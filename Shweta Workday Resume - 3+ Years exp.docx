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E0C86" w14:textId="27FBC9CA" w:rsidR="003C6D4D" w:rsidRDefault="0082414D" w:rsidP="00480E9A">
      <w:pPr>
        <w:pStyle w:val="Title"/>
        <w:ind w:left="2160" w:firstLine="720"/>
        <w:jc w:val="left"/>
        <w:rPr>
          <w:rFonts w:ascii="Arial" w:hAnsi="Arial" w:cs="Arial"/>
          <w:sz w:val="28"/>
          <w:szCs w:val="28"/>
          <w:u w:val="single"/>
        </w:rPr>
      </w:pPr>
      <w:r w:rsidRPr="0091173B">
        <w:rPr>
          <w:rFonts w:ascii="Arial" w:hAnsi="Arial" w:cs="Arial"/>
          <w:sz w:val="28"/>
          <w:szCs w:val="28"/>
        </w:rPr>
        <w:t xml:space="preserve"> </w:t>
      </w:r>
      <w:r w:rsidR="00EC4E24">
        <w:rPr>
          <w:rFonts w:ascii="Arial" w:hAnsi="Arial" w:cs="Arial"/>
          <w:sz w:val="28"/>
          <w:szCs w:val="28"/>
        </w:rPr>
        <w:t xml:space="preserve">    </w:t>
      </w:r>
      <w:r w:rsidR="00D61EE7">
        <w:rPr>
          <w:rFonts w:ascii="Arial" w:hAnsi="Arial" w:cs="Arial"/>
          <w:sz w:val="28"/>
          <w:szCs w:val="28"/>
          <w:u w:val="single"/>
        </w:rPr>
        <w:t>SHWETA VERMA</w:t>
      </w:r>
    </w:p>
    <w:p w14:paraId="7965FEF6" w14:textId="43AB93B3" w:rsidR="0082414D" w:rsidRDefault="0082414D" w:rsidP="00480E9A">
      <w:pPr>
        <w:pStyle w:val="Title"/>
        <w:ind w:left="2160" w:firstLine="720"/>
        <w:jc w:val="left"/>
        <w:rPr>
          <w:rFonts w:ascii="Arial" w:hAnsi="Arial" w:cs="Arial"/>
          <w:sz w:val="28"/>
          <w:szCs w:val="28"/>
        </w:rPr>
      </w:pPr>
      <w:r w:rsidRPr="0091173B">
        <w:rPr>
          <w:rFonts w:ascii="Arial" w:hAnsi="Arial" w:cs="Arial"/>
          <w:sz w:val="28"/>
          <w:szCs w:val="28"/>
        </w:rPr>
        <w:tab/>
        <w:t xml:space="preserve"> </w:t>
      </w:r>
      <w:r w:rsidRPr="0091173B">
        <w:rPr>
          <w:rFonts w:ascii="Arial" w:hAnsi="Arial" w:cs="Arial"/>
          <w:sz w:val="28"/>
          <w:szCs w:val="28"/>
        </w:rPr>
        <w:tab/>
      </w:r>
      <w:r w:rsidRPr="0091173B">
        <w:rPr>
          <w:rFonts w:ascii="Arial" w:hAnsi="Arial" w:cs="Arial"/>
          <w:sz w:val="28"/>
          <w:szCs w:val="28"/>
        </w:rPr>
        <w:tab/>
      </w:r>
      <w:r w:rsidRPr="0091173B">
        <w:rPr>
          <w:rFonts w:ascii="Arial" w:hAnsi="Arial" w:cs="Arial"/>
          <w:sz w:val="28"/>
          <w:szCs w:val="28"/>
        </w:rPr>
        <w:tab/>
      </w:r>
    </w:p>
    <w:p w14:paraId="7F1652E8" w14:textId="4D38E414" w:rsidR="0082414D" w:rsidRPr="003C6D4D" w:rsidRDefault="00023CB3" w:rsidP="00F630E2">
      <w:pPr>
        <w:pStyle w:val="Subtitle"/>
        <w:spacing w:before="0"/>
        <w:jc w:val="left"/>
        <w:rPr>
          <w:rFonts w:ascii="Times New Roman" w:hAnsi="Times New Roman" w:cs="Times New Roman"/>
          <w:i w:val="0"/>
          <w:sz w:val="24"/>
          <w:szCs w:val="24"/>
          <w:vertAlign w:val="subscript"/>
        </w:rPr>
      </w:pPr>
      <w:r w:rsidRPr="003C6D4D">
        <w:rPr>
          <w:rFonts w:ascii="Times New Roman" w:hAnsi="Times New Roman" w:cs="Times New Roman"/>
          <w:b/>
          <w:i w:val="0"/>
          <w:sz w:val="24"/>
          <w:szCs w:val="24"/>
        </w:rPr>
        <w:t>Phone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:  </w:t>
      </w:r>
      <w:r w:rsidR="00921B33">
        <w:rPr>
          <w:rFonts w:ascii="Times New Roman" w:hAnsi="Times New Roman" w:cs="Times New Roman"/>
          <w:i w:val="0"/>
          <w:sz w:val="24"/>
          <w:szCs w:val="24"/>
        </w:rPr>
        <w:t xml:space="preserve">+1 </w:t>
      </w:r>
      <w:r w:rsidR="00FF54C1" w:rsidRPr="00921B33">
        <w:rPr>
          <w:rFonts w:ascii="Times New Roman" w:hAnsi="Times New Roman" w:cs="Times New Roman"/>
          <w:i w:val="0"/>
          <w:sz w:val="24"/>
          <w:szCs w:val="24"/>
        </w:rPr>
        <w:t xml:space="preserve">201-639-1558 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 </w:t>
      </w:r>
      <w:r w:rsidR="003C6D4D">
        <w:rPr>
          <w:rFonts w:ascii="Times New Roman" w:hAnsi="Times New Roman" w:cs="Times New Roman"/>
          <w:i w:val="0"/>
          <w:sz w:val="24"/>
          <w:szCs w:val="24"/>
        </w:rPr>
        <w:t xml:space="preserve">                                                        </w:t>
      </w:r>
      <w:r w:rsidRPr="003C6D4D">
        <w:rPr>
          <w:rFonts w:ascii="Times New Roman" w:hAnsi="Times New Roman" w:cs="Times New Roman"/>
          <w:b/>
          <w:i w:val="0"/>
          <w:sz w:val="24"/>
          <w:szCs w:val="24"/>
        </w:rPr>
        <w:t>E-mail</w:t>
      </w:r>
      <w:r>
        <w:rPr>
          <w:rFonts w:ascii="Times New Roman" w:hAnsi="Times New Roman" w:cs="Times New Roman"/>
          <w:i w:val="0"/>
          <w:sz w:val="24"/>
          <w:szCs w:val="24"/>
        </w:rPr>
        <w:t xml:space="preserve">: </w:t>
      </w:r>
      <w:r w:rsidR="003C6D4D">
        <w:rPr>
          <w:rFonts w:ascii="Times New Roman" w:hAnsi="Times New Roman" w:cs="Times New Roman"/>
          <w:i w:val="0"/>
          <w:sz w:val="24"/>
          <w:szCs w:val="24"/>
        </w:rPr>
        <w:t>verma.shweta0210</w:t>
      </w:r>
      <w:r w:rsidR="00FF54C1" w:rsidRPr="00921B33">
        <w:rPr>
          <w:rFonts w:ascii="Times New Roman" w:hAnsi="Times New Roman" w:cs="Times New Roman"/>
          <w:i w:val="0"/>
          <w:sz w:val="24"/>
          <w:szCs w:val="24"/>
        </w:rPr>
        <w:t>@gmail.com</w:t>
      </w:r>
      <w:r w:rsidR="009F348C" w:rsidRPr="0091173B">
        <w:rPr>
          <w:rFonts w:cs="Arial"/>
          <w:b/>
          <w:sz w:val="22"/>
          <w:szCs w:val="22"/>
          <w:lang w:val="de-DE"/>
        </w:rPr>
        <w:t xml:space="preserve">                      </w:t>
      </w:r>
      <w:r w:rsidR="004A1693" w:rsidRPr="0091173B">
        <w:rPr>
          <w:rFonts w:cs="Arial"/>
          <w:b/>
          <w:sz w:val="22"/>
          <w:szCs w:val="22"/>
          <w:lang w:val="de-DE"/>
        </w:rPr>
        <w:t xml:space="preserve"> </w:t>
      </w:r>
      <w:r w:rsidR="0082414D" w:rsidRPr="0091173B">
        <w:rPr>
          <w:rFonts w:cs="Arial"/>
          <w:b/>
          <w:sz w:val="20"/>
          <w:szCs w:val="20"/>
          <w:lang w:val="de-DE"/>
        </w:rPr>
        <w:t xml:space="preserve">                      </w:t>
      </w:r>
    </w:p>
    <w:p w14:paraId="16779B26" w14:textId="77777777" w:rsidR="00AB21AF" w:rsidRPr="0091173B" w:rsidRDefault="00BB2B60" w:rsidP="00AB21AF">
      <w:pPr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noProof/>
          <w:sz w:val="21"/>
          <w:szCs w:val="21"/>
          <w:lang w:val="en-IN" w:eastAsia="en-IN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0CAD33F4" wp14:editId="71834970">
                <wp:simplePos x="0" y="0"/>
                <wp:positionH relativeFrom="column">
                  <wp:posOffset>21590</wp:posOffset>
                </wp:positionH>
                <wp:positionV relativeFrom="paragraph">
                  <wp:posOffset>135890</wp:posOffset>
                </wp:positionV>
                <wp:extent cx="6259830" cy="0"/>
                <wp:effectExtent l="0" t="12700" r="13970" b="12700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59830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D5DC350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.7pt;margin-top:10.7pt;width:492.9pt;height:0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" strokeweight="1.5pt">
                <v:shadow color="#868686"/>
              </v:shape>
            </w:pict>
          </mc:Fallback>
        </mc:AlternateContent>
      </w:r>
    </w:p>
    <w:p w14:paraId="0587C6DE" w14:textId="77777777" w:rsidR="0067466F" w:rsidRPr="0067466F" w:rsidRDefault="00FD0E4F" w:rsidP="0067466F">
      <w:pPr>
        <w:shd w:val="clear" w:color="auto" w:fill="D3D3D3"/>
        <w:suppressAutoHyphens w:val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C</w:t>
      </w:r>
      <w:r w:rsidR="005E06CC">
        <w:rPr>
          <w:rFonts w:ascii="Arial" w:hAnsi="Arial" w:cs="Arial"/>
          <w:b/>
          <w:u w:val="single"/>
        </w:rPr>
        <w:t xml:space="preserve">AREER </w:t>
      </w:r>
      <w:r w:rsidR="00375737">
        <w:rPr>
          <w:rFonts w:ascii="Arial" w:hAnsi="Arial" w:cs="Arial"/>
          <w:b/>
          <w:u w:val="single"/>
        </w:rPr>
        <w:t>S</w:t>
      </w:r>
      <w:r w:rsidR="005E06CC">
        <w:rPr>
          <w:rFonts w:ascii="Arial" w:hAnsi="Arial" w:cs="Arial"/>
          <w:b/>
          <w:u w:val="single"/>
        </w:rPr>
        <w:t>UMMARY</w:t>
      </w:r>
    </w:p>
    <w:p w14:paraId="44E4DFC1" w14:textId="77777777" w:rsidR="00CA5D37" w:rsidRPr="00CA5D37" w:rsidRDefault="00CA5D37" w:rsidP="00CA5D37">
      <w:pPr>
        <w:pStyle w:val="ListParagraph"/>
        <w:suppressAutoHyphens w:val="0"/>
        <w:ind w:left="360"/>
        <w:jc w:val="both"/>
        <w:rPr>
          <w:rFonts w:ascii="Arial" w:hAnsi="Arial" w:cs="Arial"/>
          <w:sz w:val="20"/>
        </w:rPr>
      </w:pPr>
    </w:p>
    <w:p w14:paraId="741C8713" w14:textId="3371B33D" w:rsidR="00E22BC3" w:rsidRPr="00C451FA" w:rsidRDefault="00F53E26" w:rsidP="00E22BC3">
      <w:pPr>
        <w:pStyle w:val="ListParagraph"/>
        <w:numPr>
          <w:ilvl w:val="0"/>
          <w:numId w:val="9"/>
        </w:numPr>
        <w:suppressAutoHyphens w:val="0"/>
        <w:jc w:val="both"/>
      </w:pPr>
      <w:r>
        <w:rPr>
          <w:lang w:eastAsia="en-IN"/>
        </w:rPr>
        <w:t xml:space="preserve">Workday Consultant with 3+ years of experience in </w:t>
      </w:r>
      <w:r w:rsidRPr="00C451FA">
        <w:t xml:space="preserve">Reporting, Integration </w:t>
      </w:r>
      <w:r>
        <w:t>and functional HCM</w:t>
      </w:r>
      <w:r w:rsidR="00494DB1">
        <w:t>,</w:t>
      </w:r>
      <w:bookmarkStart w:id="0" w:name="_GoBack"/>
      <w:bookmarkEnd w:id="0"/>
      <w:r w:rsidR="0088237C" w:rsidRPr="00C451FA">
        <w:rPr>
          <w:lang w:eastAsia="en-IN"/>
        </w:rPr>
        <w:t xml:space="preserve"> </w:t>
      </w:r>
      <w:r w:rsidR="00EF6C5F" w:rsidRPr="00C451FA">
        <w:rPr>
          <w:lang w:eastAsia="en-IN"/>
        </w:rPr>
        <w:t xml:space="preserve">and over </w:t>
      </w:r>
      <w:r>
        <w:rPr>
          <w:lang w:eastAsia="en-IN"/>
        </w:rPr>
        <w:t>2.5</w:t>
      </w:r>
      <w:r w:rsidR="00EF6C5F" w:rsidRPr="00C451FA">
        <w:rPr>
          <w:lang w:eastAsia="en-IN"/>
        </w:rPr>
        <w:t xml:space="preserve"> year</w:t>
      </w:r>
      <w:r>
        <w:rPr>
          <w:lang w:eastAsia="en-IN"/>
        </w:rPr>
        <w:t>s</w:t>
      </w:r>
      <w:r w:rsidR="00EF6C5F" w:rsidRPr="00C451FA">
        <w:rPr>
          <w:lang w:eastAsia="en-IN"/>
        </w:rPr>
        <w:t xml:space="preserve"> of experience</w:t>
      </w:r>
      <w:r w:rsidR="00494DB1">
        <w:rPr>
          <w:lang w:eastAsia="en-IN"/>
        </w:rPr>
        <w:t xml:space="preserve"> in Human Resources Recruitment.</w:t>
      </w:r>
    </w:p>
    <w:p w14:paraId="18638C76" w14:textId="77777777" w:rsidR="00FD2AFC" w:rsidRPr="00C451FA" w:rsidRDefault="00FD2AFC" w:rsidP="00CA5D37">
      <w:pPr>
        <w:pStyle w:val="ListParagraph"/>
        <w:ind w:left="0"/>
      </w:pPr>
    </w:p>
    <w:p w14:paraId="3E104995" w14:textId="3DDA3377" w:rsidR="00FD2AFC" w:rsidRPr="00C451FA" w:rsidRDefault="00E22BC3" w:rsidP="00CB1D11">
      <w:pPr>
        <w:pStyle w:val="ListParagraph"/>
        <w:numPr>
          <w:ilvl w:val="0"/>
          <w:numId w:val="9"/>
        </w:numPr>
        <w:suppressAutoHyphens w:val="0"/>
        <w:jc w:val="both"/>
      </w:pPr>
      <w:r>
        <w:t>E</w:t>
      </w:r>
      <w:r w:rsidR="00FD2AFC" w:rsidRPr="00C451FA">
        <w:t>xperience</w:t>
      </w:r>
      <w:r>
        <w:t>d</w:t>
      </w:r>
      <w:r w:rsidR="00FD2AFC" w:rsidRPr="00C451FA">
        <w:t xml:space="preserve"> </w:t>
      </w:r>
      <w:r w:rsidR="00EF63CA" w:rsidRPr="00C451FA">
        <w:t>in creating</w:t>
      </w:r>
      <w:r w:rsidR="000146AC" w:rsidRPr="00C451FA">
        <w:t xml:space="preserve"> </w:t>
      </w:r>
      <w:r w:rsidR="000146AC" w:rsidRPr="00A8028E">
        <w:t>Standard Reports, C</w:t>
      </w:r>
      <w:r w:rsidR="00FD2AFC" w:rsidRPr="00A8028E">
        <w:t xml:space="preserve">ustom </w:t>
      </w:r>
      <w:r w:rsidR="00A24FE8" w:rsidRPr="00A8028E">
        <w:t>R</w:t>
      </w:r>
      <w:r w:rsidR="00FD2AFC" w:rsidRPr="00A8028E">
        <w:t xml:space="preserve">eports like Advanced Reports, Matrix </w:t>
      </w:r>
      <w:r w:rsidR="00EF63CA" w:rsidRPr="00A8028E">
        <w:t>Reports,</w:t>
      </w:r>
      <w:r w:rsidR="000146AC" w:rsidRPr="00A8028E">
        <w:t xml:space="preserve"> </w:t>
      </w:r>
      <w:r w:rsidR="00EF63CA" w:rsidRPr="00A8028E">
        <w:t>Complex</w:t>
      </w:r>
      <w:r w:rsidR="00FD2AFC" w:rsidRPr="00A8028E">
        <w:t xml:space="preserve"> Calculated Fields, Conditions and Eligibility Rules</w:t>
      </w:r>
      <w:r w:rsidR="00EF63CA" w:rsidRPr="00A8028E">
        <w:t xml:space="preserve"> for specific purposes</w:t>
      </w:r>
      <w:r w:rsidR="00FD2AFC" w:rsidRPr="00A8028E">
        <w:t>.</w:t>
      </w:r>
    </w:p>
    <w:p w14:paraId="2E7231BC" w14:textId="77777777" w:rsidR="00734F9D" w:rsidRPr="00C451FA" w:rsidRDefault="00734F9D" w:rsidP="000146AC">
      <w:pPr>
        <w:pStyle w:val="ListParagraph"/>
        <w:suppressAutoHyphens w:val="0"/>
        <w:jc w:val="both"/>
      </w:pPr>
    </w:p>
    <w:p w14:paraId="6DEACDE3" w14:textId="6F726547" w:rsidR="00EF63CA" w:rsidRDefault="000146AC" w:rsidP="00CB1D11">
      <w:pPr>
        <w:pStyle w:val="ListParagraph"/>
        <w:numPr>
          <w:ilvl w:val="0"/>
          <w:numId w:val="9"/>
        </w:numPr>
        <w:suppressAutoHyphens w:val="0"/>
        <w:jc w:val="both"/>
      </w:pPr>
      <w:r w:rsidRPr="00A8028E">
        <w:t xml:space="preserve">Hands on experience in configuring Workday Integrations using EIB's, Core /Cloud Connectors, Document Transformation process, building </w:t>
      </w:r>
      <w:r w:rsidR="00EF63CA" w:rsidRPr="00A8028E">
        <w:t xml:space="preserve">XSLT, XML and </w:t>
      </w:r>
      <w:r w:rsidR="00E22BC3" w:rsidRPr="00A8028E">
        <w:t>R</w:t>
      </w:r>
      <w:r w:rsidR="00EF63CA" w:rsidRPr="00A8028E">
        <w:t xml:space="preserve">est based in APIs in Workday. </w:t>
      </w:r>
    </w:p>
    <w:p w14:paraId="12A4439D" w14:textId="77777777" w:rsidR="00A8028E" w:rsidRPr="00A8028E" w:rsidRDefault="00A8028E" w:rsidP="00A8028E">
      <w:pPr>
        <w:pStyle w:val="ListParagraph"/>
        <w:suppressAutoHyphens w:val="0"/>
        <w:ind w:left="360"/>
        <w:jc w:val="both"/>
      </w:pPr>
    </w:p>
    <w:p w14:paraId="3AB93D53" w14:textId="0287EB01" w:rsidR="00A8028E" w:rsidRDefault="00A8028E" w:rsidP="00A8028E">
      <w:pPr>
        <w:pStyle w:val="ListParagraph"/>
        <w:numPr>
          <w:ilvl w:val="0"/>
          <w:numId w:val="9"/>
        </w:numPr>
        <w:suppressAutoHyphens w:val="0"/>
        <w:jc w:val="both"/>
      </w:pPr>
      <w:r>
        <w:t>Good knowledge</w:t>
      </w:r>
      <w:r w:rsidRPr="00C451FA">
        <w:t xml:space="preserve"> in Workday HCM, Report Writing, Core HR, Benefits, Compensation, Performance Management, Recruiting, Talent Management, Time Tracking.</w:t>
      </w:r>
    </w:p>
    <w:p w14:paraId="63E98070" w14:textId="410F7553" w:rsidR="00FD2AFC" w:rsidRDefault="00FD2AFC" w:rsidP="000146AC">
      <w:pPr>
        <w:pStyle w:val="ListParagraph"/>
        <w:suppressAutoHyphens w:val="0"/>
        <w:ind w:left="360"/>
        <w:jc w:val="both"/>
      </w:pPr>
    </w:p>
    <w:p w14:paraId="7F996E79" w14:textId="77777777" w:rsidR="00A8028E" w:rsidRPr="00A8028E" w:rsidRDefault="00A8028E" w:rsidP="00A8028E">
      <w:pPr>
        <w:pStyle w:val="ListParagraph"/>
        <w:numPr>
          <w:ilvl w:val="0"/>
          <w:numId w:val="9"/>
        </w:numPr>
        <w:suppressAutoHyphens w:val="0"/>
        <w:jc w:val="both"/>
      </w:pPr>
      <w:r w:rsidRPr="00A8028E">
        <w:t xml:space="preserve">Expertise in HCM functionality to configure, integrate and maintain Business Processes, Supervisory Organizations, Staffing models, Job Profiles, Positions, Locations, Compensation, Cost </w:t>
      </w:r>
      <w:proofErr w:type="spellStart"/>
      <w:r w:rsidRPr="00A8028E">
        <w:t>Centers</w:t>
      </w:r>
      <w:proofErr w:type="spellEnd"/>
      <w:r w:rsidRPr="00A8028E">
        <w:t>, Reports, and Security.</w:t>
      </w:r>
    </w:p>
    <w:p w14:paraId="0914D76F" w14:textId="77777777" w:rsidR="00A8028E" w:rsidRDefault="00A8028E" w:rsidP="000146AC">
      <w:pPr>
        <w:pStyle w:val="ListParagraph"/>
        <w:suppressAutoHyphens w:val="0"/>
        <w:ind w:left="360"/>
        <w:jc w:val="both"/>
      </w:pPr>
    </w:p>
    <w:p w14:paraId="0FA047AE" w14:textId="1D01A44C" w:rsidR="00A24FE8" w:rsidRDefault="00A24FE8" w:rsidP="000131A0">
      <w:pPr>
        <w:pStyle w:val="ListParagraph"/>
        <w:numPr>
          <w:ilvl w:val="0"/>
          <w:numId w:val="9"/>
        </w:numPr>
        <w:suppressAutoHyphens w:val="0"/>
        <w:jc w:val="both"/>
      </w:pPr>
      <w:r w:rsidRPr="00A8028E">
        <w:t>Created, Updated and Maintained Integrations, including Core Connectors, Core Connectors using DT, EIB's using Custom Report Transformation</w:t>
      </w:r>
      <w:r w:rsidRPr="00A8028E">
        <w:t xml:space="preserve"> and</w:t>
      </w:r>
      <w:r w:rsidRPr="00A8028E">
        <w:t xml:space="preserve"> EIB's using XSLT Transformation</w:t>
      </w:r>
      <w:r w:rsidRPr="00A8028E">
        <w:t>.</w:t>
      </w:r>
      <w:r w:rsidRPr="00A8028E">
        <w:t xml:space="preserve"> </w:t>
      </w:r>
    </w:p>
    <w:p w14:paraId="6308C130" w14:textId="22050AF6" w:rsidR="00A8028E" w:rsidRDefault="00A8028E" w:rsidP="00A8028E">
      <w:pPr>
        <w:suppressAutoHyphens w:val="0"/>
        <w:jc w:val="both"/>
      </w:pPr>
    </w:p>
    <w:p w14:paraId="3E8BBB9F" w14:textId="77777777" w:rsidR="00A8028E" w:rsidRDefault="00A8028E" w:rsidP="00A8028E">
      <w:pPr>
        <w:pStyle w:val="ListParagraph"/>
        <w:numPr>
          <w:ilvl w:val="0"/>
          <w:numId w:val="9"/>
        </w:numPr>
        <w:suppressAutoHyphens w:val="0"/>
        <w:jc w:val="both"/>
      </w:pPr>
      <w:r w:rsidRPr="00A24FE8">
        <w:t>Proficient use of HR processes such as Recruiting, Hiring, Payroll, Benefits, Employee Record maintenance, Training, Pay Planning, Performance and Talent Management, Applicant Tracking, On-boarding</w:t>
      </w:r>
      <w:r>
        <w:t>.</w:t>
      </w:r>
    </w:p>
    <w:p w14:paraId="3D9DA31A" w14:textId="77777777" w:rsidR="00A24FE8" w:rsidRDefault="00A24FE8" w:rsidP="00A24FE8">
      <w:pPr>
        <w:pStyle w:val="ListParagraph"/>
        <w:suppressAutoHyphens w:val="0"/>
        <w:ind w:left="360"/>
        <w:jc w:val="both"/>
      </w:pPr>
    </w:p>
    <w:p w14:paraId="0FF13603" w14:textId="6B2BF39B" w:rsidR="00734F9D" w:rsidRDefault="00734F9D" w:rsidP="00CB1D11">
      <w:pPr>
        <w:pStyle w:val="ListParagraph"/>
        <w:numPr>
          <w:ilvl w:val="0"/>
          <w:numId w:val="9"/>
        </w:numPr>
        <w:suppressAutoHyphens w:val="0"/>
        <w:jc w:val="both"/>
      </w:pPr>
      <w:r w:rsidRPr="00C451FA">
        <w:t>Well versed with functional knowledge of Workday HCM modules from configuration/setup to ongoing data maintenance.</w:t>
      </w:r>
    </w:p>
    <w:p w14:paraId="684D846C" w14:textId="61344F30" w:rsidR="00A24FE8" w:rsidRDefault="00A24FE8" w:rsidP="00A24FE8">
      <w:pPr>
        <w:pStyle w:val="ListParagraph"/>
        <w:suppressAutoHyphens w:val="0"/>
        <w:ind w:left="360"/>
        <w:jc w:val="both"/>
      </w:pPr>
    </w:p>
    <w:p w14:paraId="5065CD6D" w14:textId="77777777" w:rsidR="00E22BC3" w:rsidRPr="00C451FA" w:rsidRDefault="00E22BC3" w:rsidP="00E22BC3">
      <w:pPr>
        <w:pStyle w:val="ListParagraph"/>
        <w:numPr>
          <w:ilvl w:val="0"/>
          <w:numId w:val="9"/>
        </w:numPr>
        <w:suppressAutoHyphens w:val="0"/>
        <w:jc w:val="both"/>
      </w:pPr>
      <w:r w:rsidRPr="00C451FA">
        <w:t>Worked on developing Reports for Compensation, Recruiting, Benefits, Payrolls, Absence management</w:t>
      </w:r>
      <w:r>
        <w:t>.</w:t>
      </w:r>
    </w:p>
    <w:p w14:paraId="2ECED8F4" w14:textId="77777777" w:rsidR="00E22BC3" w:rsidRDefault="00E22BC3" w:rsidP="00A24FE8">
      <w:pPr>
        <w:pStyle w:val="ListParagraph"/>
        <w:suppressAutoHyphens w:val="0"/>
        <w:ind w:left="360"/>
        <w:jc w:val="both"/>
      </w:pPr>
    </w:p>
    <w:p w14:paraId="4316C9F5" w14:textId="5C4E95EB" w:rsidR="00A9625A" w:rsidRDefault="00A24FE8" w:rsidP="005C084B">
      <w:pPr>
        <w:pStyle w:val="ListParagraph"/>
        <w:numPr>
          <w:ilvl w:val="0"/>
          <w:numId w:val="9"/>
        </w:numPr>
        <w:suppressAutoHyphens w:val="0"/>
        <w:jc w:val="both"/>
      </w:pPr>
      <w:r w:rsidRPr="00A24FE8">
        <w:t>Extensively worked on discovery sessions in Workday including requirement gathering as a Technical Workday Consultant</w:t>
      </w:r>
      <w:r w:rsidR="00A9625A">
        <w:t>.</w:t>
      </w:r>
    </w:p>
    <w:p w14:paraId="4DDA3103" w14:textId="77777777" w:rsidR="00A9625A" w:rsidRDefault="00A9625A" w:rsidP="00A9625A">
      <w:pPr>
        <w:pStyle w:val="ListParagraph"/>
        <w:suppressAutoHyphens w:val="0"/>
        <w:ind w:left="360"/>
        <w:jc w:val="both"/>
      </w:pPr>
    </w:p>
    <w:p w14:paraId="629DDFA7" w14:textId="2D1B3906" w:rsidR="00523873" w:rsidRDefault="00A9625A" w:rsidP="005C084B">
      <w:pPr>
        <w:pStyle w:val="ListParagraph"/>
        <w:numPr>
          <w:ilvl w:val="0"/>
          <w:numId w:val="9"/>
        </w:numPr>
        <w:suppressAutoHyphens w:val="0"/>
        <w:jc w:val="both"/>
      </w:pPr>
      <w:r w:rsidRPr="00A9625A">
        <w:t>Knowledge of software development life cycle (SDLC) phases such as requirement analysis, design, development, testing and deployment</w:t>
      </w:r>
      <w:r>
        <w:t>.</w:t>
      </w:r>
    </w:p>
    <w:p w14:paraId="0867636A" w14:textId="77777777" w:rsidR="00A9625A" w:rsidRPr="00C451FA" w:rsidRDefault="00A9625A" w:rsidP="00A9625A">
      <w:pPr>
        <w:pStyle w:val="ListParagraph"/>
        <w:suppressAutoHyphens w:val="0"/>
        <w:ind w:left="360"/>
        <w:jc w:val="both"/>
      </w:pPr>
    </w:p>
    <w:p w14:paraId="655EB72A" w14:textId="2BE91823" w:rsidR="00927DAB" w:rsidRPr="00927DAB" w:rsidRDefault="00927DAB" w:rsidP="00927DAB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927DAB">
        <w:t xml:space="preserve">Extensively involved in trouble shooting and fixing </w:t>
      </w:r>
      <w:r>
        <w:t>issues</w:t>
      </w:r>
      <w:r w:rsidRPr="00927DAB">
        <w:t xml:space="preserve"> at development, System testing and post-production stages for various </w:t>
      </w:r>
      <w:r>
        <w:t xml:space="preserve">Workday </w:t>
      </w:r>
      <w:r w:rsidRPr="00927DAB">
        <w:t>HRMS modules.</w:t>
      </w:r>
    </w:p>
    <w:p w14:paraId="2C0B3A4C" w14:textId="77777777" w:rsidR="00E22BC3" w:rsidRDefault="00E22BC3" w:rsidP="00E22BC3">
      <w:pPr>
        <w:pStyle w:val="ListParagraph"/>
        <w:suppressAutoHyphens w:val="0"/>
        <w:ind w:left="360"/>
        <w:jc w:val="both"/>
      </w:pPr>
    </w:p>
    <w:p w14:paraId="2AF29693" w14:textId="159371BC" w:rsidR="00E22BC3" w:rsidRDefault="00E22BC3" w:rsidP="00CB1D11">
      <w:pPr>
        <w:pStyle w:val="ListParagraph"/>
        <w:numPr>
          <w:ilvl w:val="0"/>
          <w:numId w:val="9"/>
        </w:numPr>
        <w:suppressAutoHyphens w:val="0"/>
        <w:jc w:val="both"/>
      </w:pPr>
      <w:r w:rsidRPr="00E22BC3">
        <w:t>Validated data after loading into Workday and responsible for issue tracking and resolution.</w:t>
      </w:r>
    </w:p>
    <w:p w14:paraId="547EE774" w14:textId="77777777" w:rsidR="00A8028E" w:rsidRDefault="00A8028E" w:rsidP="00A8028E">
      <w:pPr>
        <w:pStyle w:val="ListParagraph"/>
        <w:suppressAutoHyphens w:val="0"/>
        <w:ind w:left="360"/>
        <w:jc w:val="both"/>
      </w:pPr>
    </w:p>
    <w:p w14:paraId="0B82919F" w14:textId="77777777" w:rsidR="00E22BC3" w:rsidRDefault="00E22BC3" w:rsidP="00E22BC3">
      <w:pPr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r>
        <w:t>A quick learner with strong Analytical &amp; Communication skills. Excel in building Customer relationships.</w:t>
      </w:r>
    </w:p>
    <w:p w14:paraId="12B0E65C" w14:textId="77777777" w:rsidR="00F90E05" w:rsidRDefault="00F90E05" w:rsidP="00F90E05">
      <w:pPr>
        <w:suppressAutoHyphens w:val="0"/>
        <w:jc w:val="both"/>
      </w:pPr>
    </w:p>
    <w:p w14:paraId="021EA6A3" w14:textId="27B52E37" w:rsidR="00B53BBA" w:rsidRDefault="00C451FA" w:rsidP="00CB1D11">
      <w:pPr>
        <w:pStyle w:val="ListParagraph"/>
        <w:numPr>
          <w:ilvl w:val="0"/>
          <w:numId w:val="9"/>
        </w:numPr>
        <w:suppressAutoHyphens w:val="0"/>
        <w:rPr>
          <w:lang w:eastAsia="en-IN"/>
        </w:rPr>
      </w:pPr>
      <w:r w:rsidRPr="00C451FA">
        <w:rPr>
          <w:lang w:eastAsia="en-IN"/>
        </w:rPr>
        <w:t>Efficient in working cross functionally with several teams</w:t>
      </w:r>
    </w:p>
    <w:p w14:paraId="6CBAAB33" w14:textId="37F5DA44" w:rsidR="007128A7" w:rsidRDefault="007128A7" w:rsidP="007128A7">
      <w:pPr>
        <w:suppressAutoHyphens w:val="0"/>
        <w:rPr>
          <w:lang w:eastAsia="en-IN"/>
        </w:rPr>
      </w:pPr>
    </w:p>
    <w:p w14:paraId="10C402ED" w14:textId="5F71F6D3" w:rsidR="003B3B19" w:rsidRDefault="003B3B19" w:rsidP="007128A7">
      <w:pPr>
        <w:suppressAutoHyphens w:val="0"/>
        <w:rPr>
          <w:lang w:eastAsia="en-IN"/>
        </w:rPr>
      </w:pPr>
    </w:p>
    <w:p w14:paraId="3216DC7D" w14:textId="77777777" w:rsidR="00F630E2" w:rsidRDefault="00F630E2" w:rsidP="007128A7">
      <w:pPr>
        <w:suppressAutoHyphens w:val="0"/>
        <w:rPr>
          <w:lang w:eastAsia="en-IN"/>
        </w:rPr>
      </w:pPr>
    </w:p>
    <w:p w14:paraId="746B8B80" w14:textId="77777777" w:rsidR="009E35BE" w:rsidRDefault="009E35BE" w:rsidP="009E35BE">
      <w:pPr>
        <w:rPr>
          <w:rFonts w:ascii="Arial" w:hAnsi="Arial" w:cs="Arial"/>
          <w:b/>
          <w:sz w:val="20"/>
        </w:rPr>
      </w:pPr>
    </w:p>
    <w:p w14:paraId="5CD3B651" w14:textId="77777777" w:rsidR="009E35BE" w:rsidRDefault="009E35BE" w:rsidP="009E35BE">
      <w:pPr>
        <w:rPr>
          <w:rFonts w:ascii="Arial" w:hAnsi="Arial" w:cs="Arial"/>
          <w:b/>
          <w:sz w:val="22"/>
          <w:szCs w:val="22"/>
          <w:u w:val="single"/>
        </w:rPr>
      </w:pPr>
      <w:r w:rsidRPr="009225CC">
        <w:rPr>
          <w:rFonts w:ascii="Arial" w:hAnsi="Arial" w:cs="Arial"/>
          <w:b/>
          <w:sz w:val="22"/>
          <w:szCs w:val="22"/>
          <w:u w:val="single"/>
        </w:rPr>
        <w:lastRenderedPageBreak/>
        <w:t>Technical skills:</w:t>
      </w:r>
    </w:p>
    <w:p w14:paraId="41063557" w14:textId="77777777" w:rsidR="009225CC" w:rsidRPr="009225CC" w:rsidRDefault="009225CC" w:rsidP="009E35BE">
      <w:pPr>
        <w:rPr>
          <w:rFonts w:ascii="Arial" w:hAnsi="Arial" w:cs="Arial"/>
          <w:b/>
          <w:sz w:val="22"/>
          <w:szCs w:val="22"/>
          <w:u w:val="single"/>
        </w:rPr>
      </w:pPr>
    </w:p>
    <w:p w14:paraId="5F5E7D2C" w14:textId="70ED3E8E" w:rsidR="00473A60" w:rsidRDefault="00473A60" w:rsidP="00473A6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r>
        <w:rPr>
          <w:b/>
        </w:rPr>
        <w:t>Operating Systems Windows:</w:t>
      </w:r>
      <w:r>
        <w:t xml:space="preserve"> Windows and Mac.</w:t>
      </w:r>
    </w:p>
    <w:p w14:paraId="46F4DC2C" w14:textId="5577870D" w:rsidR="00473A60" w:rsidRPr="00CA67EE" w:rsidRDefault="00CC253B" w:rsidP="00473A6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r>
        <w:rPr>
          <w:b/>
        </w:rPr>
        <w:t>ERP</w:t>
      </w:r>
      <w:r w:rsidR="00473A60">
        <w:t xml:space="preserve">: </w:t>
      </w:r>
      <w:r>
        <w:t>Workday</w:t>
      </w:r>
    </w:p>
    <w:p w14:paraId="0C39842D" w14:textId="11E6B27C" w:rsidR="00CC253B" w:rsidRDefault="00CC253B" w:rsidP="00CC253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r>
        <w:rPr>
          <w:b/>
        </w:rPr>
        <w:t>Workday Integrating Tools:</w:t>
      </w:r>
      <w:r>
        <w:t xml:space="preserve"> </w:t>
      </w:r>
      <w:r w:rsidRPr="009225CC">
        <w:rPr>
          <w:lang w:eastAsia="en-IN"/>
        </w:rPr>
        <w:t>Core HCM, Report Writing, Calculated field</w:t>
      </w:r>
      <w:r>
        <w:rPr>
          <w:lang w:eastAsia="en-IN"/>
        </w:rPr>
        <w:t>,</w:t>
      </w:r>
      <w:r w:rsidRPr="009225CC">
        <w:rPr>
          <w:lang w:eastAsia="en-IN"/>
        </w:rPr>
        <w:t xml:space="preserve"> EIB, Core Connectors</w:t>
      </w:r>
    </w:p>
    <w:p w14:paraId="1574FEC1" w14:textId="400FFE9D" w:rsidR="00473A60" w:rsidRDefault="00CC253B" w:rsidP="00473A60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r>
        <w:rPr>
          <w:b/>
        </w:rPr>
        <w:t xml:space="preserve">Workday </w:t>
      </w:r>
      <w:r w:rsidR="00473A60">
        <w:rPr>
          <w:b/>
        </w:rPr>
        <w:t>Reporting Tools:</w:t>
      </w:r>
      <w:r w:rsidR="00473A60">
        <w:t xml:space="preserve"> </w:t>
      </w:r>
      <w:r>
        <w:t xml:space="preserve">Workday Report Writer </w:t>
      </w:r>
      <w:r>
        <w:rPr>
          <w:lang w:eastAsia="en-IN"/>
        </w:rPr>
        <w:t>(Advanced, Matrix</w:t>
      </w:r>
      <w:r>
        <w:rPr>
          <w:lang w:eastAsia="en-IN"/>
        </w:rPr>
        <w:t>,</w:t>
      </w:r>
      <w:r>
        <w:rPr>
          <w:lang w:eastAsia="en-IN"/>
        </w:rPr>
        <w:t xml:space="preserve"> Trended</w:t>
      </w:r>
      <w:r>
        <w:rPr>
          <w:lang w:eastAsia="en-IN"/>
        </w:rPr>
        <w:t xml:space="preserve">, </w:t>
      </w:r>
      <w:proofErr w:type="spellStart"/>
      <w:r>
        <w:rPr>
          <w:lang w:eastAsia="en-IN"/>
        </w:rPr>
        <w:t>nBox</w:t>
      </w:r>
      <w:proofErr w:type="spellEnd"/>
      <w:r>
        <w:rPr>
          <w:lang w:eastAsia="en-IN"/>
        </w:rPr>
        <w:t>, Search</w:t>
      </w:r>
      <w:r>
        <w:rPr>
          <w:lang w:eastAsia="en-IN"/>
        </w:rPr>
        <w:t>)</w:t>
      </w:r>
    </w:p>
    <w:p w14:paraId="40A7AC45" w14:textId="1DAA3B95" w:rsidR="00CC253B" w:rsidRDefault="00CC253B" w:rsidP="00CC253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r>
        <w:rPr>
          <w:b/>
        </w:rPr>
        <w:t>IDE</w:t>
      </w:r>
      <w:r w:rsidRPr="00CA67EE">
        <w:t>:</w:t>
      </w:r>
      <w:r>
        <w:t xml:space="preserve"> Oxygen</w:t>
      </w:r>
    </w:p>
    <w:p w14:paraId="26BC739C" w14:textId="3177E077" w:rsidR="00B13DC6" w:rsidRDefault="00B13DC6" w:rsidP="00CC253B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</w:pPr>
      <w:r>
        <w:rPr>
          <w:b/>
        </w:rPr>
        <w:t>Languages</w:t>
      </w:r>
      <w:r w:rsidRPr="00B13DC6">
        <w:t>:</w:t>
      </w:r>
      <w:r>
        <w:t xml:space="preserve"> XML, XSLT</w:t>
      </w:r>
    </w:p>
    <w:p w14:paraId="6AA537E7" w14:textId="0669A34C" w:rsidR="00473A60" w:rsidRDefault="00473A60" w:rsidP="00607557">
      <w:pPr>
        <w:numPr>
          <w:ilvl w:val="0"/>
          <w:numId w:val="22"/>
        </w:numPr>
        <w:pBdr>
          <w:top w:val="nil"/>
          <w:left w:val="nil"/>
          <w:bottom w:val="nil"/>
          <w:right w:val="nil"/>
          <w:between w:val="nil"/>
        </w:pBdr>
        <w:suppressAutoHyphens w:val="0"/>
        <w:rPr>
          <w:lang w:eastAsia="en-IN"/>
        </w:rPr>
      </w:pPr>
      <w:r w:rsidRPr="00B13DC6">
        <w:rPr>
          <w:b/>
        </w:rPr>
        <w:t>Office Suite:</w:t>
      </w:r>
      <w:r>
        <w:t xml:space="preserve"> Microsoft Excel, Microsoft Word, Microsoft PowerPoint, Ms Office 365</w:t>
      </w:r>
    </w:p>
    <w:p w14:paraId="0561EA7F" w14:textId="77777777" w:rsidR="00462C40" w:rsidRDefault="00462C40" w:rsidP="003D244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186DB1A0" w14:textId="77777777" w:rsidR="00FE446F" w:rsidRDefault="00FE446F" w:rsidP="003D244C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2129773A" w14:textId="08477BEC" w:rsidR="00C451FA" w:rsidRPr="00D17611" w:rsidRDefault="005B2DE2" w:rsidP="00D17611">
      <w:pPr>
        <w:shd w:val="clear" w:color="auto" w:fill="D3D3D3"/>
        <w:suppressAutoHyphens w:val="0"/>
        <w:jc w:val="center"/>
        <w:rPr>
          <w:rFonts w:ascii="Arial" w:hAnsi="Arial" w:cs="Arial"/>
          <w:b/>
          <w:u w:val="single"/>
        </w:rPr>
      </w:pPr>
      <w:r>
        <w:rPr>
          <w:rFonts w:ascii="Arial" w:hAnsi="Arial" w:cs="Arial"/>
          <w:b/>
          <w:u w:val="single"/>
        </w:rPr>
        <w:t>P</w:t>
      </w:r>
      <w:r w:rsidR="001952EF">
        <w:rPr>
          <w:rFonts w:ascii="Arial" w:hAnsi="Arial" w:cs="Arial"/>
          <w:b/>
          <w:u w:val="single"/>
        </w:rPr>
        <w:t>ROFESSIONAL</w:t>
      </w:r>
      <w:r>
        <w:rPr>
          <w:rFonts w:ascii="Arial" w:hAnsi="Arial" w:cs="Arial"/>
          <w:b/>
          <w:u w:val="single"/>
        </w:rPr>
        <w:t xml:space="preserve"> E</w:t>
      </w:r>
      <w:r w:rsidR="001952EF">
        <w:rPr>
          <w:rFonts w:ascii="Arial" w:hAnsi="Arial" w:cs="Arial"/>
          <w:b/>
          <w:u w:val="single"/>
        </w:rPr>
        <w:t>XPERIENCE</w:t>
      </w:r>
    </w:p>
    <w:p w14:paraId="4ECFABD5" w14:textId="77777777" w:rsidR="00C451FA" w:rsidRDefault="00C451FA" w:rsidP="00C451F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</w:p>
    <w:p w14:paraId="5241B7B8" w14:textId="43E1DE0C" w:rsidR="004721F4" w:rsidRPr="00CB101E" w:rsidRDefault="004721F4" w:rsidP="004721F4">
      <w:pPr>
        <w:rPr>
          <w:b/>
        </w:rPr>
      </w:pPr>
      <w:r w:rsidRPr="00CB101E">
        <w:rPr>
          <w:b/>
        </w:rPr>
        <w:t xml:space="preserve">Client: </w:t>
      </w:r>
      <w:proofErr w:type="spellStart"/>
      <w:r w:rsidR="008F2CDB" w:rsidRPr="00CB101E">
        <w:rPr>
          <w:b/>
        </w:rPr>
        <w:t>Accudyne</w:t>
      </w:r>
      <w:proofErr w:type="spellEnd"/>
      <w:r w:rsidR="008F2CDB" w:rsidRPr="00CB101E">
        <w:rPr>
          <w:b/>
        </w:rPr>
        <w:t xml:space="preserve"> Industries, Dallas, TX </w:t>
      </w:r>
      <w:r w:rsidR="008F2CDB" w:rsidRPr="00CB101E">
        <w:rPr>
          <w:b/>
        </w:rPr>
        <w:tab/>
      </w:r>
      <w:r w:rsidR="008F2CDB" w:rsidRPr="00CB101E">
        <w:rPr>
          <w:b/>
        </w:rPr>
        <w:tab/>
      </w:r>
      <w:r w:rsidR="008F2CDB" w:rsidRPr="00CB101E">
        <w:rPr>
          <w:b/>
        </w:rPr>
        <w:tab/>
      </w:r>
      <w:r w:rsidR="008F2CDB" w:rsidRPr="00CB101E">
        <w:rPr>
          <w:b/>
        </w:rPr>
        <w:tab/>
      </w:r>
      <w:r w:rsidRPr="00CB101E">
        <w:rPr>
          <w:b/>
        </w:rPr>
        <w:t xml:space="preserve">         </w:t>
      </w:r>
      <w:r w:rsidR="0024374E">
        <w:rPr>
          <w:b/>
        </w:rPr>
        <w:t xml:space="preserve">              </w:t>
      </w:r>
      <w:r w:rsidR="00573BC4" w:rsidRPr="00CB101E">
        <w:rPr>
          <w:b/>
        </w:rPr>
        <w:t>May 201</w:t>
      </w:r>
      <w:r w:rsidR="00573BC4" w:rsidRPr="00CB101E">
        <w:rPr>
          <w:b/>
        </w:rPr>
        <w:t>9</w:t>
      </w:r>
      <w:r w:rsidR="00573BC4" w:rsidRPr="00CB101E">
        <w:rPr>
          <w:b/>
        </w:rPr>
        <w:t xml:space="preserve"> – </w:t>
      </w:r>
      <w:r w:rsidR="00573BC4" w:rsidRPr="00CB101E">
        <w:rPr>
          <w:b/>
        </w:rPr>
        <w:t>Present</w:t>
      </w:r>
    </w:p>
    <w:p w14:paraId="34F504EC" w14:textId="3E31F9E4" w:rsidR="00261511" w:rsidRPr="004F12BA" w:rsidRDefault="004721F4" w:rsidP="004721F4">
      <w:r w:rsidRPr="00CB101E">
        <w:rPr>
          <w:b/>
        </w:rPr>
        <w:t>Role: Workday Consultant</w:t>
      </w:r>
      <w:r w:rsidR="00261511" w:rsidRPr="004F12BA">
        <w:t xml:space="preserve">              </w:t>
      </w:r>
    </w:p>
    <w:p w14:paraId="76772BB4" w14:textId="77777777" w:rsidR="004721F4" w:rsidRDefault="004721F4" w:rsidP="00261511">
      <w:pPr>
        <w:spacing w:line="288" w:lineRule="atLeast"/>
        <w:rPr>
          <w:rFonts w:ascii="Arial" w:hAnsi="Arial" w:cs="Arial"/>
          <w:b/>
          <w:sz w:val="20"/>
          <w:szCs w:val="20"/>
          <w:u w:val="single"/>
        </w:rPr>
      </w:pPr>
    </w:p>
    <w:p w14:paraId="36CAAE32" w14:textId="49CA8E52" w:rsidR="00261511" w:rsidRPr="0091173B" w:rsidRDefault="00261511" w:rsidP="00261511">
      <w:pPr>
        <w:spacing w:line="288" w:lineRule="atLeast"/>
        <w:rPr>
          <w:rFonts w:ascii="Arial" w:hAnsi="Arial" w:cs="Arial"/>
          <w:b/>
          <w:sz w:val="20"/>
          <w:szCs w:val="20"/>
        </w:rPr>
      </w:pPr>
      <w:r w:rsidRPr="0091173B">
        <w:rPr>
          <w:rFonts w:ascii="Arial" w:hAnsi="Arial" w:cs="Arial"/>
          <w:b/>
          <w:sz w:val="20"/>
          <w:szCs w:val="20"/>
          <w:u w:val="single"/>
        </w:rPr>
        <w:t>Responsibilitie</w:t>
      </w:r>
      <w:r>
        <w:rPr>
          <w:rFonts w:ascii="Arial" w:hAnsi="Arial" w:cs="Arial"/>
          <w:b/>
          <w:sz w:val="20"/>
          <w:szCs w:val="20"/>
          <w:u w:val="single"/>
        </w:rPr>
        <w:t>s</w:t>
      </w:r>
      <w:r w:rsidRPr="0091173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91173B">
        <w:rPr>
          <w:rFonts w:ascii="Arial" w:hAnsi="Arial" w:cs="Arial"/>
          <w:b/>
          <w:sz w:val="20"/>
          <w:szCs w:val="20"/>
        </w:rPr>
        <w:t>-</w:t>
      </w:r>
    </w:p>
    <w:p w14:paraId="70EE4476" w14:textId="77777777" w:rsidR="00261511" w:rsidRPr="006B2676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B2676">
        <w:t>Involved with Workday Report Writer and creating custom integrations with third party applications using Workday Cloud Connect and Enterprise Interface Builder (EIB), Document Transformations. </w:t>
      </w:r>
    </w:p>
    <w:p w14:paraId="7FC56491" w14:textId="77777777" w:rsidR="00261511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B2676">
        <w:t xml:space="preserve">Maintain and day to day support of Workday HCM Business processes e.g. Compensation, Hiring, Performance, Security, and </w:t>
      </w:r>
      <w:r>
        <w:t>T</w:t>
      </w:r>
      <w:r w:rsidRPr="006B2676">
        <w:t>alent management.</w:t>
      </w:r>
    </w:p>
    <w:p w14:paraId="52AFF8B3" w14:textId="77777777" w:rsidR="00261511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>
        <w:t>D</w:t>
      </w:r>
      <w:r w:rsidRPr="006B2676">
        <w:t>eveloped integrations in both EIB (inbound/ outbound) REST API's and Core Connector, managing business processes, working with EIB, Report Writer, Creating Calculated Fields and Custom Reports, and experience with XML, XPATH and XSLT. </w:t>
      </w:r>
    </w:p>
    <w:p w14:paraId="43E4C5C4" w14:textId="77777777" w:rsidR="00261511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170415">
        <w:t xml:space="preserve">Converting Simple reports to Advanced Reports by using Calculated Fields, Sorting, Filtering Report Fields, providing Advanced Filtering Option, Creating Sub Filters and by using related Business Objects. </w:t>
      </w:r>
    </w:p>
    <w:p w14:paraId="3A83C8C5" w14:textId="77777777" w:rsidR="00261511" w:rsidRPr="00170415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170415">
        <w:t xml:space="preserve">Built industry standard reports like List Reports, Matrix Reports, Calculated Fields, Conditions and Eligibility Rules that apply to the parameters of the report. </w:t>
      </w:r>
    </w:p>
    <w:p w14:paraId="6CB9FBDD" w14:textId="77777777" w:rsidR="00261511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170415">
        <w:t>Designed and configured Workday BPs for HCM including Hire, Change Job, Termination, Propose Compensation, Termination etc</w:t>
      </w:r>
      <w:r>
        <w:t>.</w:t>
      </w:r>
    </w:p>
    <w:p w14:paraId="3600465F" w14:textId="77777777" w:rsidR="00261511" w:rsidRPr="00170415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170415">
        <w:t>Creating Supervisory organizations, Matrix organizations, Cost Center, Location and their hierarchies, Job profiles, Job family groups and maintained the</w:t>
      </w:r>
      <w:r>
        <w:t>m.</w:t>
      </w:r>
    </w:p>
    <w:p w14:paraId="4398725E" w14:textId="77777777" w:rsidR="00261511" w:rsidRPr="006B2676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B2676">
        <w:t>Created new integration to pull the new hires information using Core Connector Worker and Document Transformation which uses connector integrations XML Output as its data source input. </w:t>
      </w:r>
    </w:p>
    <w:p w14:paraId="4A686168" w14:textId="77777777" w:rsidR="00261511" w:rsidRPr="006B2676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B2676">
        <w:t>Experience in Workday security expertise to maintain and create custom roles &amp; user-based security groups, configure Business Process &amp; Domain Security Policies, Configured Integration System Security Groups, Integration System Users</w:t>
      </w:r>
      <w:r>
        <w:t>.</w:t>
      </w:r>
    </w:p>
    <w:p w14:paraId="216DA3C8" w14:textId="77777777" w:rsidR="00261511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B2676">
        <w:t>Created and maintained all business process set up data, including all business process definitions, steps, checklists, condition rules, notifications</w:t>
      </w:r>
      <w:r>
        <w:t>.</w:t>
      </w:r>
    </w:p>
    <w:p w14:paraId="0630F0B3" w14:textId="77777777" w:rsidR="00261511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>
        <w:t>Worked with clients to implement, support and integrate Workday HCM technology solutions into the business environments.</w:t>
      </w:r>
    </w:p>
    <w:p w14:paraId="1E8EA99E" w14:textId="4588D633" w:rsidR="00261511" w:rsidRPr="00927DAB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spacing w:after="160"/>
        <w:ind w:left="360"/>
        <w:jc w:val="both"/>
        <w:rPr>
          <w:rFonts w:cstheme="minorHAnsi"/>
        </w:rPr>
      </w:pPr>
      <w:r w:rsidRPr="006B2676">
        <w:t xml:space="preserve">Worked on configuration of processes like change job, compensation grades, mass hire, mass productions. Worked on data migration from legacy systems to Workday system using </w:t>
      </w:r>
      <w:r>
        <w:t>EIB.</w:t>
      </w:r>
      <w:r w:rsidRPr="00927DAB">
        <w:rPr>
          <w:rFonts w:cstheme="minorHAnsi"/>
          <w:color w:val="333333"/>
          <w:shd w:val="clear" w:color="auto" w:fill="FFFFFF"/>
        </w:rPr>
        <w:t> </w:t>
      </w:r>
    </w:p>
    <w:p w14:paraId="620DDAC7" w14:textId="77777777" w:rsidR="00261511" w:rsidRPr="00927DAB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927DAB">
        <w:t>Created test scenarios for testing all in scope Business Processes like Hire, Job Change, Promote, Transfer, Terminate, Compensation changes, Employee Self Service process, etc.</w:t>
      </w:r>
    </w:p>
    <w:p w14:paraId="488EEFF7" w14:textId="48BA6C8E" w:rsidR="00261511" w:rsidRPr="006B2676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927DAB">
        <w:t xml:space="preserve">Provided post rollout production support. Served as point of contact for Workday Support tickets </w:t>
      </w:r>
      <w:r w:rsidR="004721F4">
        <w:t xml:space="preserve">and </w:t>
      </w:r>
      <w:r w:rsidR="004721F4" w:rsidRPr="00927DAB">
        <w:t>monitored</w:t>
      </w:r>
      <w:r>
        <w:t xml:space="preserve"> and resolved</w:t>
      </w:r>
      <w:r w:rsidRPr="00927DAB">
        <w:t xml:space="preserve"> incoming tickets.</w:t>
      </w:r>
    </w:p>
    <w:p w14:paraId="2E98B13F" w14:textId="77777777" w:rsidR="00261511" w:rsidRPr="00927DAB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927DAB">
        <w:t>Extensively involved in trouble shooting and fixing problems at development, System testing and post-production stages for various HRMS modules.</w:t>
      </w:r>
    </w:p>
    <w:p w14:paraId="32D4818C" w14:textId="77777777" w:rsidR="00261511" w:rsidRPr="00652094" w:rsidRDefault="00261511" w:rsidP="00261511">
      <w:pPr>
        <w:pStyle w:val="ListParagraph"/>
        <w:suppressAutoHyphens w:val="0"/>
        <w:ind w:left="360"/>
        <w:jc w:val="both"/>
      </w:pPr>
    </w:p>
    <w:p w14:paraId="591A719C" w14:textId="0E539DBE" w:rsidR="00261511" w:rsidRDefault="00261511" w:rsidP="001B3598">
      <w:r w:rsidRPr="00652094">
        <w:rPr>
          <w:rFonts w:ascii="Arial" w:hAnsi="Arial" w:cs="Arial"/>
          <w:b/>
          <w:sz w:val="20"/>
          <w:szCs w:val="20"/>
          <w:u w:val="single"/>
        </w:rPr>
        <w:lastRenderedPageBreak/>
        <w:t>Environment:</w:t>
      </w:r>
      <w:r w:rsidRPr="003E5DDD">
        <w:rPr>
          <w:rFonts w:ascii="Arial" w:hAnsi="Arial" w:cs="Arial"/>
          <w:sz w:val="20"/>
        </w:rPr>
        <w:t xml:space="preserve"> </w:t>
      </w:r>
      <w:r w:rsidRPr="008432C3">
        <w:t>Workday,</w:t>
      </w:r>
      <w:r w:rsidR="001B3598">
        <w:t xml:space="preserve"> Core HCM,</w:t>
      </w:r>
      <w:r w:rsidRPr="008432C3">
        <w:t xml:space="preserve"> EIB, Core connectors, Document </w:t>
      </w:r>
      <w:r w:rsidR="001B3598">
        <w:t>T</w:t>
      </w:r>
      <w:r w:rsidRPr="008432C3">
        <w:t xml:space="preserve">ransformation, Calculated </w:t>
      </w:r>
      <w:r w:rsidR="001B3598">
        <w:t>F</w:t>
      </w:r>
      <w:r w:rsidRPr="008432C3">
        <w:t>ields, Workday</w:t>
      </w:r>
      <w:r w:rsidR="00E42649">
        <w:t xml:space="preserve"> Report</w:t>
      </w:r>
      <w:r w:rsidRPr="008432C3">
        <w:t xml:space="preserve"> </w:t>
      </w:r>
      <w:r w:rsidR="00E42649">
        <w:t>W</w:t>
      </w:r>
      <w:r w:rsidRPr="008432C3">
        <w:t>riter, XML, XSLT</w:t>
      </w:r>
      <w:r w:rsidR="00E42649" w:rsidRPr="00C501D4">
        <w:rPr>
          <w:rFonts w:asciiTheme="minorHAnsi" w:hAnsiTheme="minorHAnsi" w:cstheme="minorHAnsi"/>
          <w:color w:val="000000"/>
        </w:rPr>
        <w:t>, Oxygen XML Editor</w:t>
      </w:r>
      <w:r w:rsidR="001B3598" w:rsidRPr="00C501D4">
        <w:rPr>
          <w:rFonts w:asciiTheme="minorHAnsi" w:hAnsiTheme="minorHAnsi" w:cstheme="minorHAnsi"/>
          <w:color w:val="000000"/>
        </w:rPr>
        <w:t>, MS Visio</w:t>
      </w:r>
      <w:r w:rsidR="001B3598" w:rsidRPr="001B3598">
        <w:rPr>
          <w:rFonts w:asciiTheme="minorHAnsi" w:hAnsiTheme="minorHAnsi" w:cstheme="minorHAnsi"/>
          <w:color w:val="000000"/>
        </w:rPr>
        <w:t>, MS PowerPoint, MS Excel</w:t>
      </w:r>
    </w:p>
    <w:p w14:paraId="34E6ED42" w14:textId="77777777" w:rsidR="001B3598" w:rsidRDefault="001B3598" w:rsidP="00D17611">
      <w:pPr>
        <w:jc w:val="center"/>
        <w:rPr>
          <w:b/>
          <w:u w:val="single"/>
        </w:rPr>
      </w:pPr>
    </w:p>
    <w:p w14:paraId="0AC869A0" w14:textId="77777777" w:rsidR="00573BC4" w:rsidRDefault="00573BC4" w:rsidP="00B96B70"/>
    <w:p w14:paraId="026E7E7F" w14:textId="143FC46F" w:rsidR="00F650DF" w:rsidRPr="00CB101E" w:rsidRDefault="00F650DF" w:rsidP="00B96B70">
      <w:pPr>
        <w:rPr>
          <w:b/>
        </w:rPr>
      </w:pPr>
      <w:r w:rsidRPr="00CB101E">
        <w:rPr>
          <w:b/>
        </w:rPr>
        <w:t>Client:</w:t>
      </w:r>
      <w:r w:rsidR="00B96B70" w:rsidRPr="00CB101E">
        <w:rPr>
          <w:b/>
        </w:rPr>
        <w:t xml:space="preserve"> </w:t>
      </w:r>
      <w:r w:rsidR="00573BC4" w:rsidRPr="00CB101E">
        <w:rPr>
          <w:b/>
        </w:rPr>
        <w:t xml:space="preserve">Curvature - Santa Barbara, CA  </w:t>
      </w:r>
      <w:r w:rsidR="00C451FA" w:rsidRPr="00CB101E">
        <w:rPr>
          <w:b/>
        </w:rPr>
        <w:t xml:space="preserve">         </w:t>
      </w:r>
      <w:r w:rsidR="00573BC4" w:rsidRPr="00CB101E">
        <w:rPr>
          <w:b/>
        </w:rPr>
        <w:tab/>
      </w:r>
      <w:r w:rsidR="00573BC4" w:rsidRPr="00CB101E">
        <w:rPr>
          <w:b/>
        </w:rPr>
        <w:tab/>
      </w:r>
      <w:r w:rsidR="00573BC4" w:rsidRPr="00CB101E">
        <w:rPr>
          <w:b/>
        </w:rPr>
        <w:tab/>
      </w:r>
      <w:r w:rsidR="00832F04">
        <w:rPr>
          <w:b/>
        </w:rPr>
        <w:t xml:space="preserve">                 </w:t>
      </w:r>
      <w:r w:rsidR="00573BC4" w:rsidRPr="00CB101E">
        <w:rPr>
          <w:b/>
        </w:rPr>
        <w:t>May 201</w:t>
      </w:r>
      <w:r w:rsidR="00832F04">
        <w:rPr>
          <w:b/>
        </w:rPr>
        <w:t>3</w:t>
      </w:r>
      <w:r w:rsidR="00573BC4" w:rsidRPr="00CB101E">
        <w:rPr>
          <w:b/>
        </w:rPr>
        <w:t xml:space="preserve"> – June 2016</w:t>
      </w:r>
    </w:p>
    <w:p w14:paraId="2B3F3F48" w14:textId="539374D4" w:rsidR="00C451FA" w:rsidRPr="004F12BA" w:rsidRDefault="004721F4" w:rsidP="00F650DF">
      <w:r w:rsidRPr="00CB101E">
        <w:rPr>
          <w:b/>
        </w:rPr>
        <w:t>Role:</w:t>
      </w:r>
      <w:r w:rsidR="00B96B70" w:rsidRPr="00CB101E">
        <w:rPr>
          <w:b/>
        </w:rPr>
        <w:t xml:space="preserve"> Workday Consultant</w:t>
      </w:r>
      <w:r w:rsidR="00C451FA" w:rsidRPr="004F12BA">
        <w:t xml:space="preserve">    </w:t>
      </w:r>
    </w:p>
    <w:p w14:paraId="7B564C4E" w14:textId="77777777" w:rsidR="004721F4" w:rsidRDefault="004721F4" w:rsidP="00C451FA">
      <w:pPr>
        <w:spacing w:line="288" w:lineRule="atLeast"/>
        <w:rPr>
          <w:rFonts w:ascii="Arial" w:hAnsi="Arial" w:cs="Arial"/>
          <w:b/>
          <w:sz w:val="20"/>
          <w:szCs w:val="20"/>
          <w:u w:val="single"/>
        </w:rPr>
      </w:pPr>
    </w:p>
    <w:p w14:paraId="346B7251" w14:textId="671BED81" w:rsidR="00C451FA" w:rsidRPr="0091173B" w:rsidRDefault="00C451FA" w:rsidP="00C451FA">
      <w:pPr>
        <w:spacing w:line="288" w:lineRule="atLeast"/>
        <w:rPr>
          <w:rFonts w:ascii="Arial" w:hAnsi="Arial" w:cs="Arial"/>
          <w:b/>
          <w:sz w:val="20"/>
          <w:szCs w:val="20"/>
        </w:rPr>
      </w:pPr>
      <w:r w:rsidRPr="0091173B">
        <w:rPr>
          <w:rFonts w:ascii="Arial" w:hAnsi="Arial" w:cs="Arial"/>
          <w:b/>
          <w:sz w:val="20"/>
          <w:szCs w:val="20"/>
          <w:u w:val="single"/>
        </w:rPr>
        <w:t>Responsibilitie</w:t>
      </w:r>
      <w:r>
        <w:rPr>
          <w:rFonts w:ascii="Arial" w:hAnsi="Arial" w:cs="Arial"/>
          <w:b/>
          <w:sz w:val="20"/>
          <w:szCs w:val="20"/>
          <w:u w:val="single"/>
        </w:rPr>
        <w:t>s</w:t>
      </w:r>
      <w:r w:rsidRPr="0091173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91173B">
        <w:rPr>
          <w:rFonts w:ascii="Arial" w:hAnsi="Arial" w:cs="Arial"/>
          <w:b/>
          <w:sz w:val="20"/>
          <w:szCs w:val="20"/>
        </w:rPr>
        <w:t>-</w:t>
      </w:r>
    </w:p>
    <w:p w14:paraId="3042A444" w14:textId="77777777" w:rsidR="0005575B" w:rsidRPr="00652094" w:rsidRDefault="0005575B" w:rsidP="00CB1D11">
      <w:pPr>
        <w:pStyle w:val="ListParagraph"/>
        <w:numPr>
          <w:ilvl w:val="0"/>
          <w:numId w:val="10"/>
        </w:numPr>
        <w:suppressAutoHyphens w:val="0"/>
        <w:jc w:val="both"/>
      </w:pPr>
      <w:r w:rsidRPr="00652094">
        <w:t>Design and build integrations and worked closely with testing and production teams to solve issue with integrations.</w:t>
      </w:r>
    </w:p>
    <w:p w14:paraId="07A49E9F" w14:textId="77777777" w:rsidR="0005575B" w:rsidRPr="00652094" w:rsidRDefault="0005575B" w:rsidP="00CB1D11">
      <w:pPr>
        <w:pStyle w:val="ListParagraph"/>
        <w:numPr>
          <w:ilvl w:val="0"/>
          <w:numId w:val="11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Created Simple, Advanced and Matrix reports as per the client requirements and shared with the security groups.</w:t>
      </w:r>
    </w:p>
    <w:p w14:paraId="5165EC0A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Performed arithmetic calculations in matrix report for counting, averaging, summing, ranging between maximum and minimum.</w:t>
      </w:r>
    </w:p>
    <w:p w14:paraId="4E1D10E7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Created Reports against the Worker business object and worked on Headcount, Turnover and Compensation Reports.</w:t>
      </w:r>
    </w:p>
    <w:p w14:paraId="4C1E3C84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Worked on Calculated Fields to create Report level and Global cal</w:t>
      </w:r>
      <w:r w:rsidR="008D395E" w:rsidRPr="00652094">
        <w:t>culation</w:t>
      </w:r>
      <w:r w:rsidRPr="00652094">
        <w:t xml:space="preserve"> Fields.</w:t>
      </w:r>
    </w:p>
    <w:p w14:paraId="3F04828C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Extended Workday business objects by creating custom fields and objects for tenant.</w:t>
      </w:r>
    </w:p>
    <w:p w14:paraId="2B111299" w14:textId="02DF2172" w:rsidR="0005575B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Good working knowledge on Inbound and Outbound EIB integration concepts and created various EIB integrations.</w:t>
      </w:r>
    </w:p>
    <w:p w14:paraId="7930B0AD" w14:textId="77777777" w:rsidR="00261511" w:rsidRPr="00660648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60648">
        <w:t>Created Supervisory Organizations, Cost Center, Cost Center Hierarchies, and location hierarchies’ maintenance, and modification of Workday Business Processes and definitions.</w:t>
      </w:r>
    </w:p>
    <w:p w14:paraId="4512B182" w14:textId="276E7A33" w:rsidR="00261511" w:rsidRPr="00652094" w:rsidRDefault="00261511" w:rsidP="002615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60648">
        <w:t xml:space="preserve">Experience working on all types of data sources and all Workers, Supervisory Organization, Cost </w:t>
      </w:r>
      <w:proofErr w:type="spellStart"/>
      <w:r w:rsidRPr="00660648">
        <w:t>Centers</w:t>
      </w:r>
      <w:proofErr w:type="spellEnd"/>
      <w:r w:rsidRPr="00660648">
        <w:t>, Location and its Hierarchies, Position Management, Indexed Workers</w:t>
      </w:r>
      <w:r>
        <w:t>.</w:t>
      </w:r>
    </w:p>
    <w:p w14:paraId="490333F9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Developed EIB Outbound Integrations to share Custom Reports, as per vendor Specifications.</w:t>
      </w:r>
    </w:p>
    <w:p w14:paraId="1AEDC0BC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 xml:space="preserve">Worked on Workday delivered Configurable Integrations like vendor specific connectors. </w:t>
      </w:r>
    </w:p>
    <w:p w14:paraId="2E07A7A4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Worked on Core connectors by using Generic templates.</w:t>
      </w:r>
    </w:p>
    <w:p w14:paraId="76B71305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Created advanced, medium, complex Inbound/Outbound integrations, core/cloud connectors, using EIB’s, document transformation process.</w:t>
      </w:r>
    </w:p>
    <w:p w14:paraId="68619BDA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Worked on Benefits, Compensation, talent management, recruiting, Business reports etc.</w:t>
      </w:r>
    </w:p>
    <w:p w14:paraId="03A4EFE9" w14:textId="77777777" w:rsidR="0005575B" w:rsidRPr="00652094" w:rsidRDefault="0005575B" w:rsidP="00CB1D11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Leveraged robust workday web service API framework to load data inputs into workday via EIB Inbound Integration development.</w:t>
      </w:r>
    </w:p>
    <w:p w14:paraId="4668AA15" w14:textId="77777777" w:rsidR="00C718D8" w:rsidRDefault="0005575B" w:rsidP="00B9397E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 w:rsidRPr="00652094">
        <w:t>Involved in unit test on Integrations, UAT support and end user training.</w:t>
      </w:r>
    </w:p>
    <w:p w14:paraId="2708AA70" w14:textId="77777777" w:rsidR="00660648" w:rsidRDefault="00C718D8" w:rsidP="00660648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>
        <w:t>Serve as point of contact for HR Representatives and Managers for Workday related issues.</w:t>
      </w:r>
    </w:p>
    <w:p w14:paraId="3901A617" w14:textId="1FCE6413" w:rsidR="00660648" w:rsidRDefault="00C718D8" w:rsidP="00660648">
      <w:pPr>
        <w:pStyle w:val="ListParagraph"/>
        <w:numPr>
          <w:ilvl w:val="0"/>
          <w:numId w:val="12"/>
        </w:numPr>
        <w:tabs>
          <w:tab w:val="clear" w:pos="720"/>
          <w:tab w:val="num" w:pos="360"/>
        </w:tabs>
        <w:suppressAutoHyphens w:val="0"/>
        <w:ind w:left="360"/>
        <w:jc w:val="both"/>
      </w:pPr>
      <w:r>
        <w:t>Handl</w:t>
      </w:r>
      <w:r w:rsidR="00261511">
        <w:t>e</w:t>
      </w:r>
      <w:r>
        <w:t xml:space="preserve"> support tickets and configuration for core HR, Benefits, Compensation, and Absence Management.</w:t>
      </w:r>
      <w:r w:rsidR="00660648" w:rsidRPr="00660648">
        <w:t xml:space="preserve"> </w:t>
      </w:r>
    </w:p>
    <w:p w14:paraId="4C0C109B" w14:textId="77777777" w:rsidR="00C718D8" w:rsidRPr="00652094" w:rsidRDefault="00C718D8" w:rsidP="00261511">
      <w:pPr>
        <w:suppressAutoHyphens w:val="0"/>
        <w:jc w:val="both"/>
      </w:pPr>
    </w:p>
    <w:p w14:paraId="0B4F0B07" w14:textId="77777777" w:rsidR="001B3598" w:rsidRDefault="001B3598" w:rsidP="001B3598">
      <w:r w:rsidRPr="00652094">
        <w:rPr>
          <w:rFonts w:ascii="Arial" w:hAnsi="Arial" w:cs="Arial"/>
          <w:b/>
          <w:sz w:val="20"/>
          <w:szCs w:val="20"/>
          <w:u w:val="single"/>
        </w:rPr>
        <w:t>Environment:</w:t>
      </w:r>
      <w:r w:rsidRPr="003E5DDD">
        <w:rPr>
          <w:rFonts w:ascii="Arial" w:hAnsi="Arial" w:cs="Arial"/>
          <w:sz w:val="20"/>
        </w:rPr>
        <w:t xml:space="preserve"> </w:t>
      </w:r>
      <w:r w:rsidRPr="008432C3">
        <w:t>Workday,</w:t>
      </w:r>
      <w:r>
        <w:t xml:space="preserve"> Core HCM,</w:t>
      </w:r>
      <w:r w:rsidRPr="008432C3">
        <w:t xml:space="preserve"> EIB, Core connectors, Document </w:t>
      </w:r>
      <w:r>
        <w:t>T</w:t>
      </w:r>
      <w:r w:rsidRPr="008432C3">
        <w:t xml:space="preserve">ransformation, Calculated </w:t>
      </w:r>
      <w:r>
        <w:t>F</w:t>
      </w:r>
      <w:r w:rsidRPr="008432C3">
        <w:t>ields, Workday</w:t>
      </w:r>
      <w:r>
        <w:t xml:space="preserve"> Report</w:t>
      </w:r>
      <w:r w:rsidRPr="008432C3">
        <w:t xml:space="preserve"> </w:t>
      </w:r>
      <w:r>
        <w:t>W</w:t>
      </w:r>
      <w:r w:rsidRPr="008432C3">
        <w:t>riter, XML, XSLT</w:t>
      </w:r>
      <w:r w:rsidRPr="00C501D4">
        <w:rPr>
          <w:rFonts w:asciiTheme="minorHAnsi" w:hAnsiTheme="minorHAnsi" w:cstheme="minorHAnsi"/>
          <w:color w:val="000000"/>
        </w:rPr>
        <w:t>, Oxygen XML Editor, MS Visio</w:t>
      </w:r>
      <w:r w:rsidRPr="001B3598">
        <w:rPr>
          <w:rFonts w:asciiTheme="minorHAnsi" w:hAnsiTheme="minorHAnsi" w:cstheme="minorHAnsi"/>
          <w:color w:val="000000"/>
        </w:rPr>
        <w:t>, MS PowerPoint, MS Excel</w:t>
      </w:r>
    </w:p>
    <w:p w14:paraId="46902967" w14:textId="239136A7" w:rsidR="00AE2259" w:rsidRDefault="00AE2259" w:rsidP="002B238B">
      <w:pPr>
        <w:jc w:val="both"/>
      </w:pPr>
    </w:p>
    <w:p w14:paraId="1BCD6FEC" w14:textId="323EA1C4" w:rsidR="00B31EB3" w:rsidRPr="00CB101E" w:rsidRDefault="00B31EB3" w:rsidP="00B31EB3">
      <w:pPr>
        <w:rPr>
          <w:b/>
        </w:rPr>
      </w:pPr>
      <w:r>
        <w:rPr>
          <w:b/>
        </w:rPr>
        <w:t>Company</w:t>
      </w:r>
      <w:r w:rsidRPr="00CB101E">
        <w:rPr>
          <w:b/>
        </w:rPr>
        <w:t xml:space="preserve">: </w:t>
      </w:r>
      <w:r>
        <w:rPr>
          <w:b/>
        </w:rPr>
        <w:t>MPS Ltd.</w:t>
      </w:r>
      <w:r w:rsidRPr="00CB101E">
        <w:rPr>
          <w:b/>
        </w:rPr>
        <w:t xml:space="preserve">, </w:t>
      </w:r>
      <w:r>
        <w:rPr>
          <w:b/>
        </w:rPr>
        <w:t>India</w:t>
      </w:r>
      <w:r w:rsidRPr="00CB101E">
        <w:rPr>
          <w:b/>
        </w:rPr>
        <w:t xml:space="preserve">           </w:t>
      </w:r>
      <w:r w:rsidRPr="00CB101E">
        <w:rPr>
          <w:b/>
        </w:rPr>
        <w:tab/>
      </w:r>
      <w:r w:rsidRPr="00CB101E">
        <w:rPr>
          <w:b/>
        </w:rPr>
        <w:tab/>
      </w:r>
      <w:r w:rsidRPr="00CB101E"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832F04">
        <w:rPr>
          <w:b/>
        </w:rPr>
        <w:t xml:space="preserve">                </w:t>
      </w:r>
      <w:r>
        <w:rPr>
          <w:b/>
        </w:rPr>
        <w:t>April</w:t>
      </w:r>
      <w:r w:rsidRPr="00CB101E">
        <w:rPr>
          <w:b/>
        </w:rPr>
        <w:t xml:space="preserve"> 201</w:t>
      </w:r>
      <w:r>
        <w:rPr>
          <w:b/>
        </w:rPr>
        <w:t>2</w:t>
      </w:r>
      <w:r w:rsidRPr="00CB101E">
        <w:rPr>
          <w:b/>
        </w:rPr>
        <w:t xml:space="preserve"> – </w:t>
      </w:r>
      <w:r w:rsidR="00832F04">
        <w:rPr>
          <w:b/>
        </w:rPr>
        <w:t>May</w:t>
      </w:r>
      <w:r w:rsidRPr="00CB101E">
        <w:rPr>
          <w:b/>
        </w:rPr>
        <w:t xml:space="preserve"> 201</w:t>
      </w:r>
      <w:r w:rsidR="00832F04">
        <w:rPr>
          <w:b/>
        </w:rPr>
        <w:t>3</w:t>
      </w:r>
    </w:p>
    <w:p w14:paraId="64622208" w14:textId="57083E86" w:rsidR="00A34626" w:rsidRDefault="00B31EB3" w:rsidP="00B31EB3">
      <w:pPr>
        <w:rPr>
          <w:rFonts w:ascii="Arial" w:hAnsi="Arial" w:cs="Arial"/>
          <w:b/>
        </w:rPr>
      </w:pPr>
      <w:r w:rsidRPr="00CB101E">
        <w:rPr>
          <w:b/>
        </w:rPr>
        <w:t xml:space="preserve">Role: </w:t>
      </w:r>
      <w:r>
        <w:rPr>
          <w:b/>
        </w:rPr>
        <w:t>HR Executive – Recruitments</w:t>
      </w:r>
      <w:r w:rsidR="00562C72" w:rsidRPr="00562C72">
        <w:rPr>
          <w:rFonts w:ascii="Arial" w:hAnsi="Arial" w:cs="Arial"/>
          <w:b/>
        </w:rPr>
        <w:t xml:space="preserve"> </w:t>
      </w:r>
      <w:r w:rsidR="00562C72">
        <w:rPr>
          <w:rFonts w:ascii="Arial" w:hAnsi="Arial" w:cs="Arial"/>
          <w:b/>
        </w:rPr>
        <w:t xml:space="preserve"> </w:t>
      </w:r>
      <w:r w:rsidR="00C87274">
        <w:rPr>
          <w:rFonts w:ascii="Arial" w:hAnsi="Arial" w:cs="Arial"/>
          <w:b/>
        </w:rPr>
        <w:t xml:space="preserve"> </w:t>
      </w:r>
    </w:p>
    <w:p w14:paraId="03D9850F" w14:textId="56BF4B79" w:rsidR="003D0F01" w:rsidRPr="0091173B" w:rsidRDefault="00EC74E1" w:rsidP="00B31EB3">
      <w:pPr>
        <w:ind w:left="1440" w:firstLine="1440"/>
        <w:rPr>
          <w:rFonts w:ascii="Arial" w:hAnsi="Arial" w:cs="Arial"/>
          <w:sz w:val="20"/>
          <w:szCs w:val="20"/>
        </w:rPr>
      </w:pPr>
      <w:r w:rsidRPr="00EC74E1">
        <w:rPr>
          <w:rFonts w:ascii="Arial" w:hAnsi="Arial" w:cs="Arial"/>
          <w:b/>
        </w:rPr>
        <w:t xml:space="preserve">          </w:t>
      </w:r>
      <w:r>
        <w:rPr>
          <w:rFonts w:ascii="Arial" w:hAnsi="Arial" w:cs="Arial"/>
          <w:b/>
        </w:rPr>
        <w:t xml:space="preserve">    </w:t>
      </w:r>
    </w:p>
    <w:p w14:paraId="4AD250F6" w14:textId="00B435E7" w:rsidR="003D0F01" w:rsidRPr="0091173B" w:rsidRDefault="003D0F01" w:rsidP="003D0F01">
      <w:pPr>
        <w:spacing w:line="288" w:lineRule="atLeast"/>
        <w:rPr>
          <w:rFonts w:ascii="Arial" w:hAnsi="Arial" w:cs="Arial"/>
          <w:b/>
          <w:sz w:val="20"/>
          <w:szCs w:val="20"/>
        </w:rPr>
      </w:pPr>
      <w:r w:rsidRPr="0091173B">
        <w:rPr>
          <w:rFonts w:ascii="Arial" w:hAnsi="Arial" w:cs="Arial"/>
          <w:b/>
          <w:sz w:val="20"/>
          <w:szCs w:val="20"/>
          <w:u w:val="single"/>
        </w:rPr>
        <w:t>Responsibilitie</w:t>
      </w:r>
      <w:r>
        <w:rPr>
          <w:rFonts w:ascii="Arial" w:hAnsi="Arial" w:cs="Arial"/>
          <w:b/>
          <w:sz w:val="20"/>
          <w:szCs w:val="20"/>
          <w:u w:val="single"/>
        </w:rPr>
        <w:t>s</w:t>
      </w:r>
      <w:r w:rsidRPr="0091173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Pr="0091173B">
        <w:rPr>
          <w:rFonts w:ascii="Arial" w:hAnsi="Arial" w:cs="Arial"/>
          <w:b/>
          <w:sz w:val="20"/>
          <w:szCs w:val="20"/>
        </w:rPr>
        <w:t>-</w:t>
      </w:r>
    </w:p>
    <w:p w14:paraId="13C0D3EF" w14:textId="77777777" w:rsidR="001D79CF" w:rsidRPr="001D79CF" w:rsidRDefault="001D79CF" w:rsidP="001D79CF">
      <w:pPr>
        <w:pStyle w:val="ListParagraph"/>
        <w:suppressAutoHyphens w:val="0"/>
        <w:ind w:left="0"/>
      </w:pPr>
    </w:p>
    <w:p w14:paraId="678F3A82" w14:textId="77777777" w:rsidR="001D79CF" w:rsidRPr="001D79CF" w:rsidRDefault="001D79CF" w:rsidP="00CB1D11">
      <w:pPr>
        <w:pStyle w:val="ListParagraph"/>
        <w:numPr>
          <w:ilvl w:val="0"/>
          <w:numId w:val="4"/>
        </w:numPr>
        <w:suppressAutoHyphens w:val="0"/>
      </w:pPr>
      <w:r w:rsidRPr="001D79CF">
        <w:t>Participated in Analysing client’s HR/Payroll business needs through client working sessions and supported development of new business processes and a future state design</w:t>
      </w:r>
    </w:p>
    <w:p w14:paraId="7CC48BE4" w14:textId="77777777" w:rsidR="001D79CF" w:rsidRPr="001D79CF" w:rsidRDefault="001D79CF" w:rsidP="001D79CF">
      <w:pPr>
        <w:pStyle w:val="ListParagraph"/>
        <w:suppressAutoHyphens w:val="0"/>
        <w:ind w:left="0"/>
        <w:rPr>
          <w:rFonts w:ascii="Arial" w:hAnsi="Arial" w:cs="Arial"/>
          <w:sz w:val="20"/>
        </w:rPr>
      </w:pPr>
    </w:p>
    <w:p w14:paraId="1B379953" w14:textId="77777777" w:rsidR="001D79CF" w:rsidRDefault="001D79CF" w:rsidP="00CB1D11">
      <w:pPr>
        <w:numPr>
          <w:ilvl w:val="0"/>
          <w:numId w:val="4"/>
        </w:numPr>
      </w:pPr>
      <w:r w:rsidRPr="00543AC8">
        <w:t>Implemented and adhered effective HR policies to ensure all practices are in compliance with labor and employment regulations.</w:t>
      </w:r>
    </w:p>
    <w:p w14:paraId="3F01C36B" w14:textId="77777777" w:rsidR="001D79CF" w:rsidRDefault="001D79CF" w:rsidP="001D79CF">
      <w:pPr>
        <w:ind w:left="720"/>
      </w:pPr>
    </w:p>
    <w:p w14:paraId="41B2B78A" w14:textId="77777777" w:rsidR="00597FE0" w:rsidRDefault="00597FE0" w:rsidP="00CB1D11">
      <w:pPr>
        <w:numPr>
          <w:ilvl w:val="0"/>
          <w:numId w:val="4"/>
        </w:numPr>
      </w:pPr>
      <w:r w:rsidRPr="00543AC8">
        <w:t>Identified potential candidates utilizing the various recruiting tools including Monster, CareerBuilder, Internal Database, Referrals, Networking events, Social Media, Cold Staffing etc.</w:t>
      </w:r>
    </w:p>
    <w:p w14:paraId="0037F08B" w14:textId="77777777" w:rsidR="00597FE0" w:rsidRDefault="00597FE0" w:rsidP="00CB1D11">
      <w:pPr>
        <w:numPr>
          <w:ilvl w:val="0"/>
          <w:numId w:val="4"/>
        </w:numPr>
        <w:suppressAutoHyphens w:val="0"/>
        <w:spacing w:before="100" w:beforeAutospacing="1" w:after="75"/>
      </w:pPr>
      <w:r w:rsidRPr="00543AC8">
        <w:lastRenderedPageBreak/>
        <w:t>Interviewed prospective candidates for qualifications and job-related experience, assisted with application process and communicated with client during hiring process if necessary</w:t>
      </w:r>
    </w:p>
    <w:p w14:paraId="7D13BBF1" w14:textId="77777777" w:rsidR="00597FE0" w:rsidRPr="00543AC8" w:rsidRDefault="00597FE0" w:rsidP="00CB1D11">
      <w:pPr>
        <w:numPr>
          <w:ilvl w:val="0"/>
          <w:numId w:val="4"/>
        </w:numPr>
        <w:suppressAutoHyphens w:val="0"/>
        <w:spacing w:before="100" w:beforeAutospacing="1" w:after="75"/>
      </w:pPr>
      <w:r w:rsidRPr="00543AC8">
        <w:t>Conduct preliminary screening, review resumes, administer tests, and schedule interviews for 500</w:t>
      </w:r>
      <w:r w:rsidR="00E9412E">
        <w:t>+</w:t>
      </w:r>
      <w:r w:rsidRPr="00543AC8">
        <w:t xml:space="preserve"> candidates annually.</w:t>
      </w:r>
    </w:p>
    <w:p w14:paraId="791DF646" w14:textId="77777777" w:rsidR="003E44D9" w:rsidRPr="00543AC8" w:rsidRDefault="008C7554" w:rsidP="00CB1D11">
      <w:pPr>
        <w:numPr>
          <w:ilvl w:val="0"/>
          <w:numId w:val="4"/>
        </w:numPr>
      </w:pPr>
      <w:r w:rsidRPr="00543AC8">
        <w:t xml:space="preserve">Produced a variety of HR reports and charts </w:t>
      </w:r>
      <w:r w:rsidR="004B1D02" w:rsidRPr="00543AC8">
        <w:t>including</w:t>
      </w:r>
      <w:r w:rsidR="009C3538" w:rsidRPr="00543AC8">
        <w:t xml:space="preserve"> Hiring Snapshot, Employee Referral records, Weekly Roaster and Leave Reports.</w:t>
      </w:r>
    </w:p>
    <w:p w14:paraId="0D7DCF0C" w14:textId="77777777" w:rsidR="003E44D9" w:rsidRPr="00543AC8" w:rsidRDefault="009B5BCC" w:rsidP="00CB1D11">
      <w:pPr>
        <w:numPr>
          <w:ilvl w:val="0"/>
          <w:numId w:val="4"/>
        </w:numPr>
        <w:suppressAutoHyphens w:val="0"/>
        <w:spacing w:before="100" w:beforeAutospacing="1" w:after="75"/>
      </w:pPr>
      <w:r w:rsidRPr="00543AC8">
        <w:t>Maintained or exceeded goals for each quarter of at</w:t>
      </w:r>
      <w:r w:rsidR="00A550BE" w:rsidRPr="00543AC8">
        <w:t xml:space="preserve"> </w:t>
      </w:r>
      <w:r w:rsidRPr="00543AC8">
        <w:t>le</w:t>
      </w:r>
      <w:r w:rsidR="00A550BE" w:rsidRPr="00543AC8">
        <w:t>a</w:t>
      </w:r>
      <w:r w:rsidRPr="00543AC8">
        <w:t>st 5 or more recruits per month</w:t>
      </w:r>
    </w:p>
    <w:p w14:paraId="4FF0DD97" w14:textId="77777777" w:rsidR="003E44D9" w:rsidRPr="00543AC8" w:rsidRDefault="00182006" w:rsidP="00CB1D11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 w:rsidRPr="00543AC8">
        <w:t>Collaborate with management team to attract, identify and place qualified candidates for established roles critical to operational success</w:t>
      </w:r>
    </w:p>
    <w:p w14:paraId="6671C62B" w14:textId="77777777" w:rsidR="003F5CEE" w:rsidRPr="00543AC8" w:rsidRDefault="003F5CEE" w:rsidP="00CB1D11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 w:rsidRPr="00543AC8">
        <w:t>Expand recruitment efforts by building connections with associations, universities and professional organizations to attract quality candidates for the organization</w:t>
      </w:r>
    </w:p>
    <w:p w14:paraId="35CC4812" w14:textId="77777777" w:rsidR="00435370" w:rsidRPr="00543AC8" w:rsidRDefault="00435370" w:rsidP="00CB1D11">
      <w:pPr>
        <w:numPr>
          <w:ilvl w:val="0"/>
          <w:numId w:val="4"/>
        </w:numPr>
        <w:suppressAutoHyphens w:val="0"/>
      </w:pPr>
      <w:r w:rsidRPr="00435370">
        <w:t>Collaborated in all aspects of human resources including policy maintenance, disciplinary processes, and daily operations</w:t>
      </w:r>
    </w:p>
    <w:p w14:paraId="78F5BC51" w14:textId="77777777" w:rsidR="00435370" w:rsidRPr="00435370" w:rsidRDefault="00435370" w:rsidP="00CB1D11">
      <w:pPr>
        <w:numPr>
          <w:ilvl w:val="0"/>
          <w:numId w:val="4"/>
        </w:numPr>
        <w:suppressAutoHyphens w:val="0"/>
      </w:pPr>
      <w:r w:rsidRPr="00435370">
        <w:t>Administered recruitment paperwork flow which included pre-employment documents, job offer letters and declination letters</w:t>
      </w:r>
    </w:p>
    <w:p w14:paraId="06467135" w14:textId="77777777" w:rsidR="00435370" w:rsidRPr="00435370" w:rsidRDefault="00435370" w:rsidP="00CB1D11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 w:rsidRPr="00435370">
        <w:t>Called on hiring managers on a continuing basis to develop a thorough knowledge of departments needs and to ensure that department candidates were fully screened and matched to the position.</w:t>
      </w:r>
    </w:p>
    <w:p w14:paraId="5771A271" w14:textId="77777777" w:rsidR="003D0F01" w:rsidRPr="005E06CC" w:rsidRDefault="00435370" w:rsidP="00CB1D11">
      <w:pPr>
        <w:numPr>
          <w:ilvl w:val="0"/>
          <w:numId w:val="4"/>
        </w:numPr>
        <w:suppressAutoHyphens w:val="0"/>
        <w:spacing w:before="100" w:beforeAutospacing="1" w:after="100" w:afterAutospacing="1"/>
      </w:pPr>
      <w:r w:rsidRPr="00435370">
        <w:t>Performed background reference investigations, i.e., prior employment references, screenings, etc. to gain adequate information on which to base a selection decision</w:t>
      </w:r>
    </w:p>
    <w:p w14:paraId="7CDCAEFF" w14:textId="6036215E" w:rsidR="00B31EB3" w:rsidRPr="00CB101E" w:rsidRDefault="00B31EB3" w:rsidP="00B31EB3">
      <w:pPr>
        <w:rPr>
          <w:b/>
        </w:rPr>
      </w:pPr>
      <w:r>
        <w:rPr>
          <w:b/>
        </w:rPr>
        <w:t>Company</w:t>
      </w:r>
      <w:r w:rsidRPr="00CB101E">
        <w:rPr>
          <w:b/>
        </w:rPr>
        <w:t xml:space="preserve">: </w:t>
      </w:r>
      <w:r>
        <w:rPr>
          <w:b/>
        </w:rPr>
        <w:t>ADI</w:t>
      </w:r>
      <w:r w:rsidRPr="00CB101E">
        <w:rPr>
          <w:b/>
        </w:rPr>
        <w:t xml:space="preserve">, </w:t>
      </w:r>
      <w:r>
        <w:rPr>
          <w:b/>
        </w:rPr>
        <w:t>India</w:t>
      </w:r>
      <w:r w:rsidRPr="00CB101E">
        <w:rPr>
          <w:b/>
        </w:rPr>
        <w:t xml:space="preserve">           </w:t>
      </w:r>
      <w:r w:rsidRPr="00CB101E">
        <w:rPr>
          <w:b/>
        </w:rPr>
        <w:tab/>
      </w:r>
      <w:r w:rsidRPr="00CB101E">
        <w:rPr>
          <w:b/>
        </w:rPr>
        <w:tab/>
      </w:r>
      <w:r w:rsidRPr="00CB101E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 xml:space="preserve">                 Nov 2010</w:t>
      </w:r>
      <w:r w:rsidRPr="00CB101E">
        <w:rPr>
          <w:b/>
        </w:rPr>
        <w:t xml:space="preserve"> – </w:t>
      </w:r>
      <w:r>
        <w:rPr>
          <w:b/>
        </w:rPr>
        <w:t>Mar</w:t>
      </w:r>
      <w:r w:rsidRPr="00CB101E">
        <w:rPr>
          <w:b/>
        </w:rPr>
        <w:t xml:space="preserve"> 201</w:t>
      </w:r>
      <w:r>
        <w:rPr>
          <w:b/>
        </w:rPr>
        <w:t>2</w:t>
      </w:r>
    </w:p>
    <w:p w14:paraId="0A651454" w14:textId="3965FA9B" w:rsidR="00972BBF" w:rsidRPr="0091173B" w:rsidRDefault="00B31EB3" w:rsidP="00B31EB3">
      <w:pPr>
        <w:rPr>
          <w:rFonts w:ascii="Arial" w:hAnsi="Arial" w:cs="Arial"/>
          <w:sz w:val="20"/>
          <w:szCs w:val="20"/>
        </w:rPr>
      </w:pPr>
      <w:r w:rsidRPr="00CB101E">
        <w:rPr>
          <w:b/>
        </w:rPr>
        <w:t xml:space="preserve">Role: </w:t>
      </w:r>
      <w:r>
        <w:rPr>
          <w:b/>
        </w:rPr>
        <w:t>HR Trainee</w:t>
      </w:r>
    </w:p>
    <w:p w14:paraId="01FD1EED" w14:textId="77777777" w:rsidR="00B31EB3" w:rsidRDefault="00B31EB3" w:rsidP="008D7F86">
      <w:pPr>
        <w:spacing w:line="288" w:lineRule="atLeast"/>
        <w:rPr>
          <w:rFonts w:ascii="Arial" w:hAnsi="Arial" w:cs="Arial"/>
          <w:b/>
          <w:sz w:val="20"/>
          <w:szCs w:val="20"/>
          <w:u w:val="single"/>
        </w:rPr>
      </w:pPr>
    </w:p>
    <w:p w14:paraId="62C98479" w14:textId="5CA35B94" w:rsidR="00852D18" w:rsidRPr="008D7F86" w:rsidRDefault="00312956" w:rsidP="008D7F86">
      <w:pPr>
        <w:spacing w:line="288" w:lineRule="atLeast"/>
        <w:rPr>
          <w:rFonts w:ascii="Arial" w:hAnsi="Arial" w:cs="Arial"/>
          <w:b/>
          <w:sz w:val="20"/>
          <w:szCs w:val="20"/>
        </w:rPr>
      </w:pPr>
      <w:r w:rsidRPr="0091173B">
        <w:rPr>
          <w:rFonts w:ascii="Arial" w:hAnsi="Arial" w:cs="Arial"/>
          <w:b/>
          <w:sz w:val="20"/>
          <w:szCs w:val="20"/>
          <w:u w:val="single"/>
        </w:rPr>
        <w:t>Responsibilitie</w:t>
      </w:r>
      <w:r>
        <w:rPr>
          <w:rFonts w:ascii="Arial" w:hAnsi="Arial" w:cs="Arial"/>
          <w:b/>
          <w:sz w:val="20"/>
          <w:szCs w:val="20"/>
          <w:u w:val="single"/>
        </w:rPr>
        <w:t>s</w:t>
      </w:r>
      <w:r w:rsidRPr="0091173B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AB2E50">
        <w:rPr>
          <w:rFonts w:ascii="Arial" w:hAnsi="Arial" w:cs="Arial"/>
          <w:b/>
          <w:sz w:val="20"/>
          <w:szCs w:val="20"/>
        </w:rPr>
        <w:t>–</w:t>
      </w:r>
    </w:p>
    <w:p w14:paraId="67EC0B5E" w14:textId="77777777" w:rsidR="00A57636" w:rsidRPr="008A52A2" w:rsidRDefault="00A57636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AB2E50">
        <w:t>Assisted hiring managers with the recruitment and selection process.</w:t>
      </w:r>
    </w:p>
    <w:p w14:paraId="657D0730" w14:textId="77777777" w:rsidR="00A57636" w:rsidRPr="008A52A2" w:rsidRDefault="00A57636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AB2E50">
        <w:t xml:space="preserve">Work with hiring managers to identify </w:t>
      </w:r>
      <w:r w:rsidR="00852D18" w:rsidRPr="008A52A2">
        <w:t>short- and long-term</w:t>
      </w:r>
      <w:r w:rsidRPr="00AB2E50">
        <w:t xml:space="preserve"> staffing needs</w:t>
      </w:r>
    </w:p>
    <w:p w14:paraId="0889A7D0" w14:textId="77777777" w:rsidR="008E5ACC" w:rsidRPr="008E5ACC" w:rsidRDefault="008E5ACC" w:rsidP="00CB1D11">
      <w:pPr>
        <w:numPr>
          <w:ilvl w:val="0"/>
          <w:numId w:val="6"/>
        </w:numPr>
        <w:suppressAutoHyphens w:val="0"/>
        <w:spacing w:before="100" w:beforeAutospacing="1" w:after="100" w:afterAutospacing="1" w:line="294" w:lineRule="atLeast"/>
      </w:pPr>
      <w:r w:rsidRPr="008E5ACC">
        <w:t>Completed employee recruitment efforts and assisted with applicant screening and interviews.</w:t>
      </w:r>
    </w:p>
    <w:p w14:paraId="23F79534" w14:textId="77777777" w:rsidR="00A57636" w:rsidRPr="008A52A2" w:rsidRDefault="00A57636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8E5ACC">
        <w:t>Created, monitored and updated tracking spreadsheets</w:t>
      </w:r>
    </w:p>
    <w:p w14:paraId="6C23C008" w14:textId="77777777" w:rsidR="008E5ACC" w:rsidRPr="008E5ACC" w:rsidRDefault="008E5ACC" w:rsidP="00CB1D11">
      <w:pPr>
        <w:numPr>
          <w:ilvl w:val="0"/>
          <w:numId w:val="6"/>
        </w:numPr>
        <w:suppressAutoHyphens w:val="0"/>
      </w:pPr>
      <w:r w:rsidRPr="008E5ACC">
        <w:t>Collect all relevant paperwork, credentials, and references and conduct background checks</w:t>
      </w:r>
    </w:p>
    <w:p w14:paraId="328AF26F" w14:textId="77777777" w:rsidR="008E5ACC" w:rsidRPr="008E5ACC" w:rsidRDefault="008E5ACC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8E5ACC">
        <w:t>Attend job fairs to recruit pool of potential candidates</w:t>
      </w:r>
    </w:p>
    <w:p w14:paraId="17836C29" w14:textId="77777777" w:rsidR="008D7F86" w:rsidRPr="008A52A2" w:rsidRDefault="008E5ACC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8A52A2">
        <w:t>C</w:t>
      </w:r>
      <w:r w:rsidRPr="008E5ACC">
        <w:t>ollect</w:t>
      </w:r>
      <w:r w:rsidR="008D7F86" w:rsidRPr="008A52A2">
        <w:t xml:space="preserve">ed, </w:t>
      </w:r>
      <w:r w:rsidRPr="008E5ACC">
        <w:t>post</w:t>
      </w:r>
      <w:r w:rsidR="008D7F86" w:rsidRPr="008A52A2">
        <w:t>ed and monitored</w:t>
      </w:r>
      <w:r w:rsidRPr="008E5ACC">
        <w:t xml:space="preserve"> all internal and external job postings.</w:t>
      </w:r>
    </w:p>
    <w:p w14:paraId="27D92096" w14:textId="77777777" w:rsidR="008D7F86" w:rsidRPr="008A52A2" w:rsidRDefault="008E5ACC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8E5ACC">
        <w:t xml:space="preserve">Coordinate job </w:t>
      </w:r>
      <w:r w:rsidR="008D7F86" w:rsidRPr="008A52A2">
        <w:t>fairs,</w:t>
      </w:r>
      <w:r w:rsidR="008D7F86" w:rsidRPr="00AB2E50">
        <w:t xml:space="preserve"> weekend </w:t>
      </w:r>
      <w:r w:rsidR="008D7F86">
        <w:t>d</w:t>
      </w:r>
      <w:r w:rsidR="008D7F86" w:rsidRPr="00AB2E50">
        <w:t>rives</w:t>
      </w:r>
      <w:r w:rsidR="008D7F86">
        <w:t xml:space="preserve"> </w:t>
      </w:r>
      <w:r w:rsidRPr="008E5ACC">
        <w:t>and other recruiting functions.</w:t>
      </w:r>
    </w:p>
    <w:p w14:paraId="4FC3DD1A" w14:textId="77777777" w:rsidR="00A34626" w:rsidRPr="005E06CC" w:rsidRDefault="008E5ACC" w:rsidP="00CB1D11">
      <w:pPr>
        <w:numPr>
          <w:ilvl w:val="0"/>
          <w:numId w:val="6"/>
        </w:numPr>
        <w:suppressAutoHyphens w:val="0"/>
        <w:spacing w:before="100" w:beforeAutospacing="1" w:after="100" w:afterAutospacing="1"/>
      </w:pPr>
      <w:r w:rsidRPr="008E5ACC">
        <w:t xml:space="preserve">Interviewed and </w:t>
      </w:r>
      <w:r w:rsidR="00852D18" w:rsidRPr="008A52A2">
        <w:t>generated</w:t>
      </w:r>
      <w:r w:rsidRPr="008E5ACC">
        <w:t xml:space="preserve"> offer</w:t>
      </w:r>
      <w:r w:rsidR="00852D18" w:rsidRPr="008A52A2">
        <w:t xml:space="preserve"> letter for</w:t>
      </w:r>
      <w:r w:rsidRPr="008E5ACC">
        <w:t xml:space="preserve"> </w:t>
      </w:r>
      <w:r w:rsidR="00852D18" w:rsidRPr="008A52A2">
        <w:t xml:space="preserve">selected </w:t>
      </w:r>
      <w:r w:rsidRPr="008E5ACC">
        <w:t>candidates.</w:t>
      </w:r>
    </w:p>
    <w:sectPr w:rsidR="00A34626" w:rsidRPr="005E06CC" w:rsidSect="00E16C68">
      <w:pgSz w:w="11905" w:h="16837"/>
      <w:pgMar w:top="899" w:right="1106" w:bottom="540" w:left="9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2"/>
    <w:multiLevelType w:val="singleLevel"/>
    <w:tmpl w:val="00000002"/>
    <w:name w:val="WW8Num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2" w15:restartNumberingAfterBreak="0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3" w15:restartNumberingAfterBreak="0">
    <w:nsid w:val="00000005"/>
    <w:multiLevelType w:val="single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4" w15:restartNumberingAfterBreak="0">
    <w:nsid w:val="00000006"/>
    <w:multiLevelType w:val="singleLevel"/>
    <w:tmpl w:val="00000006"/>
    <w:name w:val="WW8Num2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5" w15:restartNumberingAfterBreak="0">
    <w:nsid w:val="00000007"/>
    <w:multiLevelType w:val="singleLevel"/>
    <w:tmpl w:val="00000007"/>
    <w:name w:val="WW8Num27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6" w15:restartNumberingAfterBreak="0">
    <w:nsid w:val="00000008"/>
    <w:multiLevelType w:val="singleLevel"/>
    <w:tmpl w:val="00000008"/>
    <w:name w:val="WW8Num33"/>
    <w:lvl w:ilvl="0">
      <w:start w:val="1"/>
      <w:numFmt w:val="bullet"/>
      <w:lvlText w:val=""/>
      <w:lvlJc w:val="left"/>
      <w:pPr>
        <w:tabs>
          <w:tab w:val="num" w:pos="720"/>
        </w:tabs>
      </w:pPr>
      <w:rPr>
        <w:rFonts w:ascii="Symbol" w:hAnsi="Symbol"/>
      </w:rPr>
    </w:lvl>
  </w:abstractNum>
  <w:abstractNum w:abstractNumId="7" w15:restartNumberingAfterBreak="0">
    <w:nsid w:val="017F0159"/>
    <w:multiLevelType w:val="hybridMultilevel"/>
    <w:tmpl w:val="D064321E"/>
    <w:lvl w:ilvl="0" w:tplc="2A0C7E48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EBA2C06"/>
    <w:multiLevelType w:val="hybridMultilevel"/>
    <w:tmpl w:val="109201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F65E21"/>
    <w:multiLevelType w:val="hybridMultilevel"/>
    <w:tmpl w:val="E8DA7C42"/>
    <w:lvl w:ilvl="0" w:tplc="6B0AC52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D8406E7"/>
    <w:multiLevelType w:val="hybridMultilevel"/>
    <w:tmpl w:val="D2F45AD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425649"/>
    <w:multiLevelType w:val="multilevel"/>
    <w:tmpl w:val="F83CCE74"/>
    <w:lvl w:ilvl="0">
      <w:start w:val="1"/>
      <w:numFmt w:val="bullet"/>
      <w:lvlText w:val="➢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abstractNum w:abstractNumId="12" w15:restartNumberingAfterBreak="0">
    <w:nsid w:val="21236219"/>
    <w:multiLevelType w:val="hybridMultilevel"/>
    <w:tmpl w:val="2D24039A"/>
    <w:lvl w:ilvl="0" w:tplc="5448C07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1DB0C1E"/>
    <w:multiLevelType w:val="hybridMultilevel"/>
    <w:tmpl w:val="3DB6BE84"/>
    <w:lvl w:ilvl="0" w:tplc="A748E2E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77D06D5"/>
    <w:multiLevelType w:val="multilevel"/>
    <w:tmpl w:val="9D1CD41C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9D977CF"/>
    <w:multiLevelType w:val="hybridMultilevel"/>
    <w:tmpl w:val="488ED20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16A4D8B"/>
    <w:multiLevelType w:val="hybridMultilevel"/>
    <w:tmpl w:val="38EE5B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 w15:restartNumberingAfterBreak="0">
    <w:nsid w:val="466A101E"/>
    <w:multiLevelType w:val="hybridMultilevel"/>
    <w:tmpl w:val="FC34E64A"/>
    <w:lvl w:ilvl="0" w:tplc="B1F20A1E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8049C6"/>
    <w:multiLevelType w:val="hybridMultilevel"/>
    <w:tmpl w:val="EEA6D43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48955226"/>
    <w:multiLevelType w:val="hybridMultilevel"/>
    <w:tmpl w:val="BBD8C7B6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0" w15:restartNumberingAfterBreak="0">
    <w:nsid w:val="50157A09"/>
    <w:multiLevelType w:val="hybridMultilevel"/>
    <w:tmpl w:val="E67A6A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A47647"/>
    <w:multiLevelType w:val="hybridMultilevel"/>
    <w:tmpl w:val="AFD2BB1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2" w15:restartNumberingAfterBreak="0">
    <w:nsid w:val="61262EFF"/>
    <w:multiLevelType w:val="hybridMultilevel"/>
    <w:tmpl w:val="3EA22C1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7092644B"/>
    <w:multiLevelType w:val="hybridMultilevel"/>
    <w:tmpl w:val="CF5694F6"/>
    <w:lvl w:ilvl="0" w:tplc="AA226352">
      <w:start w:val="1"/>
      <w:numFmt w:val="bullet"/>
      <w:lvlRestart w:val="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2EE74E8"/>
    <w:multiLevelType w:val="hybridMultilevel"/>
    <w:tmpl w:val="53DA5A60"/>
    <w:lvl w:ilvl="0" w:tplc="CCDCA232">
      <w:start w:val="1"/>
      <w:numFmt w:val="bullet"/>
      <w:lvlRestart w:val="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75D23C18"/>
    <w:multiLevelType w:val="hybridMultilevel"/>
    <w:tmpl w:val="46D0F0A8"/>
    <w:lvl w:ilvl="0" w:tplc="04090005">
      <w:start w:val="1"/>
      <w:numFmt w:val="bullet"/>
      <w:lvlText w:val="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6" w15:restartNumberingAfterBreak="0">
    <w:nsid w:val="7A2F4185"/>
    <w:multiLevelType w:val="hybridMultilevel"/>
    <w:tmpl w:val="965CB59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 w15:restartNumberingAfterBreak="0">
    <w:nsid w:val="7C076E4C"/>
    <w:multiLevelType w:val="multilevel"/>
    <w:tmpl w:val="55D2B8D0"/>
    <w:lvl w:ilvl="0">
      <w:start w:val="1"/>
      <w:numFmt w:val="bullet"/>
      <w:lvlText w:val="❖"/>
      <w:lvlJc w:val="left"/>
      <w:pPr>
        <w:ind w:left="720" w:hanging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  <w:vertAlign w:val="baseline"/>
      </w:rPr>
    </w:lvl>
  </w:abstractNum>
  <w:num w:numId="1">
    <w:abstractNumId w:val="1"/>
  </w:num>
  <w:num w:numId="2">
    <w:abstractNumId w:val="16"/>
  </w:num>
  <w:num w:numId="3">
    <w:abstractNumId w:val="18"/>
  </w:num>
  <w:num w:numId="4">
    <w:abstractNumId w:val="21"/>
  </w:num>
  <w:num w:numId="5">
    <w:abstractNumId w:val="25"/>
  </w:num>
  <w:num w:numId="6">
    <w:abstractNumId w:val="14"/>
  </w:num>
  <w:num w:numId="7">
    <w:abstractNumId w:val="24"/>
  </w:num>
  <w:num w:numId="8">
    <w:abstractNumId w:val="12"/>
  </w:num>
  <w:num w:numId="9">
    <w:abstractNumId w:val="17"/>
  </w:num>
  <w:num w:numId="10">
    <w:abstractNumId w:val="9"/>
  </w:num>
  <w:num w:numId="11">
    <w:abstractNumId w:val="23"/>
  </w:num>
  <w:num w:numId="12">
    <w:abstractNumId w:val="7"/>
  </w:num>
  <w:num w:numId="13">
    <w:abstractNumId w:val="13"/>
  </w:num>
  <w:num w:numId="14">
    <w:abstractNumId w:val="27"/>
  </w:num>
  <w:num w:numId="15">
    <w:abstractNumId w:val="8"/>
  </w:num>
  <w:num w:numId="16">
    <w:abstractNumId w:val="22"/>
  </w:num>
  <w:num w:numId="17">
    <w:abstractNumId w:val="10"/>
  </w:num>
  <w:num w:numId="18">
    <w:abstractNumId w:val="20"/>
  </w:num>
  <w:num w:numId="19">
    <w:abstractNumId w:val="19"/>
  </w:num>
  <w:num w:numId="20">
    <w:abstractNumId w:val="26"/>
  </w:num>
  <w:num w:numId="21">
    <w:abstractNumId w:val="15"/>
  </w:num>
  <w:num w:numId="22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99E"/>
    <w:rsid w:val="00006AC7"/>
    <w:rsid w:val="000128D7"/>
    <w:rsid w:val="00012B55"/>
    <w:rsid w:val="000146AC"/>
    <w:rsid w:val="000148DE"/>
    <w:rsid w:val="00023BF2"/>
    <w:rsid w:val="00023CB3"/>
    <w:rsid w:val="00032ED4"/>
    <w:rsid w:val="00041F3E"/>
    <w:rsid w:val="00044CBB"/>
    <w:rsid w:val="0005133D"/>
    <w:rsid w:val="0005575B"/>
    <w:rsid w:val="00056638"/>
    <w:rsid w:val="00056F34"/>
    <w:rsid w:val="00083187"/>
    <w:rsid w:val="000901EB"/>
    <w:rsid w:val="00090925"/>
    <w:rsid w:val="000B2F4B"/>
    <w:rsid w:val="000B55CA"/>
    <w:rsid w:val="000B6523"/>
    <w:rsid w:val="000B6B6B"/>
    <w:rsid w:val="000D35F6"/>
    <w:rsid w:val="000D7274"/>
    <w:rsid w:val="000E0F6B"/>
    <w:rsid w:val="000F6C7B"/>
    <w:rsid w:val="000F7436"/>
    <w:rsid w:val="00110AFC"/>
    <w:rsid w:val="0011677F"/>
    <w:rsid w:val="00122710"/>
    <w:rsid w:val="001352F3"/>
    <w:rsid w:val="001463E0"/>
    <w:rsid w:val="0015640F"/>
    <w:rsid w:val="00160532"/>
    <w:rsid w:val="00170415"/>
    <w:rsid w:val="001807E9"/>
    <w:rsid w:val="00181531"/>
    <w:rsid w:val="00182006"/>
    <w:rsid w:val="00183890"/>
    <w:rsid w:val="00191842"/>
    <w:rsid w:val="001952EF"/>
    <w:rsid w:val="00196FF6"/>
    <w:rsid w:val="00197771"/>
    <w:rsid w:val="001A196F"/>
    <w:rsid w:val="001A7E58"/>
    <w:rsid w:val="001B3598"/>
    <w:rsid w:val="001B441E"/>
    <w:rsid w:val="001C3921"/>
    <w:rsid w:val="001D0739"/>
    <w:rsid w:val="001D79CF"/>
    <w:rsid w:val="001E3547"/>
    <w:rsid w:val="001E63E2"/>
    <w:rsid w:val="001E69FC"/>
    <w:rsid w:val="002155A8"/>
    <w:rsid w:val="0024289D"/>
    <w:rsid w:val="0024374E"/>
    <w:rsid w:val="00244217"/>
    <w:rsid w:val="00244F33"/>
    <w:rsid w:val="0024624D"/>
    <w:rsid w:val="00252FDF"/>
    <w:rsid w:val="00253E6E"/>
    <w:rsid w:val="00261511"/>
    <w:rsid w:val="0026643B"/>
    <w:rsid w:val="00271295"/>
    <w:rsid w:val="00275E5A"/>
    <w:rsid w:val="0028168E"/>
    <w:rsid w:val="00293FB7"/>
    <w:rsid w:val="002A2631"/>
    <w:rsid w:val="002A3A61"/>
    <w:rsid w:val="002B238B"/>
    <w:rsid w:val="002C53B8"/>
    <w:rsid w:val="002D7B19"/>
    <w:rsid w:val="002E0002"/>
    <w:rsid w:val="002E145B"/>
    <w:rsid w:val="002F384B"/>
    <w:rsid w:val="002F7A53"/>
    <w:rsid w:val="00302F63"/>
    <w:rsid w:val="00311010"/>
    <w:rsid w:val="00312956"/>
    <w:rsid w:val="0032214F"/>
    <w:rsid w:val="00335A4B"/>
    <w:rsid w:val="00340A35"/>
    <w:rsid w:val="00343C2F"/>
    <w:rsid w:val="003465B6"/>
    <w:rsid w:val="00346C6D"/>
    <w:rsid w:val="00347D45"/>
    <w:rsid w:val="003529D9"/>
    <w:rsid w:val="00356A22"/>
    <w:rsid w:val="00375737"/>
    <w:rsid w:val="0038098A"/>
    <w:rsid w:val="003821F1"/>
    <w:rsid w:val="00384D00"/>
    <w:rsid w:val="003876FE"/>
    <w:rsid w:val="0038798D"/>
    <w:rsid w:val="003B1B56"/>
    <w:rsid w:val="003B22EC"/>
    <w:rsid w:val="003B3B19"/>
    <w:rsid w:val="003B6183"/>
    <w:rsid w:val="003B6CCF"/>
    <w:rsid w:val="003C6D4D"/>
    <w:rsid w:val="003D086F"/>
    <w:rsid w:val="003D0F01"/>
    <w:rsid w:val="003D244C"/>
    <w:rsid w:val="003E1BA2"/>
    <w:rsid w:val="003E3B1D"/>
    <w:rsid w:val="003E44D9"/>
    <w:rsid w:val="003F5CEE"/>
    <w:rsid w:val="004001DE"/>
    <w:rsid w:val="0040039C"/>
    <w:rsid w:val="00404AF2"/>
    <w:rsid w:val="00407F83"/>
    <w:rsid w:val="004122DC"/>
    <w:rsid w:val="00420985"/>
    <w:rsid w:val="00433675"/>
    <w:rsid w:val="00435370"/>
    <w:rsid w:val="00444757"/>
    <w:rsid w:val="004564BA"/>
    <w:rsid w:val="00457012"/>
    <w:rsid w:val="00457C4B"/>
    <w:rsid w:val="00462A66"/>
    <w:rsid w:val="00462C40"/>
    <w:rsid w:val="00462E5A"/>
    <w:rsid w:val="00466CD4"/>
    <w:rsid w:val="00467629"/>
    <w:rsid w:val="004721F4"/>
    <w:rsid w:val="00473A60"/>
    <w:rsid w:val="00480E9A"/>
    <w:rsid w:val="00487482"/>
    <w:rsid w:val="00494DB1"/>
    <w:rsid w:val="00497094"/>
    <w:rsid w:val="004A1693"/>
    <w:rsid w:val="004A5834"/>
    <w:rsid w:val="004A5B33"/>
    <w:rsid w:val="004A715D"/>
    <w:rsid w:val="004B1D02"/>
    <w:rsid w:val="004B1FCC"/>
    <w:rsid w:val="004B299E"/>
    <w:rsid w:val="004B4955"/>
    <w:rsid w:val="004C019E"/>
    <w:rsid w:val="004D02E5"/>
    <w:rsid w:val="004D430C"/>
    <w:rsid w:val="004D4DE8"/>
    <w:rsid w:val="004E45B7"/>
    <w:rsid w:val="004E5062"/>
    <w:rsid w:val="004F12BA"/>
    <w:rsid w:val="004F155C"/>
    <w:rsid w:val="004F567F"/>
    <w:rsid w:val="00501C6B"/>
    <w:rsid w:val="00501CC0"/>
    <w:rsid w:val="005037E6"/>
    <w:rsid w:val="005061C4"/>
    <w:rsid w:val="005134CA"/>
    <w:rsid w:val="00523873"/>
    <w:rsid w:val="0053090F"/>
    <w:rsid w:val="00533F3B"/>
    <w:rsid w:val="005347ED"/>
    <w:rsid w:val="00543AC8"/>
    <w:rsid w:val="005579BF"/>
    <w:rsid w:val="00562C72"/>
    <w:rsid w:val="005664F6"/>
    <w:rsid w:val="00573BC4"/>
    <w:rsid w:val="00573DF7"/>
    <w:rsid w:val="005762A3"/>
    <w:rsid w:val="00581CA8"/>
    <w:rsid w:val="0058227F"/>
    <w:rsid w:val="005925C7"/>
    <w:rsid w:val="00597FE0"/>
    <w:rsid w:val="005A2098"/>
    <w:rsid w:val="005A33B4"/>
    <w:rsid w:val="005A57E5"/>
    <w:rsid w:val="005A5FF0"/>
    <w:rsid w:val="005A61E9"/>
    <w:rsid w:val="005B2DE2"/>
    <w:rsid w:val="005B6AC8"/>
    <w:rsid w:val="005C0782"/>
    <w:rsid w:val="005C6E04"/>
    <w:rsid w:val="005D0BE1"/>
    <w:rsid w:val="005D734F"/>
    <w:rsid w:val="005E06CC"/>
    <w:rsid w:val="005E26AE"/>
    <w:rsid w:val="005E652E"/>
    <w:rsid w:val="005F15E0"/>
    <w:rsid w:val="00601251"/>
    <w:rsid w:val="00605E6E"/>
    <w:rsid w:val="006132B2"/>
    <w:rsid w:val="006215F1"/>
    <w:rsid w:val="006236AC"/>
    <w:rsid w:val="0062584B"/>
    <w:rsid w:val="00627A8A"/>
    <w:rsid w:val="006328C6"/>
    <w:rsid w:val="006354DE"/>
    <w:rsid w:val="00635844"/>
    <w:rsid w:val="006376A0"/>
    <w:rsid w:val="0064130C"/>
    <w:rsid w:val="00652094"/>
    <w:rsid w:val="00660648"/>
    <w:rsid w:val="00662F7F"/>
    <w:rsid w:val="006664FF"/>
    <w:rsid w:val="0067466F"/>
    <w:rsid w:val="00674E9D"/>
    <w:rsid w:val="0068325E"/>
    <w:rsid w:val="00684576"/>
    <w:rsid w:val="006B2676"/>
    <w:rsid w:val="006C6A33"/>
    <w:rsid w:val="006D3ADC"/>
    <w:rsid w:val="006D5D69"/>
    <w:rsid w:val="006D6E0A"/>
    <w:rsid w:val="006F1A28"/>
    <w:rsid w:val="007128A7"/>
    <w:rsid w:val="007154B4"/>
    <w:rsid w:val="007166F4"/>
    <w:rsid w:val="00727188"/>
    <w:rsid w:val="00733557"/>
    <w:rsid w:val="00734F9D"/>
    <w:rsid w:val="00747EDC"/>
    <w:rsid w:val="007500E3"/>
    <w:rsid w:val="0075102F"/>
    <w:rsid w:val="0075470A"/>
    <w:rsid w:val="00760604"/>
    <w:rsid w:val="00764479"/>
    <w:rsid w:val="00765A1B"/>
    <w:rsid w:val="007742E5"/>
    <w:rsid w:val="00780F49"/>
    <w:rsid w:val="007827C8"/>
    <w:rsid w:val="0078616B"/>
    <w:rsid w:val="00786BA1"/>
    <w:rsid w:val="0079162F"/>
    <w:rsid w:val="00795143"/>
    <w:rsid w:val="007954F0"/>
    <w:rsid w:val="00796893"/>
    <w:rsid w:val="007A2694"/>
    <w:rsid w:val="007B2733"/>
    <w:rsid w:val="007B3ACF"/>
    <w:rsid w:val="007C5B27"/>
    <w:rsid w:val="007C6BB7"/>
    <w:rsid w:val="007C7346"/>
    <w:rsid w:val="007E5353"/>
    <w:rsid w:val="007E60D4"/>
    <w:rsid w:val="007E641B"/>
    <w:rsid w:val="007E7A8C"/>
    <w:rsid w:val="007F0ED2"/>
    <w:rsid w:val="007F1868"/>
    <w:rsid w:val="007F24E9"/>
    <w:rsid w:val="007F2DFB"/>
    <w:rsid w:val="007F32BA"/>
    <w:rsid w:val="007F54BF"/>
    <w:rsid w:val="00807257"/>
    <w:rsid w:val="008131E4"/>
    <w:rsid w:val="00821E04"/>
    <w:rsid w:val="0082414D"/>
    <w:rsid w:val="00824A26"/>
    <w:rsid w:val="00826D5C"/>
    <w:rsid w:val="00832F04"/>
    <w:rsid w:val="00834978"/>
    <w:rsid w:val="00842E27"/>
    <w:rsid w:val="008432C3"/>
    <w:rsid w:val="00851CA6"/>
    <w:rsid w:val="00852D18"/>
    <w:rsid w:val="0085559B"/>
    <w:rsid w:val="00855FFE"/>
    <w:rsid w:val="00864CCA"/>
    <w:rsid w:val="0087695D"/>
    <w:rsid w:val="0088237C"/>
    <w:rsid w:val="00890FF6"/>
    <w:rsid w:val="00896283"/>
    <w:rsid w:val="008A117F"/>
    <w:rsid w:val="008A52A2"/>
    <w:rsid w:val="008A555B"/>
    <w:rsid w:val="008A7B66"/>
    <w:rsid w:val="008B1D59"/>
    <w:rsid w:val="008B39B5"/>
    <w:rsid w:val="008C2821"/>
    <w:rsid w:val="008C30C9"/>
    <w:rsid w:val="008C554F"/>
    <w:rsid w:val="008C7554"/>
    <w:rsid w:val="008C7C91"/>
    <w:rsid w:val="008D395E"/>
    <w:rsid w:val="008D7F86"/>
    <w:rsid w:val="008E37C8"/>
    <w:rsid w:val="008E5ACC"/>
    <w:rsid w:val="008F2CDB"/>
    <w:rsid w:val="008F79E0"/>
    <w:rsid w:val="00902D99"/>
    <w:rsid w:val="009049ED"/>
    <w:rsid w:val="0091173B"/>
    <w:rsid w:val="0092020A"/>
    <w:rsid w:val="00921B33"/>
    <w:rsid w:val="009225CC"/>
    <w:rsid w:val="0092302B"/>
    <w:rsid w:val="009251BA"/>
    <w:rsid w:val="00927DAB"/>
    <w:rsid w:val="00937E9C"/>
    <w:rsid w:val="0096206D"/>
    <w:rsid w:val="00972BBF"/>
    <w:rsid w:val="009759A6"/>
    <w:rsid w:val="009847E9"/>
    <w:rsid w:val="009878A1"/>
    <w:rsid w:val="009919E0"/>
    <w:rsid w:val="009925CD"/>
    <w:rsid w:val="00993698"/>
    <w:rsid w:val="009967C0"/>
    <w:rsid w:val="00996942"/>
    <w:rsid w:val="009A08BB"/>
    <w:rsid w:val="009A44A3"/>
    <w:rsid w:val="009B3055"/>
    <w:rsid w:val="009B403C"/>
    <w:rsid w:val="009B4BAE"/>
    <w:rsid w:val="009B5BCC"/>
    <w:rsid w:val="009C3538"/>
    <w:rsid w:val="009C48EF"/>
    <w:rsid w:val="009D02FB"/>
    <w:rsid w:val="009D1769"/>
    <w:rsid w:val="009D538D"/>
    <w:rsid w:val="009E35BE"/>
    <w:rsid w:val="009F348C"/>
    <w:rsid w:val="00A13C67"/>
    <w:rsid w:val="00A2361A"/>
    <w:rsid w:val="00A24FE8"/>
    <w:rsid w:val="00A256DB"/>
    <w:rsid w:val="00A26BD9"/>
    <w:rsid w:val="00A32661"/>
    <w:rsid w:val="00A34626"/>
    <w:rsid w:val="00A550BE"/>
    <w:rsid w:val="00A57636"/>
    <w:rsid w:val="00A66071"/>
    <w:rsid w:val="00A71EE9"/>
    <w:rsid w:val="00A72650"/>
    <w:rsid w:val="00A77D30"/>
    <w:rsid w:val="00A8028E"/>
    <w:rsid w:val="00A83006"/>
    <w:rsid w:val="00A8390B"/>
    <w:rsid w:val="00A9462A"/>
    <w:rsid w:val="00A9625A"/>
    <w:rsid w:val="00AA1CED"/>
    <w:rsid w:val="00AB1DA5"/>
    <w:rsid w:val="00AB21AF"/>
    <w:rsid w:val="00AB2E50"/>
    <w:rsid w:val="00AC5B19"/>
    <w:rsid w:val="00AD348B"/>
    <w:rsid w:val="00AD5049"/>
    <w:rsid w:val="00AD6D05"/>
    <w:rsid w:val="00AE2259"/>
    <w:rsid w:val="00AF7DBB"/>
    <w:rsid w:val="00B01695"/>
    <w:rsid w:val="00B12D87"/>
    <w:rsid w:val="00B13DC6"/>
    <w:rsid w:val="00B16A9B"/>
    <w:rsid w:val="00B200D3"/>
    <w:rsid w:val="00B22E08"/>
    <w:rsid w:val="00B23B46"/>
    <w:rsid w:val="00B3120A"/>
    <w:rsid w:val="00B31EB3"/>
    <w:rsid w:val="00B341CB"/>
    <w:rsid w:val="00B35CF5"/>
    <w:rsid w:val="00B36E81"/>
    <w:rsid w:val="00B37AED"/>
    <w:rsid w:val="00B42A33"/>
    <w:rsid w:val="00B52223"/>
    <w:rsid w:val="00B53BBA"/>
    <w:rsid w:val="00B57784"/>
    <w:rsid w:val="00B60652"/>
    <w:rsid w:val="00B75581"/>
    <w:rsid w:val="00B77BDC"/>
    <w:rsid w:val="00B918D8"/>
    <w:rsid w:val="00B9236F"/>
    <w:rsid w:val="00B93865"/>
    <w:rsid w:val="00B9397E"/>
    <w:rsid w:val="00B93BEF"/>
    <w:rsid w:val="00B94C06"/>
    <w:rsid w:val="00B969DD"/>
    <w:rsid w:val="00B96B70"/>
    <w:rsid w:val="00BA1F3C"/>
    <w:rsid w:val="00BA4F04"/>
    <w:rsid w:val="00BA62D3"/>
    <w:rsid w:val="00BB2B60"/>
    <w:rsid w:val="00BB33C6"/>
    <w:rsid w:val="00BC1C39"/>
    <w:rsid w:val="00BD1F84"/>
    <w:rsid w:val="00BD4574"/>
    <w:rsid w:val="00BE032A"/>
    <w:rsid w:val="00BE7180"/>
    <w:rsid w:val="00BF0EA7"/>
    <w:rsid w:val="00BF1504"/>
    <w:rsid w:val="00BF1E28"/>
    <w:rsid w:val="00BF4684"/>
    <w:rsid w:val="00BF48DA"/>
    <w:rsid w:val="00C11D02"/>
    <w:rsid w:val="00C122B4"/>
    <w:rsid w:val="00C20662"/>
    <w:rsid w:val="00C2683F"/>
    <w:rsid w:val="00C375C7"/>
    <w:rsid w:val="00C451FA"/>
    <w:rsid w:val="00C47F20"/>
    <w:rsid w:val="00C50A22"/>
    <w:rsid w:val="00C53692"/>
    <w:rsid w:val="00C54D8A"/>
    <w:rsid w:val="00C60C42"/>
    <w:rsid w:val="00C647A5"/>
    <w:rsid w:val="00C718D8"/>
    <w:rsid w:val="00C87274"/>
    <w:rsid w:val="00C910C6"/>
    <w:rsid w:val="00C97E01"/>
    <w:rsid w:val="00CA5D37"/>
    <w:rsid w:val="00CB02A9"/>
    <w:rsid w:val="00CB101E"/>
    <w:rsid w:val="00CB1D11"/>
    <w:rsid w:val="00CB7557"/>
    <w:rsid w:val="00CC253B"/>
    <w:rsid w:val="00CD1361"/>
    <w:rsid w:val="00CD2BDF"/>
    <w:rsid w:val="00CE066C"/>
    <w:rsid w:val="00CE2540"/>
    <w:rsid w:val="00CE4816"/>
    <w:rsid w:val="00CE4D92"/>
    <w:rsid w:val="00CF31D6"/>
    <w:rsid w:val="00D11E95"/>
    <w:rsid w:val="00D15D73"/>
    <w:rsid w:val="00D17611"/>
    <w:rsid w:val="00D20533"/>
    <w:rsid w:val="00D361D3"/>
    <w:rsid w:val="00D4301F"/>
    <w:rsid w:val="00D533A0"/>
    <w:rsid w:val="00D54AC5"/>
    <w:rsid w:val="00D57D0D"/>
    <w:rsid w:val="00D61EE7"/>
    <w:rsid w:val="00D6478D"/>
    <w:rsid w:val="00D67FB0"/>
    <w:rsid w:val="00D70B2D"/>
    <w:rsid w:val="00D7524A"/>
    <w:rsid w:val="00D826D9"/>
    <w:rsid w:val="00D93E51"/>
    <w:rsid w:val="00DA114F"/>
    <w:rsid w:val="00DA2004"/>
    <w:rsid w:val="00DB15BC"/>
    <w:rsid w:val="00DC70BB"/>
    <w:rsid w:val="00DC7A2D"/>
    <w:rsid w:val="00DD62E5"/>
    <w:rsid w:val="00DD7BCF"/>
    <w:rsid w:val="00DE2089"/>
    <w:rsid w:val="00DE4673"/>
    <w:rsid w:val="00DE533C"/>
    <w:rsid w:val="00DF078E"/>
    <w:rsid w:val="00DF3E45"/>
    <w:rsid w:val="00E11F89"/>
    <w:rsid w:val="00E16C68"/>
    <w:rsid w:val="00E20BC3"/>
    <w:rsid w:val="00E22BC3"/>
    <w:rsid w:val="00E32166"/>
    <w:rsid w:val="00E410C2"/>
    <w:rsid w:val="00E42649"/>
    <w:rsid w:val="00E532A8"/>
    <w:rsid w:val="00E643D5"/>
    <w:rsid w:val="00E72B64"/>
    <w:rsid w:val="00E72E75"/>
    <w:rsid w:val="00E7795F"/>
    <w:rsid w:val="00E92F0C"/>
    <w:rsid w:val="00E935A3"/>
    <w:rsid w:val="00E9412E"/>
    <w:rsid w:val="00EA291F"/>
    <w:rsid w:val="00EA3604"/>
    <w:rsid w:val="00EB12D8"/>
    <w:rsid w:val="00EB4144"/>
    <w:rsid w:val="00EC4E24"/>
    <w:rsid w:val="00EC5330"/>
    <w:rsid w:val="00EC74E1"/>
    <w:rsid w:val="00ED0F1C"/>
    <w:rsid w:val="00ED6317"/>
    <w:rsid w:val="00ED656F"/>
    <w:rsid w:val="00EE0255"/>
    <w:rsid w:val="00EE382A"/>
    <w:rsid w:val="00EE74BB"/>
    <w:rsid w:val="00EE7936"/>
    <w:rsid w:val="00EE7AFA"/>
    <w:rsid w:val="00EF63CA"/>
    <w:rsid w:val="00EF66DA"/>
    <w:rsid w:val="00EF6BA1"/>
    <w:rsid w:val="00EF6C5F"/>
    <w:rsid w:val="00F01AF7"/>
    <w:rsid w:val="00F03F5F"/>
    <w:rsid w:val="00F15858"/>
    <w:rsid w:val="00F17667"/>
    <w:rsid w:val="00F17A10"/>
    <w:rsid w:val="00F21397"/>
    <w:rsid w:val="00F23F53"/>
    <w:rsid w:val="00F370FB"/>
    <w:rsid w:val="00F37EFF"/>
    <w:rsid w:val="00F5031B"/>
    <w:rsid w:val="00F50F88"/>
    <w:rsid w:val="00F53E26"/>
    <w:rsid w:val="00F630E2"/>
    <w:rsid w:val="00F650DF"/>
    <w:rsid w:val="00F722D5"/>
    <w:rsid w:val="00F81445"/>
    <w:rsid w:val="00F83875"/>
    <w:rsid w:val="00F90E05"/>
    <w:rsid w:val="00F95404"/>
    <w:rsid w:val="00F97755"/>
    <w:rsid w:val="00FB00AC"/>
    <w:rsid w:val="00FB46DC"/>
    <w:rsid w:val="00FC37C4"/>
    <w:rsid w:val="00FC4E70"/>
    <w:rsid w:val="00FC7F15"/>
    <w:rsid w:val="00FD0E4F"/>
    <w:rsid w:val="00FD2AFC"/>
    <w:rsid w:val="00FD559C"/>
    <w:rsid w:val="00FE1DAC"/>
    <w:rsid w:val="00FE446F"/>
    <w:rsid w:val="00FE5853"/>
    <w:rsid w:val="00FE7067"/>
    <w:rsid w:val="00FF1AD0"/>
    <w:rsid w:val="00FF33AA"/>
    <w:rsid w:val="00FF5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25C27552"/>
  <w15:chartTrackingRefBased/>
  <w15:docId w15:val="{86E6550D-03EF-41D0-86FA-39A6F06B5C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(Web)" w:uiPriority="99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E16C68"/>
    <w:pPr>
      <w:suppressAutoHyphens/>
    </w:pPr>
    <w:rPr>
      <w:sz w:val="24"/>
      <w:szCs w:val="24"/>
      <w:lang w:val="en-AU" w:eastAsia="ar-SA"/>
    </w:rPr>
  </w:style>
  <w:style w:type="paragraph" w:styleId="Heading1">
    <w:name w:val="heading 1"/>
    <w:basedOn w:val="Normal"/>
    <w:next w:val="Normal"/>
    <w:qFormat/>
    <w:rsid w:val="00E16C68"/>
    <w:pPr>
      <w:keepNext/>
      <w:tabs>
        <w:tab w:val="num" w:pos="432"/>
      </w:tabs>
      <w:ind w:left="360"/>
      <w:outlineLvl w:val="0"/>
    </w:pPr>
    <w:rPr>
      <w:rFonts w:ascii="Book Antiqua" w:hAnsi="Book Antiqua"/>
      <w:outline/>
      <w:color w:val="000000"/>
      <w:u w:val="single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2">
    <w:name w:val="heading 2"/>
    <w:basedOn w:val="Normal"/>
    <w:next w:val="Normal"/>
    <w:qFormat/>
    <w:rsid w:val="00E16C68"/>
    <w:pPr>
      <w:keepNext/>
      <w:tabs>
        <w:tab w:val="num" w:pos="576"/>
        <w:tab w:val="left" w:pos="2203"/>
        <w:tab w:val="left" w:pos="2345"/>
      </w:tabs>
      <w:overflowPunct w:val="0"/>
      <w:autoSpaceDE w:val="0"/>
      <w:spacing w:line="240" w:lineRule="atLeast"/>
      <w:ind w:left="360"/>
      <w:textAlignment w:val="baseline"/>
      <w:outlineLvl w:val="1"/>
    </w:pPr>
    <w:rPr>
      <w:szCs w:val="20"/>
      <w:lang w:val="en-GB"/>
    </w:rPr>
  </w:style>
  <w:style w:type="paragraph" w:styleId="Heading3">
    <w:name w:val="heading 3"/>
    <w:basedOn w:val="Normal"/>
    <w:next w:val="Normal"/>
    <w:qFormat/>
    <w:rsid w:val="00E16C68"/>
    <w:pPr>
      <w:keepNext/>
      <w:tabs>
        <w:tab w:val="num" w:pos="720"/>
      </w:tabs>
      <w:ind w:left="720" w:firstLine="240"/>
      <w:outlineLvl w:val="2"/>
    </w:pPr>
    <w:rPr>
      <w:rFonts w:ascii="Book Antiqua" w:hAnsi="Book Antiqua"/>
      <w:b/>
      <w:bCs/>
      <w:sz w:val="20"/>
      <w:szCs w:val="20"/>
    </w:rPr>
  </w:style>
  <w:style w:type="paragraph" w:styleId="Heading4">
    <w:name w:val="heading 4"/>
    <w:basedOn w:val="Normal"/>
    <w:next w:val="Normal"/>
    <w:qFormat/>
    <w:rsid w:val="00E16C68"/>
    <w:pPr>
      <w:keepNext/>
      <w:tabs>
        <w:tab w:val="num" w:pos="864"/>
      </w:tabs>
      <w:ind w:left="360"/>
      <w:outlineLvl w:val="3"/>
    </w:pPr>
    <w:rPr>
      <w:rFonts w:ascii="Book Antiqua" w:hAnsi="Book Antiqua"/>
      <w:b/>
      <w:bCs/>
      <w:szCs w:val="20"/>
    </w:rPr>
  </w:style>
  <w:style w:type="paragraph" w:styleId="Heading5">
    <w:name w:val="heading 5"/>
    <w:basedOn w:val="Normal"/>
    <w:next w:val="Normal"/>
    <w:qFormat/>
    <w:rsid w:val="00E16C68"/>
    <w:pPr>
      <w:keepNext/>
      <w:tabs>
        <w:tab w:val="num" w:pos="1008"/>
      </w:tabs>
      <w:ind w:left="360"/>
      <w:jc w:val="center"/>
      <w:outlineLvl w:val="4"/>
    </w:pPr>
    <w:rPr>
      <w:rFonts w:ascii="Book Antiqua" w:hAnsi="Book Antiqua"/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FE7067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E16C68"/>
    <w:rPr>
      <w:rFonts w:ascii="Symbol" w:hAnsi="Symbol"/>
    </w:rPr>
  </w:style>
  <w:style w:type="character" w:customStyle="1" w:styleId="WW8Num1z1">
    <w:name w:val="WW8Num1z1"/>
    <w:rsid w:val="00E16C68"/>
    <w:rPr>
      <w:rFonts w:ascii="Courier New" w:hAnsi="Courier New"/>
    </w:rPr>
  </w:style>
  <w:style w:type="character" w:customStyle="1" w:styleId="WW8Num1z2">
    <w:name w:val="WW8Num1z2"/>
    <w:rsid w:val="00E16C68"/>
    <w:rPr>
      <w:rFonts w:ascii="Wingdings" w:hAnsi="Wingdings"/>
    </w:rPr>
  </w:style>
  <w:style w:type="character" w:customStyle="1" w:styleId="WW8Num2z0">
    <w:name w:val="WW8Num2z0"/>
    <w:rsid w:val="00E16C68"/>
    <w:rPr>
      <w:rFonts w:ascii="Symbol" w:hAnsi="Symbol"/>
    </w:rPr>
  </w:style>
  <w:style w:type="character" w:customStyle="1" w:styleId="WW8Num2z1">
    <w:name w:val="WW8Num2z1"/>
    <w:rsid w:val="00E16C68"/>
    <w:rPr>
      <w:rFonts w:ascii="Courier New" w:hAnsi="Courier New"/>
    </w:rPr>
  </w:style>
  <w:style w:type="character" w:customStyle="1" w:styleId="WW8Num2z2">
    <w:name w:val="WW8Num2z2"/>
    <w:rsid w:val="00E16C68"/>
    <w:rPr>
      <w:rFonts w:ascii="Wingdings" w:hAnsi="Wingdings"/>
    </w:rPr>
  </w:style>
  <w:style w:type="character" w:customStyle="1" w:styleId="WW8Num3z0">
    <w:name w:val="WW8Num3z0"/>
    <w:rsid w:val="00E16C68"/>
    <w:rPr>
      <w:rFonts w:ascii="Symbol" w:hAnsi="Symbol"/>
    </w:rPr>
  </w:style>
  <w:style w:type="character" w:customStyle="1" w:styleId="WW8Num4z0">
    <w:name w:val="WW8Num4z0"/>
    <w:rsid w:val="00E16C68"/>
    <w:rPr>
      <w:rFonts w:ascii="Times New Roman" w:eastAsia="Times New Roman" w:hAnsi="Times New Roman" w:cs="Times New Roman"/>
    </w:rPr>
  </w:style>
  <w:style w:type="character" w:customStyle="1" w:styleId="WW8Num4z1">
    <w:name w:val="WW8Num4z1"/>
    <w:rsid w:val="00E16C68"/>
    <w:rPr>
      <w:rFonts w:ascii="Courier New" w:hAnsi="Courier New"/>
    </w:rPr>
  </w:style>
  <w:style w:type="character" w:customStyle="1" w:styleId="WW8Num4z2">
    <w:name w:val="WW8Num4z2"/>
    <w:rsid w:val="00E16C68"/>
    <w:rPr>
      <w:rFonts w:ascii="Wingdings" w:hAnsi="Wingdings"/>
    </w:rPr>
  </w:style>
  <w:style w:type="character" w:customStyle="1" w:styleId="WW8Num4z3">
    <w:name w:val="WW8Num4z3"/>
    <w:rsid w:val="00E16C68"/>
    <w:rPr>
      <w:rFonts w:ascii="Symbol" w:hAnsi="Symbol"/>
    </w:rPr>
  </w:style>
  <w:style w:type="character" w:customStyle="1" w:styleId="WW8Num5z0">
    <w:name w:val="WW8Num5z0"/>
    <w:rsid w:val="00E16C68"/>
    <w:rPr>
      <w:rFonts w:ascii="Symbol" w:hAnsi="Symbol"/>
    </w:rPr>
  </w:style>
  <w:style w:type="character" w:customStyle="1" w:styleId="WW8Num5z1">
    <w:name w:val="WW8Num5z1"/>
    <w:rsid w:val="00E16C68"/>
    <w:rPr>
      <w:rFonts w:ascii="Courier New" w:hAnsi="Courier New" w:cs="Courier New"/>
    </w:rPr>
  </w:style>
  <w:style w:type="character" w:customStyle="1" w:styleId="WW8Num5z2">
    <w:name w:val="WW8Num5z2"/>
    <w:rsid w:val="00E16C68"/>
    <w:rPr>
      <w:rFonts w:ascii="Wingdings" w:hAnsi="Wingdings"/>
    </w:rPr>
  </w:style>
  <w:style w:type="character" w:customStyle="1" w:styleId="WW8Num6z0">
    <w:name w:val="WW8Num6z0"/>
    <w:rsid w:val="00E16C68"/>
    <w:rPr>
      <w:rFonts w:ascii="Symbol" w:hAnsi="Symbol"/>
    </w:rPr>
  </w:style>
  <w:style w:type="character" w:customStyle="1" w:styleId="WW8Num6z1">
    <w:name w:val="WW8Num6z1"/>
    <w:rsid w:val="00E16C68"/>
    <w:rPr>
      <w:rFonts w:ascii="Courier New" w:hAnsi="Courier New" w:cs="Courier New"/>
    </w:rPr>
  </w:style>
  <w:style w:type="character" w:customStyle="1" w:styleId="WW8Num6z2">
    <w:name w:val="WW8Num6z2"/>
    <w:rsid w:val="00E16C68"/>
    <w:rPr>
      <w:rFonts w:ascii="Wingdings" w:hAnsi="Wingdings"/>
    </w:rPr>
  </w:style>
  <w:style w:type="character" w:customStyle="1" w:styleId="WW8Num7z0">
    <w:name w:val="WW8Num7z0"/>
    <w:rsid w:val="00E16C68"/>
    <w:rPr>
      <w:rFonts w:ascii="Symbol" w:hAnsi="Symbol"/>
    </w:rPr>
  </w:style>
  <w:style w:type="character" w:customStyle="1" w:styleId="WW8Num7z1">
    <w:name w:val="WW8Num7z1"/>
    <w:rsid w:val="00E16C68"/>
    <w:rPr>
      <w:rFonts w:ascii="Courier New" w:hAnsi="Courier New" w:cs="Courier New"/>
    </w:rPr>
  </w:style>
  <w:style w:type="character" w:customStyle="1" w:styleId="WW8Num7z2">
    <w:name w:val="WW8Num7z2"/>
    <w:rsid w:val="00E16C68"/>
    <w:rPr>
      <w:rFonts w:ascii="Wingdings" w:hAnsi="Wingdings"/>
    </w:rPr>
  </w:style>
  <w:style w:type="character" w:customStyle="1" w:styleId="WW8Num8z0">
    <w:name w:val="WW8Num8z0"/>
    <w:rsid w:val="00E16C68"/>
    <w:rPr>
      <w:rFonts w:ascii="Symbol" w:hAnsi="Symbol"/>
    </w:rPr>
  </w:style>
  <w:style w:type="character" w:customStyle="1" w:styleId="WW8Num8z1">
    <w:name w:val="WW8Num8z1"/>
    <w:rsid w:val="00E16C68"/>
    <w:rPr>
      <w:rFonts w:ascii="Courier New" w:hAnsi="Courier New" w:cs="Courier New"/>
    </w:rPr>
  </w:style>
  <w:style w:type="character" w:customStyle="1" w:styleId="WW8Num8z2">
    <w:name w:val="WW8Num8z2"/>
    <w:rsid w:val="00E16C68"/>
    <w:rPr>
      <w:rFonts w:ascii="Wingdings" w:hAnsi="Wingdings"/>
    </w:rPr>
  </w:style>
  <w:style w:type="character" w:customStyle="1" w:styleId="WW8Num9z0">
    <w:name w:val="WW8Num9z0"/>
    <w:rsid w:val="00E16C68"/>
    <w:rPr>
      <w:rFonts w:ascii="Symbol" w:hAnsi="Symbol"/>
    </w:rPr>
  </w:style>
  <w:style w:type="character" w:customStyle="1" w:styleId="WW8Num9z1">
    <w:name w:val="WW8Num9z1"/>
    <w:rsid w:val="00E16C68"/>
    <w:rPr>
      <w:rFonts w:ascii="Courier New" w:hAnsi="Courier New"/>
    </w:rPr>
  </w:style>
  <w:style w:type="character" w:customStyle="1" w:styleId="WW8Num9z2">
    <w:name w:val="WW8Num9z2"/>
    <w:rsid w:val="00E16C68"/>
    <w:rPr>
      <w:rFonts w:ascii="Wingdings" w:hAnsi="Wingdings"/>
    </w:rPr>
  </w:style>
  <w:style w:type="character" w:customStyle="1" w:styleId="WW8Num10z0">
    <w:name w:val="WW8Num10z0"/>
    <w:rsid w:val="00E16C68"/>
    <w:rPr>
      <w:rFonts w:ascii="Symbol" w:hAnsi="Symbol"/>
    </w:rPr>
  </w:style>
  <w:style w:type="character" w:customStyle="1" w:styleId="WW8Num10z1">
    <w:name w:val="WW8Num10z1"/>
    <w:rsid w:val="00E16C68"/>
    <w:rPr>
      <w:rFonts w:ascii="Courier New" w:hAnsi="Courier New" w:cs="Courier New"/>
    </w:rPr>
  </w:style>
  <w:style w:type="character" w:customStyle="1" w:styleId="WW8Num10z2">
    <w:name w:val="WW8Num10z2"/>
    <w:rsid w:val="00E16C68"/>
    <w:rPr>
      <w:rFonts w:ascii="Wingdings" w:hAnsi="Wingdings"/>
    </w:rPr>
  </w:style>
  <w:style w:type="character" w:customStyle="1" w:styleId="WW8Num11z0">
    <w:name w:val="WW8Num11z0"/>
    <w:rsid w:val="00E16C68"/>
    <w:rPr>
      <w:rFonts w:ascii="Symbol" w:hAnsi="Symbol"/>
    </w:rPr>
  </w:style>
  <w:style w:type="character" w:customStyle="1" w:styleId="WW8Num11z2">
    <w:name w:val="WW8Num11z2"/>
    <w:rsid w:val="00E16C68"/>
    <w:rPr>
      <w:rFonts w:ascii="Wingdings" w:hAnsi="Wingdings"/>
    </w:rPr>
  </w:style>
  <w:style w:type="character" w:customStyle="1" w:styleId="WW8Num11z4">
    <w:name w:val="WW8Num11z4"/>
    <w:rsid w:val="00E16C68"/>
    <w:rPr>
      <w:rFonts w:ascii="Courier New" w:hAnsi="Courier New"/>
    </w:rPr>
  </w:style>
  <w:style w:type="character" w:customStyle="1" w:styleId="WW8Num12z0">
    <w:name w:val="WW8Num12z0"/>
    <w:rsid w:val="00E16C68"/>
    <w:rPr>
      <w:rFonts w:ascii="Symbol" w:hAnsi="Symbol"/>
    </w:rPr>
  </w:style>
  <w:style w:type="character" w:customStyle="1" w:styleId="WW8Num12z1">
    <w:name w:val="WW8Num12z1"/>
    <w:rsid w:val="00E16C68"/>
    <w:rPr>
      <w:rFonts w:ascii="Courier New" w:hAnsi="Courier New"/>
    </w:rPr>
  </w:style>
  <w:style w:type="character" w:customStyle="1" w:styleId="WW8Num12z2">
    <w:name w:val="WW8Num12z2"/>
    <w:rsid w:val="00E16C68"/>
    <w:rPr>
      <w:rFonts w:ascii="Wingdings" w:hAnsi="Wingdings"/>
    </w:rPr>
  </w:style>
  <w:style w:type="character" w:customStyle="1" w:styleId="WW8Num14z0">
    <w:name w:val="WW8Num14z0"/>
    <w:rsid w:val="00E16C68"/>
    <w:rPr>
      <w:rFonts w:ascii="Symbol" w:hAnsi="Symbol"/>
    </w:rPr>
  </w:style>
  <w:style w:type="character" w:customStyle="1" w:styleId="WW8Num14z1">
    <w:name w:val="WW8Num14z1"/>
    <w:rsid w:val="00E16C68"/>
    <w:rPr>
      <w:rFonts w:ascii="Book Antiqua" w:eastAsia="Times New Roman" w:hAnsi="Book Antiqua" w:cs="Times New Roman"/>
    </w:rPr>
  </w:style>
  <w:style w:type="character" w:customStyle="1" w:styleId="WW8Num14z2">
    <w:name w:val="WW8Num14z2"/>
    <w:rsid w:val="00E16C68"/>
    <w:rPr>
      <w:rFonts w:ascii="Wingdings" w:hAnsi="Wingdings"/>
    </w:rPr>
  </w:style>
  <w:style w:type="character" w:customStyle="1" w:styleId="WW8Num14z4">
    <w:name w:val="WW8Num14z4"/>
    <w:rsid w:val="00E16C68"/>
    <w:rPr>
      <w:rFonts w:ascii="Courier New" w:hAnsi="Courier New"/>
    </w:rPr>
  </w:style>
  <w:style w:type="character" w:customStyle="1" w:styleId="WW8Num15z0">
    <w:name w:val="WW8Num15z0"/>
    <w:rsid w:val="00E16C68"/>
    <w:rPr>
      <w:rFonts w:ascii="Symbol" w:hAnsi="Symbol"/>
    </w:rPr>
  </w:style>
  <w:style w:type="character" w:customStyle="1" w:styleId="WW8Num15z1">
    <w:name w:val="WW8Num15z1"/>
    <w:rsid w:val="00E16C68"/>
    <w:rPr>
      <w:rFonts w:ascii="Courier New" w:hAnsi="Courier New"/>
    </w:rPr>
  </w:style>
  <w:style w:type="character" w:customStyle="1" w:styleId="WW8Num15z2">
    <w:name w:val="WW8Num15z2"/>
    <w:rsid w:val="00E16C68"/>
    <w:rPr>
      <w:rFonts w:ascii="Wingdings" w:hAnsi="Wingdings"/>
    </w:rPr>
  </w:style>
  <w:style w:type="character" w:customStyle="1" w:styleId="WW8Num17z0">
    <w:name w:val="WW8Num17z0"/>
    <w:rsid w:val="00E16C68"/>
    <w:rPr>
      <w:rFonts w:ascii="Symbol" w:hAnsi="Symbol"/>
    </w:rPr>
  </w:style>
  <w:style w:type="character" w:customStyle="1" w:styleId="WW8Num17z1">
    <w:name w:val="WW8Num17z1"/>
    <w:rsid w:val="00E16C68"/>
    <w:rPr>
      <w:rFonts w:ascii="Courier New" w:hAnsi="Courier New"/>
    </w:rPr>
  </w:style>
  <w:style w:type="character" w:customStyle="1" w:styleId="WW8Num17z2">
    <w:name w:val="WW8Num17z2"/>
    <w:rsid w:val="00E16C68"/>
    <w:rPr>
      <w:rFonts w:ascii="Wingdings" w:hAnsi="Wingdings"/>
    </w:rPr>
  </w:style>
  <w:style w:type="character" w:customStyle="1" w:styleId="WW8Num18z0">
    <w:name w:val="WW8Num18z0"/>
    <w:rsid w:val="00E16C68"/>
    <w:rPr>
      <w:rFonts w:ascii="Symbol" w:hAnsi="Symbol"/>
    </w:rPr>
  </w:style>
  <w:style w:type="character" w:customStyle="1" w:styleId="WW8Num18z1">
    <w:name w:val="WW8Num18z1"/>
    <w:rsid w:val="00E16C68"/>
    <w:rPr>
      <w:rFonts w:ascii="Courier New" w:hAnsi="Courier New"/>
    </w:rPr>
  </w:style>
  <w:style w:type="character" w:customStyle="1" w:styleId="WW8Num18z2">
    <w:name w:val="WW8Num18z2"/>
    <w:rsid w:val="00E16C68"/>
    <w:rPr>
      <w:rFonts w:ascii="Wingdings" w:hAnsi="Wingdings"/>
    </w:rPr>
  </w:style>
  <w:style w:type="character" w:customStyle="1" w:styleId="WW8Num19z0">
    <w:name w:val="WW8Num19z0"/>
    <w:rsid w:val="00E16C68"/>
    <w:rPr>
      <w:rFonts w:ascii="Symbol" w:hAnsi="Symbol"/>
    </w:rPr>
  </w:style>
  <w:style w:type="character" w:customStyle="1" w:styleId="WW8Num19z2">
    <w:name w:val="WW8Num19z2"/>
    <w:rsid w:val="00E16C68"/>
    <w:rPr>
      <w:rFonts w:ascii="Wingdings" w:hAnsi="Wingdings"/>
    </w:rPr>
  </w:style>
  <w:style w:type="character" w:customStyle="1" w:styleId="WW8Num19z4">
    <w:name w:val="WW8Num19z4"/>
    <w:rsid w:val="00E16C68"/>
    <w:rPr>
      <w:rFonts w:ascii="Courier New" w:hAnsi="Courier New"/>
    </w:rPr>
  </w:style>
  <w:style w:type="character" w:customStyle="1" w:styleId="WW8Num20z0">
    <w:name w:val="WW8Num20z0"/>
    <w:rsid w:val="00E16C68"/>
    <w:rPr>
      <w:rFonts w:ascii="Symbol" w:hAnsi="Symbol"/>
    </w:rPr>
  </w:style>
  <w:style w:type="character" w:customStyle="1" w:styleId="WW8Num20z1">
    <w:name w:val="WW8Num20z1"/>
    <w:rsid w:val="00E16C68"/>
    <w:rPr>
      <w:rFonts w:ascii="Courier New" w:hAnsi="Courier New"/>
    </w:rPr>
  </w:style>
  <w:style w:type="character" w:customStyle="1" w:styleId="WW8Num20z2">
    <w:name w:val="WW8Num20z2"/>
    <w:rsid w:val="00E16C68"/>
    <w:rPr>
      <w:rFonts w:ascii="Wingdings" w:hAnsi="Wingdings"/>
    </w:rPr>
  </w:style>
  <w:style w:type="character" w:customStyle="1" w:styleId="WW8Num21z0">
    <w:name w:val="WW8Num21z0"/>
    <w:rsid w:val="00E16C68"/>
    <w:rPr>
      <w:rFonts w:ascii="Symbol" w:hAnsi="Symbol"/>
    </w:rPr>
  </w:style>
  <w:style w:type="character" w:customStyle="1" w:styleId="WW8Num21z1">
    <w:name w:val="WW8Num21z1"/>
    <w:rsid w:val="00E16C68"/>
    <w:rPr>
      <w:rFonts w:ascii="Courier New" w:hAnsi="Courier New"/>
    </w:rPr>
  </w:style>
  <w:style w:type="character" w:customStyle="1" w:styleId="WW8Num21z2">
    <w:name w:val="WW8Num21z2"/>
    <w:rsid w:val="00E16C68"/>
    <w:rPr>
      <w:rFonts w:ascii="Wingdings" w:hAnsi="Wingdings"/>
    </w:rPr>
  </w:style>
  <w:style w:type="character" w:customStyle="1" w:styleId="WW8Num22z0">
    <w:name w:val="WW8Num22z0"/>
    <w:rsid w:val="00E16C68"/>
    <w:rPr>
      <w:rFonts w:ascii="Symbol" w:hAnsi="Symbol"/>
    </w:rPr>
  </w:style>
  <w:style w:type="character" w:customStyle="1" w:styleId="WW8Num22z1">
    <w:name w:val="WW8Num22z1"/>
    <w:rsid w:val="00E16C68"/>
    <w:rPr>
      <w:rFonts w:ascii="Courier New" w:hAnsi="Courier New"/>
    </w:rPr>
  </w:style>
  <w:style w:type="character" w:customStyle="1" w:styleId="WW8Num22z2">
    <w:name w:val="WW8Num22z2"/>
    <w:rsid w:val="00E16C68"/>
    <w:rPr>
      <w:rFonts w:ascii="Wingdings" w:hAnsi="Wingdings"/>
    </w:rPr>
  </w:style>
  <w:style w:type="character" w:customStyle="1" w:styleId="WW8Num23z0">
    <w:name w:val="WW8Num23z0"/>
    <w:rsid w:val="00E16C68"/>
    <w:rPr>
      <w:rFonts w:ascii="Symbol" w:hAnsi="Symbol"/>
    </w:rPr>
  </w:style>
  <w:style w:type="character" w:customStyle="1" w:styleId="WW8Num23z1">
    <w:name w:val="WW8Num23z1"/>
    <w:rsid w:val="00E16C68"/>
    <w:rPr>
      <w:rFonts w:ascii="Courier New" w:hAnsi="Courier New"/>
    </w:rPr>
  </w:style>
  <w:style w:type="character" w:customStyle="1" w:styleId="WW8Num23z2">
    <w:name w:val="WW8Num23z2"/>
    <w:rsid w:val="00E16C68"/>
    <w:rPr>
      <w:rFonts w:ascii="Wingdings" w:hAnsi="Wingdings"/>
    </w:rPr>
  </w:style>
  <w:style w:type="character" w:customStyle="1" w:styleId="WW8Num24z0">
    <w:name w:val="WW8Num24z0"/>
    <w:rsid w:val="00E16C68"/>
    <w:rPr>
      <w:rFonts w:ascii="Symbol" w:hAnsi="Symbol"/>
    </w:rPr>
  </w:style>
  <w:style w:type="character" w:customStyle="1" w:styleId="WW8Num24z1">
    <w:name w:val="WW8Num24z1"/>
    <w:rsid w:val="00E16C68"/>
    <w:rPr>
      <w:rFonts w:ascii="Courier New" w:hAnsi="Courier New" w:cs="Courier New"/>
    </w:rPr>
  </w:style>
  <w:style w:type="character" w:customStyle="1" w:styleId="WW8Num24z2">
    <w:name w:val="WW8Num24z2"/>
    <w:rsid w:val="00E16C68"/>
    <w:rPr>
      <w:rFonts w:ascii="Wingdings" w:hAnsi="Wingdings"/>
    </w:rPr>
  </w:style>
  <w:style w:type="character" w:customStyle="1" w:styleId="WW8Num25z1">
    <w:name w:val="WW8Num25z1"/>
    <w:rsid w:val="00E16C68"/>
    <w:rPr>
      <w:rFonts w:ascii="Symbol" w:hAnsi="Symbol"/>
    </w:rPr>
  </w:style>
  <w:style w:type="character" w:customStyle="1" w:styleId="WW8Num26z0">
    <w:name w:val="WW8Num26z0"/>
    <w:rsid w:val="00E16C68"/>
    <w:rPr>
      <w:rFonts w:ascii="Wingdings" w:hAnsi="Wingdings"/>
    </w:rPr>
  </w:style>
  <w:style w:type="character" w:customStyle="1" w:styleId="WW8Num26z1">
    <w:name w:val="WW8Num26z1"/>
    <w:rsid w:val="00E16C68"/>
    <w:rPr>
      <w:rFonts w:ascii="Symbol" w:hAnsi="Symbol"/>
    </w:rPr>
  </w:style>
  <w:style w:type="character" w:customStyle="1" w:styleId="WW8Num26z4">
    <w:name w:val="WW8Num26z4"/>
    <w:rsid w:val="00E16C68"/>
    <w:rPr>
      <w:rFonts w:ascii="Courier New" w:hAnsi="Courier New"/>
    </w:rPr>
  </w:style>
  <w:style w:type="character" w:customStyle="1" w:styleId="WW8Num27z0">
    <w:name w:val="WW8Num27z0"/>
    <w:rsid w:val="00E16C68"/>
    <w:rPr>
      <w:rFonts w:ascii="Symbol" w:hAnsi="Symbol"/>
    </w:rPr>
  </w:style>
  <w:style w:type="character" w:customStyle="1" w:styleId="WW8Num27z1">
    <w:name w:val="WW8Num27z1"/>
    <w:rsid w:val="00E16C68"/>
    <w:rPr>
      <w:rFonts w:ascii="Courier New" w:hAnsi="Courier New" w:cs="Courier New"/>
    </w:rPr>
  </w:style>
  <w:style w:type="character" w:customStyle="1" w:styleId="WW8Num27z2">
    <w:name w:val="WW8Num27z2"/>
    <w:rsid w:val="00E16C68"/>
    <w:rPr>
      <w:rFonts w:ascii="Wingdings" w:hAnsi="Wingdings"/>
    </w:rPr>
  </w:style>
  <w:style w:type="character" w:customStyle="1" w:styleId="WW8Num28z0">
    <w:name w:val="WW8Num28z0"/>
    <w:rsid w:val="00E16C68"/>
    <w:rPr>
      <w:rFonts w:ascii="Book Antiqua" w:eastAsia="Times New Roman" w:hAnsi="Book Antiqua" w:cs="Times New Roman"/>
    </w:rPr>
  </w:style>
  <w:style w:type="character" w:customStyle="1" w:styleId="WW8Num28z1">
    <w:name w:val="WW8Num28z1"/>
    <w:rsid w:val="00E16C68"/>
    <w:rPr>
      <w:rFonts w:ascii="Courier New" w:hAnsi="Courier New"/>
    </w:rPr>
  </w:style>
  <w:style w:type="character" w:customStyle="1" w:styleId="WW8Num28z2">
    <w:name w:val="WW8Num28z2"/>
    <w:rsid w:val="00E16C68"/>
    <w:rPr>
      <w:rFonts w:ascii="Wingdings" w:hAnsi="Wingdings"/>
    </w:rPr>
  </w:style>
  <w:style w:type="character" w:customStyle="1" w:styleId="WW8Num28z3">
    <w:name w:val="WW8Num28z3"/>
    <w:rsid w:val="00E16C68"/>
    <w:rPr>
      <w:rFonts w:ascii="Symbol" w:hAnsi="Symbol"/>
    </w:rPr>
  </w:style>
  <w:style w:type="character" w:customStyle="1" w:styleId="WW8Num29z0">
    <w:name w:val="WW8Num29z0"/>
    <w:rsid w:val="00E16C68"/>
    <w:rPr>
      <w:rFonts w:ascii="Symbol" w:hAnsi="Symbol"/>
    </w:rPr>
  </w:style>
  <w:style w:type="character" w:customStyle="1" w:styleId="WW8Num29z1">
    <w:name w:val="WW8Num29z1"/>
    <w:rsid w:val="00E16C68"/>
    <w:rPr>
      <w:rFonts w:ascii="Courier New" w:hAnsi="Courier New"/>
    </w:rPr>
  </w:style>
  <w:style w:type="character" w:customStyle="1" w:styleId="WW8Num29z2">
    <w:name w:val="WW8Num29z2"/>
    <w:rsid w:val="00E16C68"/>
    <w:rPr>
      <w:rFonts w:ascii="Wingdings" w:hAnsi="Wingdings"/>
    </w:rPr>
  </w:style>
  <w:style w:type="character" w:customStyle="1" w:styleId="WW8Num30z0">
    <w:name w:val="WW8Num30z0"/>
    <w:rsid w:val="00E16C68"/>
    <w:rPr>
      <w:rFonts w:ascii="Symbol" w:hAnsi="Symbol"/>
    </w:rPr>
  </w:style>
  <w:style w:type="character" w:customStyle="1" w:styleId="WW8Num30z1">
    <w:name w:val="WW8Num30z1"/>
    <w:rsid w:val="00E16C68"/>
    <w:rPr>
      <w:rFonts w:ascii="Courier New" w:hAnsi="Courier New"/>
    </w:rPr>
  </w:style>
  <w:style w:type="character" w:customStyle="1" w:styleId="WW8Num30z2">
    <w:name w:val="WW8Num30z2"/>
    <w:rsid w:val="00E16C68"/>
    <w:rPr>
      <w:rFonts w:ascii="Wingdings" w:hAnsi="Wingdings"/>
    </w:rPr>
  </w:style>
  <w:style w:type="character" w:customStyle="1" w:styleId="WW8Num31z0">
    <w:name w:val="WW8Num31z0"/>
    <w:rsid w:val="00E16C68"/>
    <w:rPr>
      <w:rFonts w:ascii="Symbol" w:hAnsi="Symbol"/>
    </w:rPr>
  </w:style>
  <w:style w:type="character" w:customStyle="1" w:styleId="WW8Num31z1">
    <w:name w:val="WW8Num31z1"/>
    <w:rsid w:val="00E16C68"/>
    <w:rPr>
      <w:rFonts w:ascii="Courier New" w:hAnsi="Courier New"/>
    </w:rPr>
  </w:style>
  <w:style w:type="character" w:customStyle="1" w:styleId="WW8Num31z2">
    <w:name w:val="WW8Num31z2"/>
    <w:rsid w:val="00E16C68"/>
    <w:rPr>
      <w:rFonts w:ascii="Wingdings" w:hAnsi="Wingdings"/>
    </w:rPr>
  </w:style>
  <w:style w:type="character" w:customStyle="1" w:styleId="WW8Num32z0">
    <w:name w:val="WW8Num32z0"/>
    <w:rsid w:val="00E16C68"/>
    <w:rPr>
      <w:rFonts w:ascii="Symbol" w:hAnsi="Symbol"/>
    </w:rPr>
  </w:style>
  <w:style w:type="character" w:customStyle="1" w:styleId="WW8Num32z1">
    <w:name w:val="WW8Num32z1"/>
    <w:rsid w:val="00E16C68"/>
    <w:rPr>
      <w:rFonts w:ascii="Courier New" w:hAnsi="Courier New" w:cs="Courier New"/>
    </w:rPr>
  </w:style>
  <w:style w:type="character" w:customStyle="1" w:styleId="WW8Num32z2">
    <w:name w:val="WW8Num32z2"/>
    <w:rsid w:val="00E16C68"/>
    <w:rPr>
      <w:rFonts w:ascii="Wingdings" w:hAnsi="Wingdings"/>
    </w:rPr>
  </w:style>
  <w:style w:type="character" w:customStyle="1" w:styleId="WW8Num33z0">
    <w:name w:val="WW8Num33z0"/>
    <w:rsid w:val="00E16C68"/>
    <w:rPr>
      <w:rFonts w:ascii="Symbol" w:hAnsi="Symbol"/>
    </w:rPr>
  </w:style>
  <w:style w:type="character" w:customStyle="1" w:styleId="WW8Num33z1">
    <w:name w:val="WW8Num33z1"/>
    <w:rsid w:val="00E16C68"/>
    <w:rPr>
      <w:rFonts w:ascii="Courier New" w:hAnsi="Courier New" w:cs="Courier New"/>
    </w:rPr>
  </w:style>
  <w:style w:type="character" w:customStyle="1" w:styleId="WW8Num33z2">
    <w:name w:val="WW8Num33z2"/>
    <w:rsid w:val="00E16C68"/>
    <w:rPr>
      <w:rFonts w:ascii="Wingdings" w:hAnsi="Wingdings"/>
    </w:rPr>
  </w:style>
  <w:style w:type="character" w:customStyle="1" w:styleId="WW8Num34z0">
    <w:name w:val="WW8Num34z0"/>
    <w:rsid w:val="00E16C68"/>
    <w:rPr>
      <w:rFonts w:ascii="Symbol" w:hAnsi="Symbol" w:cs="Symbol"/>
    </w:rPr>
  </w:style>
  <w:style w:type="character" w:customStyle="1" w:styleId="WW8Num34z1">
    <w:name w:val="WW8Num34z1"/>
    <w:rsid w:val="00E16C68"/>
    <w:rPr>
      <w:rFonts w:ascii="Courier New" w:hAnsi="Courier New" w:cs="Courier New"/>
    </w:rPr>
  </w:style>
  <w:style w:type="character" w:customStyle="1" w:styleId="WW8Num34z2">
    <w:name w:val="WW8Num34z2"/>
    <w:rsid w:val="00E16C68"/>
    <w:rPr>
      <w:rFonts w:ascii="Wingdings" w:hAnsi="Wingdings" w:cs="Wingdings"/>
    </w:rPr>
  </w:style>
  <w:style w:type="character" w:styleId="Hyperlink">
    <w:name w:val="Hyperlink"/>
    <w:rsid w:val="00E16C68"/>
    <w:rPr>
      <w:color w:val="0000FF"/>
      <w:u w:val="single"/>
    </w:rPr>
  </w:style>
  <w:style w:type="character" w:styleId="FollowedHyperlink">
    <w:name w:val="FollowedHyperlink"/>
    <w:rsid w:val="00E16C68"/>
    <w:rPr>
      <w:color w:val="800080"/>
      <w:u w:val="single"/>
    </w:rPr>
  </w:style>
  <w:style w:type="character" w:customStyle="1" w:styleId="bodynormal1">
    <w:name w:val="bodynormal1"/>
    <w:rsid w:val="00E16C68"/>
    <w:rPr>
      <w:rFonts w:ascii="Arial" w:hAnsi="Arial" w:cs="Arial"/>
      <w:b w:val="0"/>
      <w:bCs w:val="0"/>
      <w:i w:val="0"/>
      <w:iCs w:val="0"/>
      <w:color w:val="000000"/>
      <w:sz w:val="18"/>
      <w:szCs w:val="18"/>
    </w:rPr>
  </w:style>
  <w:style w:type="paragraph" w:customStyle="1" w:styleId="Heading">
    <w:name w:val="Heading"/>
    <w:basedOn w:val="Normal"/>
    <w:next w:val="BodyText"/>
    <w:rsid w:val="00E16C68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rsid w:val="00E16C68"/>
    <w:pPr>
      <w:spacing w:after="120"/>
    </w:pPr>
  </w:style>
  <w:style w:type="paragraph" w:styleId="List">
    <w:name w:val="List"/>
    <w:basedOn w:val="BodyText"/>
    <w:rsid w:val="00E16C68"/>
    <w:rPr>
      <w:rFonts w:cs="Tahoma"/>
    </w:rPr>
  </w:style>
  <w:style w:type="paragraph" w:styleId="Caption">
    <w:name w:val="caption"/>
    <w:basedOn w:val="Normal"/>
    <w:next w:val="Normal"/>
    <w:qFormat/>
    <w:rsid w:val="00E16C68"/>
    <w:rPr>
      <w:b/>
      <w:szCs w:val="20"/>
      <w:lang w:val="en-US"/>
    </w:rPr>
  </w:style>
  <w:style w:type="paragraph" w:customStyle="1" w:styleId="Index">
    <w:name w:val="Index"/>
    <w:basedOn w:val="Normal"/>
    <w:rsid w:val="00E16C68"/>
    <w:pPr>
      <w:suppressLineNumbers/>
    </w:pPr>
    <w:rPr>
      <w:rFonts w:cs="Tahoma"/>
    </w:rPr>
  </w:style>
  <w:style w:type="paragraph" w:styleId="Title">
    <w:name w:val="Title"/>
    <w:basedOn w:val="Normal"/>
    <w:next w:val="Subtitle"/>
    <w:qFormat/>
    <w:rsid w:val="00E16C68"/>
    <w:pPr>
      <w:jc w:val="center"/>
    </w:pPr>
    <w:rPr>
      <w:b/>
      <w:bCs/>
    </w:rPr>
  </w:style>
  <w:style w:type="paragraph" w:styleId="Subtitle">
    <w:name w:val="Subtitle"/>
    <w:basedOn w:val="Heading"/>
    <w:next w:val="BodyText"/>
    <w:qFormat/>
    <w:rsid w:val="00E16C68"/>
    <w:pPr>
      <w:jc w:val="center"/>
    </w:pPr>
    <w:rPr>
      <w:i/>
      <w:iCs/>
    </w:rPr>
  </w:style>
  <w:style w:type="paragraph" w:styleId="NormalWeb">
    <w:name w:val="Normal (Web)"/>
    <w:basedOn w:val="Normal"/>
    <w:uiPriority w:val="99"/>
    <w:rsid w:val="00E16C68"/>
    <w:pPr>
      <w:spacing w:before="280" w:after="280"/>
    </w:pPr>
    <w:rPr>
      <w:rFonts w:ascii="Arial Unicode MS" w:eastAsia="Arial Unicode MS" w:hAnsi="Arial Unicode MS" w:cs="Arial Unicode MS"/>
    </w:rPr>
  </w:style>
  <w:style w:type="paragraph" w:styleId="ListParagraph">
    <w:name w:val="List Paragraph"/>
    <w:basedOn w:val="Normal"/>
    <w:link w:val="ListParagraphChar"/>
    <w:uiPriority w:val="34"/>
    <w:qFormat/>
    <w:rsid w:val="0064130C"/>
    <w:pPr>
      <w:ind w:left="720"/>
      <w:contextualSpacing/>
    </w:pPr>
  </w:style>
  <w:style w:type="paragraph" w:customStyle="1" w:styleId="Section">
    <w:name w:val="Section"/>
    <w:basedOn w:val="Normal"/>
    <w:uiPriority w:val="2"/>
    <w:qFormat/>
    <w:rsid w:val="00FE7067"/>
    <w:pPr>
      <w:suppressAutoHyphens w:val="0"/>
      <w:spacing w:before="200"/>
      <w:contextualSpacing/>
    </w:pPr>
    <w:rPr>
      <w:rFonts w:ascii="Century Schoolbook" w:eastAsia="Century Schoolbook" w:hAnsi="Century Schoolbook" w:cs="Century Schoolbook"/>
      <w:caps/>
      <w:noProof/>
      <w:color w:val="575F6D"/>
      <w:spacing w:val="10"/>
      <w:sz w:val="20"/>
      <w:szCs w:val="20"/>
      <w:lang w:val="en-US" w:eastAsia="ja-JP"/>
    </w:rPr>
  </w:style>
  <w:style w:type="character" w:customStyle="1" w:styleId="Heading6Char">
    <w:name w:val="Heading 6 Char"/>
    <w:link w:val="Heading6"/>
    <w:semiHidden/>
    <w:rsid w:val="00FE7067"/>
    <w:rPr>
      <w:rFonts w:ascii="Calibri" w:eastAsia="Times New Roman" w:hAnsi="Calibri" w:cs="Times New Roman"/>
      <w:b/>
      <w:bCs/>
      <w:sz w:val="22"/>
      <w:szCs w:val="22"/>
      <w:lang w:val="en-AU" w:eastAsia="ar-SA"/>
    </w:rPr>
  </w:style>
  <w:style w:type="character" w:customStyle="1" w:styleId="apple-converted-space">
    <w:name w:val="apple-converted-space"/>
    <w:rsid w:val="002F384B"/>
  </w:style>
  <w:style w:type="character" w:customStyle="1" w:styleId="lt-line-clampline">
    <w:name w:val="lt-line-clamp__line"/>
    <w:rsid w:val="00375737"/>
  </w:style>
  <w:style w:type="character" w:styleId="Emphasis">
    <w:name w:val="Emphasis"/>
    <w:uiPriority w:val="20"/>
    <w:qFormat/>
    <w:rsid w:val="00056638"/>
    <w:rPr>
      <w:i/>
      <w:iCs/>
    </w:rPr>
  </w:style>
  <w:style w:type="character" w:styleId="Strong">
    <w:name w:val="Strong"/>
    <w:uiPriority w:val="22"/>
    <w:qFormat/>
    <w:rsid w:val="00056638"/>
    <w:rPr>
      <w:b/>
      <w:bCs/>
    </w:rPr>
  </w:style>
  <w:style w:type="character" w:customStyle="1" w:styleId="ListParagraphChar">
    <w:name w:val="List Paragraph Char"/>
    <w:link w:val="ListParagraph"/>
    <w:uiPriority w:val="34"/>
    <w:rsid w:val="003B3B19"/>
    <w:rPr>
      <w:sz w:val="24"/>
      <w:szCs w:val="24"/>
      <w:lang w:val="en-AU" w:eastAsia="ar-SA"/>
    </w:rPr>
  </w:style>
  <w:style w:type="character" w:customStyle="1" w:styleId="normaltextrun">
    <w:name w:val="normaltextrun"/>
    <w:basedOn w:val="DefaultParagraphFont"/>
    <w:rsid w:val="003B3B1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05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1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4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03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79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6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4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3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6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76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1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47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7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4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4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2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9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28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27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78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09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2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4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62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6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19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4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6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32DF5F-6010-413D-B811-573F5E8595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1303</TotalTime>
  <Pages>4</Pages>
  <Words>1600</Words>
  <Characters>9120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Monish Resume</vt:lpstr>
    </vt:vector>
  </TitlesOfParts>
  <Company>HP</Company>
  <LinksUpToDate>false</LinksUpToDate>
  <CharactersWithSpaces>10699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Monish Resume</dc:title>
  <dc:subject/>
  <dc:creator>Monish</dc:creator>
  <cp:keywords/>
  <cp:lastModifiedBy>Seth, Hemant</cp:lastModifiedBy>
  <cp:revision>37</cp:revision>
  <cp:lastPrinted>1900-01-01T05:00:00Z</cp:lastPrinted>
  <dcterms:created xsi:type="dcterms:W3CDTF">2019-09-18T06:40:00Z</dcterms:created>
  <dcterms:modified xsi:type="dcterms:W3CDTF">2019-09-23T03:30:00Z</dcterms:modified>
</cp:coreProperties>
</file>