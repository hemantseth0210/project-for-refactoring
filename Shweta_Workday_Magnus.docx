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D4D" w:rsidRPr="008E0906" w:rsidRDefault="00872231" w:rsidP="008E0906">
      <w:pPr>
        <w:pStyle w:val="Title"/>
        <w:jc w:val="both"/>
        <w:rPr>
          <w:rFonts w:ascii="Palatino Linotype" w:hAnsi="Palatino Linotype" w:cs="Arial"/>
          <w:sz w:val="36"/>
          <w:szCs w:val="36"/>
        </w:rPr>
      </w:pPr>
      <w:r w:rsidRPr="008E0906">
        <w:rPr>
          <w:rFonts w:ascii="Palatino Linotype" w:hAnsi="Palatino Linotype" w:cs="Arial"/>
          <w:sz w:val="36"/>
          <w:szCs w:val="36"/>
        </w:rPr>
        <w:t>Shweta</w:t>
      </w:r>
    </w:p>
    <w:p w:rsidR="008E0906" w:rsidRPr="008E0906" w:rsidRDefault="008E0906" w:rsidP="008E0906">
      <w:pPr>
        <w:pStyle w:val="Subtitle"/>
        <w:spacing w:before="0" w:after="0"/>
        <w:jc w:val="both"/>
        <w:rPr>
          <w:rFonts w:ascii="Palatino Linotype" w:hAnsi="Palatino Linotype" w:cs="Times New Roman"/>
          <w:b/>
          <w:i w:val="0"/>
          <w:sz w:val="20"/>
          <w:szCs w:val="20"/>
        </w:rPr>
      </w:pPr>
      <w:r w:rsidRPr="008E0906">
        <w:rPr>
          <w:rFonts w:ascii="Palatino Linotype" w:hAnsi="Palatino Linotype" w:cstheme="minorHAnsi"/>
          <w:b/>
          <w:i w:val="0"/>
          <w:sz w:val="20"/>
          <w:szCs w:val="20"/>
          <w:shd w:val="clear" w:color="auto" w:fill="FFFFFF"/>
        </w:rPr>
        <w:t>Workday</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Techno</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Functional</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Consultant</w:t>
      </w:r>
      <w:r w:rsidRPr="008E0906">
        <w:rPr>
          <w:rFonts w:ascii="Palatino Linotype" w:hAnsi="Palatino Linotype" w:cstheme="minorHAnsi"/>
          <w:b/>
          <w:i w:val="0"/>
          <w:sz w:val="20"/>
          <w:szCs w:val="20"/>
        </w:rPr>
        <w:t> </w:t>
      </w:r>
    </w:p>
    <w:p w:rsidR="00872231" w:rsidRPr="00822765" w:rsidRDefault="00872231" w:rsidP="008E0906">
      <w:pPr>
        <w:pStyle w:val="Subtitle"/>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Email:</w:t>
      </w:r>
      <w:r w:rsidR="00822765" w:rsidRPr="00822765">
        <w:rPr>
          <w:rFonts w:ascii="Palatino Linotype" w:hAnsi="Palatino Linotype" w:cs="Times New Roman"/>
          <w:b/>
          <w:i w:val="0"/>
          <w:sz w:val="20"/>
          <w:szCs w:val="20"/>
        </w:rPr>
        <w:t xml:space="preserve"> </w:t>
      </w:r>
      <w:hyperlink r:id="rId6" w:history="1">
        <w:r w:rsidR="00822765" w:rsidRPr="00817976">
          <w:rPr>
            <w:rStyle w:val="Hyperlink"/>
            <w:rFonts w:ascii="Palatino Linotype" w:hAnsi="Palatino Linotype" w:cs="Times New Roman"/>
            <w:b/>
            <w:i w:val="0"/>
            <w:sz w:val="20"/>
            <w:szCs w:val="20"/>
          </w:rPr>
          <w:t>shwetav5050@gmail.com</w:t>
        </w:r>
      </w:hyperlink>
      <w:r w:rsidR="00822765">
        <w:rPr>
          <w:rFonts w:ascii="Palatino Linotype" w:hAnsi="Palatino Linotype" w:cs="Times New Roman"/>
          <w:b/>
          <w:i w:val="0"/>
          <w:sz w:val="20"/>
          <w:szCs w:val="20"/>
        </w:rPr>
        <w:t xml:space="preserve"> </w:t>
      </w:r>
    </w:p>
    <w:p w:rsidR="00872231" w:rsidRPr="00822765" w:rsidRDefault="00872231" w:rsidP="008E0906">
      <w:pPr>
        <w:pStyle w:val="Subtitle"/>
        <w:pBdr>
          <w:bottom w:val="single" w:sz="4" w:space="1" w:color="auto"/>
        </w:pBdr>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Ph #:</w:t>
      </w:r>
      <w:r w:rsidR="00822765" w:rsidRPr="00822765">
        <w:rPr>
          <w:rFonts w:ascii="Palatino Linotype" w:hAnsi="Palatino Linotype" w:cs="Times New Roman"/>
          <w:b/>
          <w:i w:val="0"/>
          <w:sz w:val="20"/>
          <w:szCs w:val="20"/>
        </w:rPr>
        <w:t>‪</w:t>
      </w:r>
      <w:r w:rsidR="00822765">
        <w:rPr>
          <w:rFonts w:ascii="Palatino Linotype" w:hAnsi="Palatino Linotype" w:cs="Times New Roman"/>
          <w:b/>
          <w:i w:val="0"/>
          <w:sz w:val="20"/>
          <w:szCs w:val="20"/>
        </w:rPr>
        <w:t xml:space="preserve"> </w:t>
      </w:r>
      <w:r w:rsidR="00822765" w:rsidRPr="00822765">
        <w:rPr>
          <w:rFonts w:ascii="Palatino Linotype" w:hAnsi="Palatino Linotype" w:cs="Times New Roman"/>
          <w:b/>
          <w:i w:val="0"/>
          <w:sz w:val="20"/>
          <w:szCs w:val="20"/>
        </w:rPr>
        <w:t>321-283-6242‬</w:t>
      </w:r>
    </w:p>
    <w:p w:rsidR="0067466F" w:rsidRPr="00872231" w:rsidRDefault="00FD0E4F" w:rsidP="008E0906">
      <w:pPr>
        <w:pStyle w:val="Subtitle"/>
        <w:spacing w:before="0" w:after="0"/>
        <w:jc w:val="both"/>
        <w:rPr>
          <w:rFonts w:ascii="Palatino Linotype" w:hAnsi="Palatino Linotype" w:cs="Arial"/>
          <w:b/>
          <w:i w:val="0"/>
          <w:sz w:val="20"/>
          <w:szCs w:val="20"/>
        </w:rPr>
      </w:pPr>
      <w:r w:rsidRPr="00872231">
        <w:rPr>
          <w:rFonts w:ascii="Palatino Linotype" w:hAnsi="Palatino Linotype" w:cs="Arial"/>
          <w:b/>
          <w:i w:val="0"/>
          <w:sz w:val="20"/>
          <w:szCs w:val="20"/>
        </w:rPr>
        <w:t>C</w:t>
      </w:r>
      <w:r w:rsidR="005E06CC" w:rsidRPr="00872231">
        <w:rPr>
          <w:rFonts w:ascii="Palatino Linotype" w:hAnsi="Palatino Linotype" w:cs="Arial"/>
          <w:b/>
          <w:i w:val="0"/>
          <w:sz w:val="20"/>
          <w:szCs w:val="20"/>
        </w:rPr>
        <w:t xml:space="preserve">AREER </w:t>
      </w:r>
      <w:r w:rsidR="00375737" w:rsidRPr="00872231">
        <w:rPr>
          <w:rFonts w:ascii="Palatino Linotype" w:hAnsi="Palatino Linotype" w:cs="Arial"/>
          <w:b/>
          <w:i w:val="0"/>
          <w:sz w:val="20"/>
          <w:szCs w:val="20"/>
        </w:rPr>
        <w:t>S</w:t>
      </w:r>
      <w:r w:rsidR="005E06CC" w:rsidRPr="00872231">
        <w:rPr>
          <w:rFonts w:ascii="Palatino Linotype" w:hAnsi="Palatino Linotype" w:cs="Arial"/>
          <w:b/>
          <w:i w:val="0"/>
          <w:sz w:val="20"/>
          <w:szCs w:val="20"/>
        </w:rPr>
        <w:t>UMMARY</w:t>
      </w:r>
    </w:p>
    <w:p w:rsidR="00872231" w:rsidRPr="00872231" w:rsidRDefault="00872231" w:rsidP="008E0906">
      <w:pPr>
        <w:pStyle w:val="ListParagraph"/>
        <w:numPr>
          <w:ilvl w:val="0"/>
          <w:numId w:val="9"/>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Over </w:t>
      </w:r>
      <w:r w:rsidRPr="008E0906">
        <w:rPr>
          <w:rFonts w:ascii="Palatino Linotype" w:hAnsi="Palatino Linotype" w:cstheme="minorHAnsi"/>
          <w:b/>
          <w:sz w:val="20"/>
          <w:szCs w:val="20"/>
          <w:shd w:val="clear" w:color="auto" w:fill="FFFFFF"/>
        </w:rPr>
        <w:t>6 years</w:t>
      </w:r>
      <w:r w:rsidRPr="00872231">
        <w:rPr>
          <w:rFonts w:ascii="Palatino Linotype" w:hAnsi="Palatino Linotype" w:cstheme="minorHAnsi"/>
          <w:sz w:val="20"/>
          <w:szCs w:val="20"/>
          <w:shd w:val="clear" w:color="auto" w:fill="FFFFFF"/>
        </w:rPr>
        <w:t xml:space="preserve"> of IT experience, with </w:t>
      </w:r>
      <w:r w:rsidRPr="008E0906">
        <w:rPr>
          <w:rFonts w:ascii="Palatino Linotype" w:hAnsi="Palatino Linotype" w:cstheme="minorHAnsi"/>
          <w:b/>
          <w:sz w:val="20"/>
          <w:szCs w:val="20"/>
          <w:shd w:val="clear" w:color="auto" w:fill="FFFFFF"/>
        </w:rPr>
        <w:t>4 years</w:t>
      </w:r>
      <w:r w:rsidRPr="00872231">
        <w:rPr>
          <w:rFonts w:ascii="Palatino Linotype" w:hAnsi="Palatino Linotype" w:cstheme="minorHAnsi"/>
          <w:sz w:val="20"/>
          <w:szCs w:val="20"/>
          <w:shd w:val="clear" w:color="auto" w:fill="FFFFFF"/>
        </w:rPr>
        <w:t xml:space="preserve"> as</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Techno</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Functional</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Consultant</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in configuration and developing Integrations. Implementation of</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HCM for various HR modules which includes Benefits, Payroll, Recruiting, Talent Management and Time tracking. </w:t>
      </w:r>
    </w:p>
    <w:p w:rsidR="00FD2AFC"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w:t>
      </w:r>
      <w:r w:rsidR="00FD2AFC" w:rsidRPr="00872231">
        <w:rPr>
          <w:rFonts w:ascii="Palatino Linotype" w:hAnsi="Palatino Linotype"/>
          <w:sz w:val="20"/>
          <w:szCs w:val="20"/>
        </w:rPr>
        <w:t>xperience</w:t>
      </w:r>
      <w:r w:rsidRPr="00872231">
        <w:rPr>
          <w:rFonts w:ascii="Palatino Linotype" w:hAnsi="Palatino Linotype"/>
          <w:sz w:val="20"/>
          <w:szCs w:val="20"/>
        </w:rPr>
        <w:t>d</w:t>
      </w:r>
      <w:r w:rsidR="00FD2AFC" w:rsidRPr="00872231">
        <w:rPr>
          <w:rFonts w:ascii="Palatino Linotype" w:hAnsi="Palatino Linotype"/>
          <w:sz w:val="20"/>
          <w:szCs w:val="20"/>
        </w:rPr>
        <w:t xml:space="preserve"> </w:t>
      </w:r>
      <w:r w:rsidR="00EF63CA" w:rsidRPr="00872231">
        <w:rPr>
          <w:rFonts w:ascii="Palatino Linotype" w:hAnsi="Palatino Linotype"/>
          <w:sz w:val="20"/>
          <w:szCs w:val="20"/>
        </w:rPr>
        <w:t>in creating</w:t>
      </w:r>
      <w:r w:rsidR="000146AC" w:rsidRPr="00872231">
        <w:rPr>
          <w:rFonts w:ascii="Palatino Linotype" w:hAnsi="Palatino Linotype"/>
          <w:sz w:val="20"/>
          <w:szCs w:val="20"/>
        </w:rPr>
        <w:t xml:space="preserve"> Standard Reports, C</w:t>
      </w:r>
      <w:r w:rsidR="00FD2AFC" w:rsidRPr="00872231">
        <w:rPr>
          <w:rFonts w:ascii="Palatino Linotype" w:hAnsi="Palatino Linotype"/>
          <w:sz w:val="20"/>
          <w:szCs w:val="20"/>
        </w:rPr>
        <w:t xml:space="preserve">ustom </w:t>
      </w:r>
      <w:r w:rsidR="00A24FE8" w:rsidRPr="00872231">
        <w:rPr>
          <w:rFonts w:ascii="Palatino Linotype" w:hAnsi="Palatino Linotype"/>
          <w:sz w:val="20"/>
          <w:szCs w:val="20"/>
        </w:rPr>
        <w:t>R</w:t>
      </w:r>
      <w:r w:rsidR="00FD2AFC" w:rsidRPr="00872231">
        <w:rPr>
          <w:rFonts w:ascii="Palatino Linotype" w:hAnsi="Palatino Linotype"/>
          <w:sz w:val="20"/>
          <w:szCs w:val="20"/>
        </w:rPr>
        <w:t xml:space="preserve">eports like Advanced Reports, Matrix </w:t>
      </w:r>
      <w:r w:rsidR="00EF63CA" w:rsidRPr="00872231">
        <w:rPr>
          <w:rFonts w:ascii="Palatino Linotype" w:hAnsi="Palatino Linotype"/>
          <w:sz w:val="20"/>
          <w:szCs w:val="20"/>
        </w:rPr>
        <w:t>Reports,</w:t>
      </w:r>
      <w:r w:rsidR="000146AC" w:rsidRPr="00872231">
        <w:rPr>
          <w:rFonts w:ascii="Palatino Linotype" w:hAnsi="Palatino Linotype"/>
          <w:sz w:val="20"/>
          <w:szCs w:val="20"/>
        </w:rPr>
        <w:t xml:space="preserve"> </w:t>
      </w:r>
      <w:r w:rsidR="00EF63CA" w:rsidRPr="00872231">
        <w:rPr>
          <w:rFonts w:ascii="Palatino Linotype" w:hAnsi="Palatino Linotype"/>
          <w:sz w:val="20"/>
          <w:szCs w:val="20"/>
        </w:rPr>
        <w:t>Complex</w:t>
      </w:r>
      <w:r w:rsidR="00FD2AFC" w:rsidRPr="00872231">
        <w:rPr>
          <w:rFonts w:ascii="Palatino Linotype" w:hAnsi="Palatino Linotype"/>
          <w:sz w:val="20"/>
          <w:szCs w:val="20"/>
        </w:rPr>
        <w:t xml:space="preserve"> Calculated Fields, Conditions and Eligibility Rules</w:t>
      </w:r>
      <w:r w:rsidR="00EF63CA" w:rsidRPr="00872231">
        <w:rPr>
          <w:rFonts w:ascii="Palatino Linotype" w:hAnsi="Palatino Linotype"/>
          <w:sz w:val="20"/>
          <w:szCs w:val="20"/>
        </w:rPr>
        <w:t xml:space="preserve"> for specific purposes</w:t>
      </w:r>
      <w:r w:rsidR="00FD2AFC" w:rsidRPr="00872231">
        <w:rPr>
          <w:rFonts w:ascii="Palatino Linotype" w:hAnsi="Palatino Linotype"/>
          <w:sz w:val="20"/>
          <w:szCs w:val="20"/>
        </w:rPr>
        <w:t>.</w:t>
      </w:r>
    </w:p>
    <w:p w:rsidR="00EF63CA" w:rsidRPr="00872231" w:rsidRDefault="000146AC"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Hands on experience in configuring Workday Integrations using EIB's, Core /Cloud Connectors, Document Transformation process, building </w:t>
      </w:r>
      <w:r w:rsidR="00EF63CA" w:rsidRPr="00872231">
        <w:rPr>
          <w:rFonts w:ascii="Palatino Linotype" w:hAnsi="Palatino Linotype"/>
          <w:sz w:val="20"/>
          <w:szCs w:val="20"/>
        </w:rPr>
        <w:t xml:space="preserve">XSLT, XML and </w:t>
      </w:r>
      <w:r w:rsidR="00E22BC3" w:rsidRPr="00872231">
        <w:rPr>
          <w:rFonts w:ascii="Palatino Linotype" w:hAnsi="Palatino Linotype"/>
          <w:sz w:val="20"/>
          <w:szCs w:val="20"/>
        </w:rPr>
        <w:t>R</w:t>
      </w:r>
      <w:r w:rsidR="00EF63CA" w:rsidRPr="00872231">
        <w:rPr>
          <w:rFonts w:ascii="Palatino Linotype" w:hAnsi="Palatino Linotype"/>
          <w:sz w:val="20"/>
          <w:szCs w:val="20"/>
        </w:rPr>
        <w:t xml:space="preserve">est based in APIs in Workday.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Good knowledge in Workday HCM, Report Writing, Core HR, Benefits, Compensation, Performance Management, Recruiting, Talent Management, Time Tracking.</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Expertise in HCM functionality to configure, integrate and maintain Business Processes, Supervisory Organizations, Staffing models, Job Profiles, Positions, Locations, Compensation,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Reports, and Security.</w:t>
      </w:r>
    </w:p>
    <w:p w:rsidR="00A24FE8"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Created, Updated and Maintained Integrations, including Core Connectors, Core Connectors using DT, EIB's using Custom Report Transformation and EIB's using XSLT Transformation.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Proficient use of HR processes such as Recruiting, Hiring, Payroll, Benefits, </w:t>
      </w:r>
      <w:proofErr w:type="gramStart"/>
      <w:r w:rsidRPr="00872231">
        <w:rPr>
          <w:rFonts w:ascii="Palatino Linotype" w:hAnsi="Palatino Linotype"/>
          <w:sz w:val="20"/>
          <w:szCs w:val="20"/>
        </w:rPr>
        <w:t>Employee</w:t>
      </w:r>
      <w:proofErr w:type="gramEnd"/>
      <w:r w:rsidRPr="00872231">
        <w:rPr>
          <w:rFonts w:ascii="Palatino Linotype" w:hAnsi="Palatino Linotype"/>
          <w:sz w:val="20"/>
          <w:szCs w:val="20"/>
        </w:rPr>
        <w:t xml:space="preserve"> Record maintenance, Training, Pay Planning, Performance and Talent Management, Applicant Tracking, On-boarding.</w:t>
      </w:r>
    </w:p>
    <w:p w:rsidR="00734F9D" w:rsidRPr="00872231" w:rsidRDefault="00734F9D"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Well versed with functional knowledge of Workday HCM modules from configuration/setup to ongoing data maintenance.</w:t>
      </w:r>
    </w:p>
    <w:p w:rsidR="00A9625A"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Extensively worked on discovery sessions in Workday including requirement gathering as a Technical Workday Consultant</w:t>
      </w:r>
      <w:r w:rsidR="00A9625A" w:rsidRPr="00872231">
        <w:rPr>
          <w:rFonts w:ascii="Palatino Linotype" w:hAnsi="Palatino Linotype"/>
          <w:sz w:val="20"/>
          <w:szCs w:val="20"/>
        </w:rPr>
        <w:t>.</w:t>
      </w:r>
    </w:p>
    <w:p w:rsidR="00E22BC3"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Validated data after loading into Workday and responsible for issue tracking and resolution.</w:t>
      </w:r>
    </w:p>
    <w:p w:rsidR="00E22BC3" w:rsidRPr="00872231" w:rsidRDefault="00E22BC3" w:rsidP="008E0906">
      <w:pPr>
        <w:numPr>
          <w:ilvl w:val="0"/>
          <w:numId w:val="9"/>
        </w:numPr>
        <w:pBdr>
          <w:top w:val="nil"/>
          <w:left w:val="nil"/>
          <w:bottom w:val="nil"/>
          <w:right w:val="nil"/>
          <w:between w:val="nil"/>
        </w:pBdr>
        <w:suppressAutoHyphens w:val="0"/>
        <w:jc w:val="both"/>
        <w:rPr>
          <w:rFonts w:ascii="Palatino Linotype" w:hAnsi="Palatino Linotype"/>
          <w:sz w:val="20"/>
          <w:szCs w:val="20"/>
        </w:rPr>
      </w:pPr>
      <w:r w:rsidRPr="00872231">
        <w:rPr>
          <w:rFonts w:ascii="Palatino Linotype" w:hAnsi="Palatino Linotype"/>
          <w:sz w:val="20"/>
          <w:szCs w:val="20"/>
        </w:rPr>
        <w:t>A quick learner with strong Analytical &amp; Communication skills. Excel in building Customer relationships.</w:t>
      </w:r>
    </w:p>
    <w:p w:rsidR="00B53BBA" w:rsidRPr="00872231" w:rsidRDefault="00C451FA" w:rsidP="008E0906">
      <w:pPr>
        <w:pStyle w:val="ListParagraph"/>
        <w:numPr>
          <w:ilvl w:val="0"/>
          <w:numId w:val="9"/>
        </w:numPr>
        <w:suppressAutoHyphens w:val="0"/>
        <w:jc w:val="both"/>
        <w:rPr>
          <w:rFonts w:ascii="Palatino Linotype" w:hAnsi="Palatino Linotype"/>
          <w:sz w:val="20"/>
          <w:szCs w:val="20"/>
          <w:lang w:eastAsia="en-IN"/>
        </w:rPr>
      </w:pPr>
      <w:r w:rsidRPr="00872231">
        <w:rPr>
          <w:rFonts w:ascii="Palatino Linotype" w:hAnsi="Palatino Linotype"/>
          <w:sz w:val="20"/>
          <w:szCs w:val="20"/>
          <w:lang w:eastAsia="en-IN"/>
        </w:rPr>
        <w:t>Efficient in working cross functionally with several teams</w:t>
      </w:r>
    </w:p>
    <w:p w:rsidR="007128A7" w:rsidRPr="00872231" w:rsidRDefault="007128A7" w:rsidP="008E0906">
      <w:pPr>
        <w:suppressAutoHyphens w:val="0"/>
        <w:jc w:val="both"/>
        <w:rPr>
          <w:rFonts w:ascii="Palatino Linotype" w:hAnsi="Palatino Linotype"/>
          <w:sz w:val="20"/>
          <w:szCs w:val="20"/>
          <w:lang w:eastAsia="en-IN"/>
        </w:rPr>
      </w:pPr>
    </w:p>
    <w:p w:rsidR="009E35BE" w:rsidRPr="00872231" w:rsidRDefault="009E35BE" w:rsidP="008E0906">
      <w:pPr>
        <w:jc w:val="both"/>
        <w:rPr>
          <w:rFonts w:ascii="Palatino Linotype" w:hAnsi="Palatino Linotype" w:cs="Arial"/>
          <w:b/>
          <w:sz w:val="20"/>
          <w:szCs w:val="20"/>
        </w:rPr>
      </w:pPr>
      <w:r w:rsidRPr="00872231">
        <w:rPr>
          <w:rFonts w:ascii="Palatino Linotype" w:hAnsi="Palatino Linotype" w:cs="Arial"/>
          <w:b/>
          <w:sz w:val="20"/>
          <w:szCs w:val="20"/>
        </w:rPr>
        <w:t>Technical skills:</w:t>
      </w:r>
    </w:p>
    <w:tbl>
      <w:tblPr>
        <w:tblStyle w:val="TableGrid"/>
        <w:tblW w:w="0" w:type="auto"/>
        <w:tblLook w:val="04A0"/>
      </w:tblPr>
      <w:tblGrid>
        <w:gridCol w:w="3227"/>
        <w:gridCol w:w="7454"/>
      </w:tblGrid>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Operating Systems Windows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Windows and Mac.</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ERP</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Integrating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t>
            </w:r>
            <w:r w:rsidRPr="00872231">
              <w:rPr>
                <w:rFonts w:ascii="Palatino Linotype" w:hAnsi="Palatino Linotype"/>
                <w:sz w:val="20"/>
                <w:szCs w:val="20"/>
                <w:lang w:eastAsia="en-IN"/>
              </w:rPr>
              <w:t>Core HCM, Report Writing, Calculated field, EIB, Core Connectors</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Reporting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 Report Writer </w:t>
            </w:r>
            <w:r w:rsidRPr="00872231">
              <w:rPr>
                <w:rFonts w:ascii="Palatino Linotype" w:hAnsi="Palatino Linotype"/>
                <w:sz w:val="20"/>
                <w:szCs w:val="20"/>
                <w:lang w:eastAsia="en-IN"/>
              </w:rPr>
              <w:t xml:space="preserve">(Advanced, Matrix, Trended, </w:t>
            </w:r>
            <w:proofErr w:type="spellStart"/>
            <w:r w:rsidRPr="00872231">
              <w:rPr>
                <w:rFonts w:ascii="Palatino Linotype" w:hAnsi="Palatino Linotype"/>
                <w:sz w:val="20"/>
                <w:szCs w:val="20"/>
                <w:lang w:eastAsia="en-IN"/>
              </w:rPr>
              <w:t>nBox</w:t>
            </w:r>
            <w:proofErr w:type="spellEnd"/>
            <w:r w:rsidRPr="00872231">
              <w:rPr>
                <w:rFonts w:ascii="Palatino Linotype" w:hAnsi="Palatino Linotype"/>
                <w:sz w:val="20"/>
                <w:szCs w:val="20"/>
                <w:lang w:eastAsia="en-IN"/>
              </w:rPr>
              <w:t>, Search)</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IDE</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Oxygen</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Languages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XML, XSLT</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Office Suite</w:t>
            </w:r>
          </w:p>
        </w:tc>
        <w:tc>
          <w:tcPr>
            <w:tcW w:w="7454" w:type="dxa"/>
          </w:tcPr>
          <w:p w:rsidR="00872231" w:rsidRPr="00872231" w:rsidRDefault="00872231" w:rsidP="008E0906">
            <w:pPr>
              <w:suppressAutoHyphens w:val="0"/>
              <w:jc w:val="both"/>
              <w:rPr>
                <w:rFonts w:ascii="Palatino Linotype" w:hAnsi="Palatino Linotype"/>
                <w:sz w:val="20"/>
                <w:szCs w:val="20"/>
                <w:lang w:eastAsia="en-IN"/>
              </w:rPr>
            </w:pPr>
            <w:r w:rsidRPr="00872231">
              <w:rPr>
                <w:rFonts w:ascii="Palatino Linotype" w:hAnsi="Palatino Linotype"/>
                <w:sz w:val="20"/>
                <w:szCs w:val="20"/>
              </w:rPr>
              <w:t xml:space="preserve"> Microsoft Excel, Microsoft Word, Microsoft PowerPoint, Ms Office 365</w:t>
            </w:r>
          </w:p>
        </w:tc>
      </w:tr>
    </w:tbl>
    <w:p w:rsidR="00462C40" w:rsidRPr="00872231" w:rsidRDefault="00462C40" w:rsidP="008E0906">
      <w:pPr>
        <w:jc w:val="both"/>
        <w:rPr>
          <w:rFonts w:ascii="Palatino Linotype" w:hAnsi="Palatino Linotype" w:cs="Arial"/>
          <w:color w:val="333333"/>
          <w:sz w:val="20"/>
          <w:szCs w:val="20"/>
          <w:shd w:val="clear" w:color="auto" w:fill="FFFFFF"/>
        </w:rPr>
      </w:pPr>
    </w:p>
    <w:p w:rsidR="00C451FA" w:rsidRPr="00872231" w:rsidRDefault="005B2DE2" w:rsidP="008E0906">
      <w:pPr>
        <w:suppressAutoHyphens w:val="0"/>
        <w:jc w:val="both"/>
        <w:rPr>
          <w:rFonts w:ascii="Palatino Linotype" w:hAnsi="Palatino Linotype" w:cs="Arial"/>
          <w:b/>
          <w:sz w:val="20"/>
          <w:szCs w:val="20"/>
        </w:rPr>
      </w:pPr>
      <w:r w:rsidRPr="00872231">
        <w:rPr>
          <w:rFonts w:ascii="Palatino Linotype" w:hAnsi="Palatino Linotype" w:cs="Arial"/>
          <w:b/>
          <w:sz w:val="20"/>
          <w:szCs w:val="20"/>
        </w:rPr>
        <w:t>P</w:t>
      </w:r>
      <w:r w:rsidR="001952EF" w:rsidRPr="00872231">
        <w:rPr>
          <w:rFonts w:ascii="Palatino Linotype" w:hAnsi="Palatino Linotype" w:cs="Arial"/>
          <w:b/>
          <w:sz w:val="20"/>
          <w:szCs w:val="20"/>
        </w:rPr>
        <w:t>ROFESSIONAL</w:t>
      </w:r>
      <w:r w:rsidRPr="00872231">
        <w:rPr>
          <w:rFonts w:ascii="Palatino Linotype" w:hAnsi="Palatino Linotype" w:cs="Arial"/>
          <w:b/>
          <w:sz w:val="20"/>
          <w:szCs w:val="20"/>
        </w:rPr>
        <w:t xml:space="preserve"> E</w:t>
      </w:r>
      <w:r w:rsidR="001952EF" w:rsidRPr="00872231">
        <w:rPr>
          <w:rFonts w:ascii="Palatino Linotype" w:hAnsi="Palatino Linotype" w:cs="Arial"/>
          <w:b/>
          <w:sz w:val="20"/>
          <w:szCs w:val="20"/>
        </w:rPr>
        <w:t>XPERIENCE</w:t>
      </w:r>
    </w:p>
    <w:p w:rsidR="00872231" w:rsidRDefault="00872231" w:rsidP="008E0906">
      <w:pPr>
        <w:jc w:val="both"/>
        <w:rPr>
          <w:rFonts w:ascii="Palatino Linotype" w:hAnsi="Palatino Linotype"/>
          <w:b/>
          <w:sz w:val="20"/>
          <w:szCs w:val="20"/>
        </w:rPr>
      </w:pPr>
      <w:r>
        <w:rPr>
          <w:rFonts w:ascii="Palatino Linotype" w:hAnsi="Palatino Linotype"/>
          <w:b/>
          <w:sz w:val="20"/>
          <w:szCs w:val="20"/>
        </w:rPr>
        <w:t>Client:</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Kleberg</w:t>
      </w:r>
      <w:proofErr w:type="spellEnd"/>
      <w:r w:rsidRPr="00872231">
        <w:rPr>
          <w:rFonts w:ascii="Palatino Linotype" w:hAnsi="Palatino Linotype"/>
          <w:b/>
          <w:sz w:val="20"/>
          <w:szCs w:val="20"/>
        </w:rPr>
        <w:t xml:space="preserve"> Bank, Kingsville, TX</w:t>
      </w:r>
      <w:r>
        <w:rPr>
          <w:rFonts w:ascii="Palatino Linotype" w:hAnsi="Palatino Linotype"/>
          <w:b/>
          <w:sz w:val="20"/>
          <w:szCs w:val="20"/>
        </w:rPr>
        <w:t xml:space="preserve">  </w:t>
      </w:r>
      <w:r w:rsidR="008E0906">
        <w:rPr>
          <w:rFonts w:ascii="Palatino Linotype" w:hAnsi="Palatino Linotype"/>
          <w:b/>
          <w:sz w:val="20"/>
          <w:szCs w:val="20"/>
        </w:rPr>
        <w:t xml:space="preserve">                                                                                                        Feb 2019 – Till Date</w:t>
      </w:r>
    </w:p>
    <w:p w:rsidR="00261511" w:rsidRPr="00872231" w:rsidRDefault="004721F4"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261511" w:rsidRPr="00872231" w:rsidRDefault="0026151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w:t>
      </w:r>
      <w:r w:rsidR="00872231" w:rsidRPr="00872231">
        <w:rPr>
          <w:rFonts w:ascii="Palatino Linotype" w:hAnsi="Palatino Linotype" w:cs="Arial"/>
          <w:b/>
          <w:sz w:val="20"/>
          <w:szCs w:val="20"/>
        </w:rPr>
        <w: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with Workday Report Writer and creating custom integrations with third party applications using Workday Cloud Connect and Enterprise Interface Builder (EIB), Document Transformations.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Maintain and day to day support of Workday HCM Business proce</w:t>
      </w:r>
      <w:r w:rsidR="00872231">
        <w:rPr>
          <w:rFonts w:ascii="Palatino Linotype" w:hAnsi="Palatino Linotype"/>
          <w:sz w:val="20"/>
          <w:szCs w:val="20"/>
        </w:rPr>
        <w:t>sses e.g. Compensation, Hiring,</w:t>
      </w:r>
      <w:r w:rsidR="00872231" w:rsidRPr="00872231">
        <w:rPr>
          <w:rFonts w:ascii="Palatino Linotype" w:hAnsi="Palatino Linotype"/>
          <w:sz w:val="20"/>
          <w:szCs w:val="20"/>
        </w:rPr>
        <w:t xml:space="preserve"> Performance</w:t>
      </w:r>
      <w:r w:rsidRPr="00872231">
        <w:rPr>
          <w:rFonts w:ascii="Palatino Linotype" w:hAnsi="Palatino Linotype"/>
          <w:sz w:val="20"/>
          <w:szCs w:val="20"/>
        </w:rPr>
        <w:t>, Security, and Talent management.</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integrations in both EIB (inbound/ outbound) REST API's and Core Connector, managing business processes, working with EIB, Report Writer, Creating Calculated Fields and Custom Reports, and experience with XML, XPATH and XSLT.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Converting Simple reports to Advanced Reports by using Calculated Fields, Sorting, Filtering Report Fields, providing Advanced Filtering Option, Creating Sub Filters and by using related Business Objects.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Built industry standard reports like List Reports, Matrix Reports, Calculated Fields, Conditions and Eligibility Rules that apply to the parameters of the report.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Designed and configured Workday BPs for HCM including Hire, Change Job, Termination, Propose Compensation, Termination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Creating Supervisory organizations, Matrix organizations, Cost Center, Location and their hierarchies, Job profiles, Job family groups and maintained them.</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new integration to pull the new hires information using Core Connector Worker and Document Transformation which uses connector integrations XML Output as its data source input.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Experience in Workday security expertise to maintain and create custom roles &amp; user-based security groups, configure Business Process &amp; Domain Security Policies, Configured Inte</w:t>
      </w:r>
      <w:r w:rsidR="00872231">
        <w:rPr>
          <w:rFonts w:ascii="Palatino Linotype" w:hAnsi="Palatino Linotype"/>
          <w:sz w:val="20"/>
          <w:szCs w:val="20"/>
        </w:rPr>
        <w:t xml:space="preserve">gration System Security Groups </w:t>
      </w:r>
      <w:r w:rsidR="00872231" w:rsidRPr="00872231">
        <w:rPr>
          <w:rFonts w:ascii="Palatino Linotype" w:hAnsi="Palatino Linotype"/>
          <w:sz w:val="20"/>
          <w:szCs w:val="20"/>
        </w:rPr>
        <w:t>and Integration</w:t>
      </w:r>
      <w:r w:rsidRPr="00872231">
        <w:rPr>
          <w:rFonts w:ascii="Palatino Linotype" w:hAnsi="Palatino Linotype"/>
          <w:sz w:val="20"/>
          <w:szCs w:val="20"/>
        </w:rPr>
        <w:t xml:space="preserve"> System Users.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and maintained all business process set up data, including all business process definitions, steps, checklists, condition rules, notifications.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with clients to implement, support and integrate Workday HCM technology solutions into the business environments.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cstheme="minorHAnsi"/>
          <w:sz w:val="20"/>
          <w:szCs w:val="20"/>
        </w:rPr>
      </w:pPr>
      <w:r w:rsidRPr="00872231">
        <w:rPr>
          <w:rFonts w:ascii="Palatino Linotype" w:hAnsi="Palatino Linotype"/>
          <w:sz w:val="20"/>
          <w:szCs w:val="20"/>
        </w:rPr>
        <w:t>Worked on configuration of processes like change job, compensation grades, mass hire, mass productions. Worked on data migration from legacy systems to Workday system using EIB.</w:t>
      </w:r>
      <w:r w:rsidRPr="00872231">
        <w:rPr>
          <w:rFonts w:ascii="Palatino Linotype" w:hAnsi="Palatino Linotype" w:cstheme="minorHAnsi"/>
          <w:color w:val="333333"/>
          <w:sz w:val="20"/>
          <w:szCs w:val="20"/>
          <w:shd w:val="clear" w:color="auto" w:fill="FFFFFF"/>
        </w:rPr>
        <w: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test scenarios for testing all in scope Business Processes like Hire, Job Change, Promote, Transfer, Terminate, Compensation changes, Employee Self Service process,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Provided post rollout production support. Served as point of contact for Workday Support tickets </w:t>
      </w:r>
      <w:r w:rsidR="004721F4" w:rsidRPr="00872231">
        <w:rPr>
          <w:rFonts w:ascii="Palatino Linotype" w:hAnsi="Palatino Linotype"/>
          <w:sz w:val="20"/>
          <w:szCs w:val="20"/>
        </w:rPr>
        <w:t>and monitored</w:t>
      </w:r>
      <w:r w:rsidRPr="00872231">
        <w:rPr>
          <w:rFonts w:ascii="Palatino Linotype" w:hAnsi="Palatino Linotype"/>
          <w:sz w:val="20"/>
          <w:szCs w:val="20"/>
        </w:rPr>
        <w:t xml:space="preserve"> and resolved incoming tickets.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Extensively involved in trouble shooting and fixing problems at development, System testing and post-production stages for various HRMS modules.</w:t>
      </w:r>
    </w:p>
    <w:p w:rsidR="00261511" w:rsidRPr="00872231" w:rsidRDefault="00261511"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w:t>
      </w:r>
      <w:r w:rsidR="001B3598" w:rsidRPr="00872231">
        <w:rPr>
          <w:rFonts w:ascii="Palatino Linotype" w:hAnsi="Palatino Linotype"/>
          <w:sz w:val="20"/>
          <w:szCs w:val="20"/>
        </w:rPr>
        <w:t xml:space="preserve"> Core HCM,</w:t>
      </w:r>
      <w:r w:rsidRPr="00872231">
        <w:rPr>
          <w:rFonts w:ascii="Palatino Linotype" w:hAnsi="Palatino Linotype"/>
          <w:sz w:val="20"/>
          <w:szCs w:val="20"/>
        </w:rPr>
        <w:t xml:space="preserve"> EIB, Core connectors, Document </w:t>
      </w:r>
      <w:r w:rsidR="001B3598" w:rsidRPr="00872231">
        <w:rPr>
          <w:rFonts w:ascii="Palatino Linotype" w:hAnsi="Palatino Linotype"/>
          <w:sz w:val="20"/>
          <w:szCs w:val="20"/>
        </w:rPr>
        <w:t>T</w:t>
      </w:r>
      <w:r w:rsidRPr="00872231">
        <w:rPr>
          <w:rFonts w:ascii="Palatino Linotype" w:hAnsi="Palatino Linotype"/>
          <w:sz w:val="20"/>
          <w:szCs w:val="20"/>
        </w:rPr>
        <w:t xml:space="preserve">ransformation, Calculated </w:t>
      </w:r>
      <w:r w:rsidR="001B3598" w:rsidRPr="00872231">
        <w:rPr>
          <w:rFonts w:ascii="Palatino Linotype" w:hAnsi="Palatino Linotype"/>
          <w:sz w:val="20"/>
          <w:szCs w:val="20"/>
        </w:rPr>
        <w:t>F</w:t>
      </w:r>
      <w:r w:rsidRPr="00872231">
        <w:rPr>
          <w:rFonts w:ascii="Palatino Linotype" w:hAnsi="Palatino Linotype"/>
          <w:sz w:val="20"/>
          <w:szCs w:val="20"/>
        </w:rPr>
        <w:t>ields, Workday</w:t>
      </w:r>
      <w:r w:rsidR="00E42649" w:rsidRPr="00872231">
        <w:rPr>
          <w:rFonts w:ascii="Palatino Linotype" w:hAnsi="Palatino Linotype"/>
          <w:sz w:val="20"/>
          <w:szCs w:val="20"/>
        </w:rPr>
        <w:t xml:space="preserve"> Report</w:t>
      </w:r>
      <w:r w:rsidRPr="00872231">
        <w:rPr>
          <w:rFonts w:ascii="Palatino Linotype" w:hAnsi="Palatino Linotype"/>
          <w:sz w:val="20"/>
          <w:szCs w:val="20"/>
        </w:rPr>
        <w:t xml:space="preserve"> </w:t>
      </w:r>
      <w:r w:rsidR="00E42649" w:rsidRPr="00872231">
        <w:rPr>
          <w:rFonts w:ascii="Palatino Linotype" w:hAnsi="Palatino Linotype"/>
          <w:sz w:val="20"/>
          <w:szCs w:val="20"/>
        </w:rPr>
        <w:t>W</w:t>
      </w:r>
      <w:r w:rsidRPr="00872231">
        <w:rPr>
          <w:rFonts w:ascii="Palatino Linotype" w:hAnsi="Palatino Linotype"/>
          <w:sz w:val="20"/>
          <w:szCs w:val="20"/>
        </w:rPr>
        <w:t>riter, XML, XSLT</w:t>
      </w:r>
      <w:r w:rsidR="00E42649" w:rsidRPr="00872231">
        <w:rPr>
          <w:rFonts w:ascii="Palatino Linotype" w:hAnsi="Palatino Linotype" w:cstheme="minorHAnsi"/>
          <w:color w:val="000000"/>
          <w:sz w:val="20"/>
          <w:szCs w:val="20"/>
        </w:rPr>
        <w:t>, Oxygen XML Editor</w:t>
      </w:r>
      <w:r w:rsidR="001B3598" w:rsidRPr="00872231">
        <w:rPr>
          <w:rFonts w:ascii="Palatino Linotype" w:hAnsi="Palatino Linotype" w:cstheme="minorHAnsi"/>
          <w:color w:val="000000"/>
          <w:sz w:val="20"/>
          <w:szCs w:val="20"/>
        </w:rPr>
        <w:t>, MS Visio, MS PowerPoint, MS Excel</w:t>
      </w:r>
    </w:p>
    <w:p w:rsidR="00573BC4" w:rsidRPr="00872231" w:rsidRDefault="00573BC4" w:rsidP="008E0906">
      <w:pPr>
        <w:jc w:val="both"/>
        <w:rPr>
          <w:rFonts w:ascii="Palatino Linotype" w:hAnsi="Palatino Linotype"/>
          <w:sz w:val="20"/>
          <w:szCs w:val="20"/>
        </w:rPr>
      </w:pP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Client: Selective Insurance, Branchville, NJ</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sidR="008E0906">
        <w:rPr>
          <w:rFonts w:ascii="Palatino Linotype" w:eastAsia="Calibri" w:hAnsi="Palatino Linotype" w:cstheme="minorHAnsi"/>
          <w:b/>
          <w:sz w:val="20"/>
          <w:szCs w:val="20"/>
        </w:rPr>
        <w:t xml:space="preserve">                              Sep 2017 – Jan 2019</w:t>
      </w:r>
      <w:r w:rsidRPr="00872231">
        <w:rPr>
          <w:rFonts w:ascii="Palatino Linotype" w:eastAsia="Calibri" w:hAnsi="Palatino Linotype" w:cstheme="minorHAnsi"/>
          <w:b/>
          <w:sz w:val="20"/>
          <w:szCs w:val="20"/>
        </w:rPr>
        <w:t xml:space="preserve"> </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 xml:space="preserve">Role: </w:t>
      </w:r>
      <w:r w:rsidRPr="00872231">
        <w:rPr>
          <w:rFonts w:ascii="Palatino Linotype" w:hAnsi="Palatino Linotype" w:cstheme="minorHAnsi"/>
          <w:b/>
          <w:sz w:val="20"/>
          <w:szCs w:val="20"/>
        </w:rPr>
        <w:t>Workday Functional Consultant</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Responsibilities:</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Took initial knowledge on Workday Design, Development and Production support process and other functionalities.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Trained under several areas which include vendor qualification, contracting, budgeting &amp; invoicing, compliance monitoring, and audit planning.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Hands on experience in creating Complex integrations through Enterprise Interface Builder (EIB) for items such as Manage Goals, Currency Conversion, Performance Review, Change Job, Create Job Profile, Previous system Compensation History etc.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Thorough working knowledge of inbound/outbound integrations Using Core Connector, Cloud Connector (CCB), Workday Studio and </w:t>
      </w:r>
      <w:proofErr w:type="spellStart"/>
      <w:r w:rsidRPr="00872231">
        <w:rPr>
          <w:rFonts w:ascii="Palatino Linotype" w:hAnsi="Palatino Linotype" w:cstheme="minorHAnsi"/>
          <w:sz w:val="20"/>
          <w:szCs w:val="20"/>
          <w:shd w:val="clear" w:color="auto" w:fill="FFFFFF"/>
        </w:rPr>
        <w:t>iLoads</w:t>
      </w:r>
      <w:proofErr w:type="spellEnd"/>
      <w:r w:rsidRPr="00872231">
        <w:rPr>
          <w:rFonts w:ascii="Palatino Linotype" w:hAnsi="Palatino Linotype" w:cstheme="minorHAnsi"/>
          <w:sz w:val="20"/>
          <w:szCs w:val="20"/>
          <w:shd w:val="clear" w:color="auto" w:fill="FFFFFF"/>
        </w:rPr>
        <w:t>.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Created report writer reports, worked with standard and Custom Reports, using the security in the reports and also created Security Segment Groups for Benefits Integrations and Payroll Integrations.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with Simple and Advanced Reports, defining columns, business objects, fields, columns heading overriding, multiple sorting techniques, sorting by secondary objects.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Assisted Workday team as lead HRIS support for the ad hoc HR system requests within the current HRIS solutions.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Pr>
          <w:rFonts w:ascii="Palatino Linotype" w:hAnsi="Palatino Linotype" w:cstheme="minorHAnsi"/>
          <w:sz w:val="20"/>
          <w:szCs w:val="20"/>
          <w:shd w:val="clear" w:color="auto" w:fill="FFFFFF"/>
        </w:rPr>
        <w:t>Handled</w:t>
      </w:r>
      <w:r w:rsidRPr="00872231">
        <w:rPr>
          <w:rFonts w:ascii="Palatino Linotype" w:hAnsi="Palatino Linotype" w:cstheme="minorHAnsi"/>
          <w:sz w:val="20"/>
          <w:szCs w:val="20"/>
          <w:shd w:val="clear" w:color="auto" w:fill="FFFFFF"/>
        </w:rPr>
        <w:t xml:space="preserve"> support tickets for the various modules in Workday like (Core HR, Benefits, Time Off, Compensation).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as a Functional Analyst to gather requirements and provide business support to groups within the Organization such as Business users and sales team.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Responsible for writing detail test cases for testing various business scenarios and validating the results. And extensively worked on creating calculated fields and managed day to day issues of Workday analytics. </w:t>
      </w:r>
    </w:p>
    <w:p w:rsidR="00872231" w:rsidRPr="00872231" w:rsidRDefault="00872231" w:rsidP="008E0906">
      <w:pPr>
        <w:jc w:val="both"/>
        <w:rPr>
          <w:rFonts w:ascii="Palatino Linotype" w:hAnsi="Palatino Linotype" w:cstheme="minorHAnsi"/>
          <w:sz w:val="20"/>
          <w:szCs w:val="20"/>
          <w:shd w:val="clear" w:color="auto" w:fill="FFFFFF"/>
        </w:rPr>
      </w:pPr>
      <w:r w:rsidRPr="00872231">
        <w:rPr>
          <w:rFonts w:ascii="Palatino Linotype" w:hAnsi="Palatino Linotype" w:cstheme="minorHAnsi"/>
          <w:b/>
          <w:sz w:val="20"/>
          <w:szCs w:val="20"/>
          <w:shd w:val="clear" w:color="auto" w:fill="FFFFFF"/>
        </w:rPr>
        <w:t>Environment:</w:t>
      </w:r>
      <w:r w:rsidRPr="00872231">
        <w:rPr>
          <w:rFonts w:ascii="Palatino Linotype" w:hAnsi="Palatino Linotype" w:cstheme="minorHAnsi"/>
          <w:sz w:val="20"/>
          <w:szCs w:val="20"/>
          <w:shd w:val="clear" w:color="auto" w:fill="FFFFFF"/>
        </w:rPr>
        <w:t> Workday HCM 25-27, EIB, Core Connectors, Workday studio, Workday Report Writer, Document Transformation, XML, XSLT, end to end business process, User acceptance testing (UAT), Web Services, Calculated fields, Sandbox Tenant, Business Intelligence Reporting Tool (BIRT).</w:t>
      </w:r>
    </w:p>
    <w:p w:rsidR="00872231" w:rsidRPr="00872231" w:rsidRDefault="00872231" w:rsidP="008E0906">
      <w:pPr>
        <w:jc w:val="both"/>
        <w:rPr>
          <w:rFonts w:ascii="Palatino Linotype" w:hAnsi="Palatino Linotype"/>
          <w:sz w:val="20"/>
          <w:szCs w:val="20"/>
        </w:rPr>
      </w:pPr>
    </w:p>
    <w:p w:rsidR="00872231" w:rsidRDefault="00872231" w:rsidP="008E0906">
      <w:pPr>
        <w:jc w:val="both"/>
        <w:rPr>
          <w:rFonts w:ascii="Palatino Linotype" w:hAnsi="Palatino Linotype"/>
          <w:b/>
          <w:sz w:val="20"/>
          <w:szCs w:val="20"/>
        </w:rPr>
      </w:pPr>
      <w:r>
        <w:rPr>
          <w:rFonts w:ascii="Palatino Linotype" w:hAnsi="Palatino Linotype"/>
          <w:b/>
          <w:sz w:val="20"/>
          <w:szCs w:val="20"/>
        </w:rPr>
        <w:t>Company:</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Loudcell</w:t>
      </w:r>
      <w:proofErr w:type="spellEnd"/>
      <w:r w:rsidRPr="00872231">
        <w:rPr>
          <w:rFonts w:ascii="Palatino Linotype" w:hAnsi="Palatino Linotype"/>
          <w:b/>
          <w:sz w:val="20"/>
          <w:szCs w:val="20"/>
        </w:rPr>
        <w:t xml:space="preserve"> Technologies Pvt. Ltd, Delhi, India</w:t>
      </w:r>
      <w:r>
        <w:rPr>
          <w:rFonts w:ascii="Palatino Linotype" w:hAnsi="Palatino Linotype"/>
          <w:b/>
          <w:sz w:val="20"/>
          <w:szCs w:val="20"/>
        </w:rPr>
        <w:t xml:space="preserve">  </w:t>
      </w:r>
      <w:r w:rsidR="008E0906">
        <w:rPr>
          <w:rFonts w:ascii="Palatino Linotype" w:hAnsi="Palatino Linotype"/>
          <w:b/>
          <w:sz w:val="20"/>
          <w:szCs w:val="20"/>
        </w:rPr>
        <w:t xml:space="preserve">                                                                         </w:t>
      </w:r>
      <w:r>
        <w:rPr>
          <w:rFonts w:ascii="Palatino Linotype" w:hAnsi="Palatino Linotype"/>
          <w:b/>
          <w:sz w:val="20"/>
          <w:szCs w:val="20"/>
        </w:rPr>
        <w:t xml:space="preserve"> </w:t>
      </w:r>
      <w:r w:rsidR="008E0906">
        <w:rPr>
          <w:rFonts w:ascii="Palatino Linotype" w:hAnsi="Palatino Linotype"/>
          <w:b/>
          <w:sz w:val="20"/>
          <w:szCs w:val="20"/>
        </w:rPr>
        <w:t>Jul 2014 – Jul 2016</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 xml:space="preserve">Client: </w:t>
      </w:r>
      <w:proofErr w:type="spellStart"/>
      <w:r w:rsidR="00872231" w:rsidRPr="00872231">
        <w:rPr>
          <w:rFonts w:ascii="Palatino Linotype" w:hAnsi="Palatino Linotype"/>
          <w:b/>
          <w:sz w:val="20"/>
          <w:szCs w:val="20"/>
        </w:rPr>
        <w:t>Wayfair</w:t>
      </w:r>
      <w:proofErr w:type="spellEnd"/>
      <w:r w:rsidR="00872231" w:rsidRPr="00872231">
        <w:rPr>
          <w:rFonts w:ascii="Palatino Linotype" w:hAnsi="Palatino Linotype"/>
          <w:b/>
          <w:sz w:val="20"/>
          <w:szCs w:val="20"/>
        </w:rPr>
        <w:t>, Boston, MA</w:t>
      </w:r>
      <w:r w:rsidRPr="00872231">
        <w:rPr>
          <w:rFonts w:ascii="Palatino Linotype" w:hAnsi="Palatino Linotype"/>
          <w:b/>
          <w:sz w:val="20"/>
          <w:szCs w:val="20"/>
        </w:rPr>
        <w:tab/>
      </w:r>
      <w:r w:rsidRPr="00872231">
        <w:rPr>
          <w:rFonts w:ascii="Palatino Linotype" w:hAnsi="Palatino Linotype"/>
          <w:b/>
          <w:sz w:val="20"/>
          <w:szCs w:val="20"/>
        </w:rPr>
        <w:tab/>
      </w:r>
      <w:r w:rsidRPr="00872231">
        <w:rPr>
          <w:rFonts w:ascii="Palatino Linotype" w:hAnsi="Palatino Linotype"/>
          <w:b/>
          <w:sz w:val="20"/>
          <w:szCs w:val="20"/>
        </w:rPr>
        <w:tab/>
        <w:t xml:space="preserve">                                                           </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C451FA" w:rsidRPr="00872231" w:rsidRDefault="00C451FA"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05575B" w:rsidRPr="00872231" w:rsidRDefault="0005575B" w:rsidP="008E0906">
      <w:pPr>
        <w:pStyle w:val="ListParagraph"/>
        <w:numPr>
          <w:ilvl w:val="0"/>
          <w:numId w:val="10"/>
        </w:numPr>
        <w:suppressAutoHyphens w:val="0"/>
        <w:jc w:val="both"/>
        <w:rPr>
          <w:rFonts w:ascii="Palatino Linotype" w:hAnsi="Palatino Linotype"/>
          <w:sz w:val="20"/>
          <w:szCs w:val="20"/>
        </w:rPr>
      </w:pPr>
      <w:r w:rsidRPr="00872231">
        <w:rPr>
          <w:rFonts w:ascii="Palatino Linotype" w:hAnsi="Palatino Linotype"/>
          <w:sz w:val="20"/>
          <w:szCs w:val="20"/>
        </w:rPr>
        <w:t>Design and build integrations and worked closely with testing and production teams to solve issue with integrations.</w:t>
      </w:r>
    </w:p>
    <w:p w:rsidR="0005575B" w:rsidRPr="00872231" w:rsidRDefault="0005575B" w:rsidP="008E0906">
      <w:pPr>
        <w:pStyle w:val="ListParagraph"/>
        <w:numPr>
          <w:ilvl w:val="0"/>
          <w:numId w:val="11"/>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Simple, Advanced and Matrix reports as per the client requirements and shared with the security groups.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Performed arithmetic calculations in matrix report for counting, averaging, summing, ranging between maximum and minimum.</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Worked on Calculated Fields to create Report level and Global cal</w:t>
      </w:r>
      <w:r w:rsidR="008D395E" w:rsidRPr="00872231">
        <w:rPr>
          <w:rFonts w:ascii="Palatino Linotype" w:hAnsi="Palatino Linotype"/>
          <w:sz w:val="20"/>
          <w:szCs w:val="20"/>
        </w:rPr>
        <w:t>culation</w:t>
      </w:r>
      <w:r w:rsidRPr="00872231">
        <w:rPr>
          <w:rFonts w:ascii="Palatino Linotype" w:hAnsi="Palatino Linotype"/>
          <w:sz w:val="20"/>
          <w:szCs w:val="20"/>
        </w:rPr>
        <w:t xml:space="preserve"> Fields.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Extended Workday business objects by creating custom fields and objects for tenant.</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Good working knowledge on Inbound and Outbound EIB integration concepts and created various EIB integrations.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Supervisory Organizations, Cost Center, Cost Center Hierarchies, and location hierarchies’ maintenance, and modification of Workday Business Processes and definitions.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Experience working on all types of data sources and all Workers, Supervisory Organization,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Location and its Hierarchies, Position Management, Indexed Workers.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EIB Outbound Integrations to share Custom Reports, as per vendor Specifications.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Worked on Workday delivered Configurable Integrations like vendor specific connectors. </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Core connectors by using Generic templates.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advanced, medium, complex Inbound/Outbound integrations, core/cloud connectors, using EIB’s, document transformation process.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Benefits, Compensation, talent management, recruiting, Business reports etc.</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Leveraged robust workday web service API framework to load data inputs into workday via EIB Inbound Integration development.</w:t>
      </w:r>
    </w:p>
    <w:p w:rsidR="00C718D8"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in unit test on Integrations, UAT support and end user training.</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Serve as point of contact for HR Representatives and Managers for Workday related issues.</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Handl</w:t>
      </w:r>
      <w:r w:rsidR="00261511" w:rsidRPr="00872231">
        <w:rPr>
          <w:rFonts w:ascii="Palatino Linotype" w:hAnsi="Palatino Linotype"/>
          <w:sz w:val="20"/>
          <w:szCs w:val="20"/>
        </w:rPr>
        <w:t>e</w:t>
      </w:r>
      <w:r w:rsidRPr="00872231">
        <w:rPr>
          <w:rFonts w:ascii="Palatino Linotype" w:hAnsi="Palatino Linotype"/>
          <w:sz w:val="20"/>
          <w:szCs w:val="20"/>
        </w:rPr>
        <w:t xml:space="preserve"> support tickets and configuration for core HR, Benefits, Compensation, and Absence Management.</w:t>
      </w:r>
      <w:r w:rsidR="00660648" w:rsidRPr="00872231">
        <w:rPr>
          <w:rFonts w:ascii="Palatino Linotype" w:hAnsi="Palatino Linotype"/>
          <w:sz w:val="20"/>
          <w:szCs w:val="20"/>
        </w:rPr>
        <w:t xml:space="preserve"> </w:t>
      </w:r>
    </w:p>
    <w:p w:rsidR="001B3598" w:rsidRPr="00872231" w:rsidRDefault="001B3598"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 Core HCM, EIB, Core connectors, Document Transformation, Calculated Fields, Workday Report Writer, XML, XSLT</w:t>
      </w:r>
      <w:r w:rsidRPr="00872231">
        <w:rPr>
          <w:rFonts w:ascii="Palatino Linotype" w:hAnsi="Palatino Linotype" w:cstheme="minorHAnsi"/>
          <w:color w:val="000000"/>
          <w:sz w:val="20"/>
          <w:szCs w:val="20"/>
        </w:rPr>
        <w:t>, Oxygen XML Editor, MS Visio, MS PowerPoint, MS Excel</w:t>
      </w:r>
    </w:p>
    <w:p w:rsidR="00AE2259" w:rsidRPr="00872231" w:rsidRDefault="00AE2259" w:rsidP="008E0906">
      <w:pPr>
        <w:jc w:val="both"/>
        <w:rPr>
          <w:rFonts w:ascii="Palatino Linotype" w:hAnsi="Palatino Linotype"/>
          <w:b/>
          <w:sz w:val="20"/>
          <w:szCs w:val="20"/>
        </w:rPr>
      </w:pPr>
    </w:p>
    <w:p w:rsidR="00B31EB3" w:rsidRPr="00872231" w:rsidRDefault="00B31EB3" w:rsidP="008E0906">
      <w:pPr>
        <w:jc w:val="both"/>
        <w:rPr>
          <w:rFonts w:ascii="Palatino Linotype" w:hAnsi="Palatino Linotype"/>
          <w:b/>
          <w:sz w:val="20"/>
          <w:szCs w:val="20"/>
        </w:rPr>
      </w:pPr>
      <w:r w:rsidRPr="00872231">
        <w:rPr>
          <w:rFonts w:ascii="Palatino Linotype" w:hAnsi="Palatino Linotype"/>
          <w:b/>
          <w:sz w:val="20"/>
          <w:szCs w:val="20"/>
        </w:rPr>
        <w:t xml:space="preserve">Company: </w:t>
      </w:r>
      <w:proofErr w:type="spellStart"/>
      <w:r w:rsidR="00872231" w:rsidRPr="00872231">
        <w:rPr>
          <w:rFonts w:ascii="Palatino Linotype" w:hAnsi="Palatino Linotype"/>
          <w:b/>
          <w:sz w:val="20"/>
          <w:szCs w:val="20"/>
        </w:rPr>
        <w:t>Abaris</w:t>
      </w:r>
      <w:proofErr w:type="spellEnd"/>
      <w:r w:rsidR="00872231" w:rsidRPr="00872231">
        <w:rPr>
          <w:rFonts w:ascii="Palatino Linotype" w:hAnsi="Palatino Linotype"/>
          <w:b/>
          <w:sz w:val="20"/>
          <w:szCs w:val="20"/>
        </w:rPr>
        <w:t xml:space="preserve"> </w:t>
      </w:r>
      <w:proofErr w:type="spellStart"/>
      <w:r w:rsidR="00872231" w:rsidRPr="00872231">
        <w:rPr>
          <w:rFonts w:ascii="Palatino Linotype" w:hAnsi="Palatino Linotype"/>
          <w:b/>
          <w:sz w:val="20"/>
          <w:szCs w:val="20"/>
        </w:rPr>
        <w:t>Softech</w:t>
      </w:r>
      <w:proofErr w:type="spellEnd"/>
      <w:r w:rsidR="00872231" w:rsidRPr="00872231">
        <w:rPr>
          <w:rFonts w:ascii="Palatino Linotype" w:hAnsi="Palatino Linotype"/>
          <w:b/>
          <w:sz w:val="20"/>
          <w:szCs w:val="20"/>
        </w:rPr>
        <w:t xml:space="preserve"> Inc, Delhi, India</w:t>
      </w:r>
      <w:r w:rsidR="00872231">
        <w:rPr>
          <w:rFonts w:ascii="Palatino Linotype" w:hAnsi="Palatino Linotype"/>
          <w:b/>
          <w:sz w:val="20"/>
          <w:szCs w:val="20"/>
        </w:rPr>
        <w:t xml:space="preserve">             </w:t>
      </w:r>
      <w:r w:rsidR="008E0906">
        <w:rPr>
          <w:rFonts w:ascii="Palatino Linotype" w:hAnsi="Palatino Linotype"/>
          <w:b/>
          <w:sz w:val="20"/>
          <w:szCs w:val="20"/>
        </w:rPr>
        <w:t xml:space="preserve">                                                                                  Aug 2012</w:t>
      </w:r>
      <w:r w:rsidR="00872231">
        <w:rPr>
          <w:rFonts w:ascii="Palatino Linotype" w:hAnsi="Palatino Linotype"/>
          <w:b/>
          <w:sz w:val="20"/>
          <w:szCs w:val="20"/>
        </w:rPr>
        <w:t xml:space="preserve"> – Jun 201</w:t>
      </w:r>
      <w:r w:rsidR="008E0906">
        <w:rPr>
          <w:rFonts w:ascii="Palatino Linotype" w:hAnsi="Palatino Linotype"/>
          <w:b/>
          <w:sz w:val="20"/>
          <w:szCs w:val="20"/>
        </w:rPr>
        <w:t>4</w:t>
      </w:r>
    </w:p>
    <w:p w:rsidR="00A34626" w:rsidRPr="00872231" w:rsidRDefault="00B31EB3" w:rsidP="008E0906">
      <w:pPr>
        <w:jc w:val="both"/>
        <w:rPr>
          <w:rFonts w:ascii="Palatino Linotype" w:hAnsi="Palatino Linotype" w:cs="Arial"/>
          <w:b/>
          <w:sz w:val="20"/>
          <w:szCs w:val="20"/>
        </w:rPr>
      </w:pPr>
      <w:r w:rsidRPr="00872231">
        <w:rPr>
          <w:rFonts w:ascii="Palatino Linotype" w:hAnsi="Palatino Linotype"/>
          <w:b/>
          <w:sz w:val="20"/>
          <w:szCs w:val="20"/>
        </w:rPr>
        <w:t>Role: HR Executive – Recruitments</w:t>
      </w:r>
      <w:r w:rsidR="00562C72" w:rsidRPr="00872231">
        <w:rPr>
          <w:rFonts w:ascii="Palatino Linotype" w:hAnsi="Palatino Linotype" w:cs="Arial"/>
          <w:b/>
          <w:sz w:val="20"/>
          <w:szCs w:val="20"/>
        </w:rPr>
        <w:t xml:space="preserve">  </w:t>
      </w:r>
      <w:r w:rsidR="00C87274" w:rsidRPr="00872231">
        <w:rPr>
          <w:rFonts w:ascii="Palatino Linotype" w:hAnsi="Palatino Linotype" w:cs="Arial"/>
          <w:b/>
          <w:sz w:val="20"/>
          <w:szCs w:val="20"/>
        </w:rPr>
        <w:t xml:space="preserve"> </w:t>
      </w:r>
    </w:p>
    <w:p w:rsidR="003D0F01" w:rsidRPr="00872231" w:rsidRDefault="003D0F0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1D79CF" w:rsidRPr="00872231" w:rsidRDefault="001D79CF"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Participated in Analysing client’s HR/Payroll business needs through client working sessions and supported development of new business processes and a future state design</w:t>
      </w:r>
    </w:p>
    <w:p w:rsidR="001D79CF" w:rsidRPr="00872231" w:rsidRDefault="001D79CF"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Implemented and adhered effective HR policies to ensure all practices are in compliance with labor and employment regulations.</w:t>
      </w:r>
    </w:p>
    <w:p w:rsidR="00597FE0" w:rsidRPr="00872231" w:rsidRDefault="00597FE0"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Identified potential candidates utilizing the various recruiting tools including Monster, CareerBuilder, Internal Database, Referrals, Networking events, Social Media, Cold Staffing etc.</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Interviewed prospective candidates for qualifications and job-related experience, assisted with application process and communicated with client during hiring process if necessary</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Conduct preliminary screening, review resumes, administer tests, and schedule interviews for 500</w:t>
      </w:r>
      <w:r w:rsidR="00E9412E" w:rsidRPr="00872231">
        <w:rPr>
          <w:rFonts w:ascii="Palatino Linotype" w:hAnsi="Palatino Linotype"/>
          <w:sz w:val="20"/>
          <w:szCs w:val="20"/>
        </w:rPr>
        <w:t>+</w:t>
      </w:r>
      <w:r w:rsidRPr="00872231">
        <w:rPr>
          <w:rFonts w:ascii="Palatino Linotype" w:hAnsi="Palatino Linotype"/>
          <w:sz w:val="20"/>
          <w:szCs w:val="20"/>
        </w:rPr>
        <w:t xml:space="preserve"> candidates annually.</w:t>
      </w:r>
    </w:p>
    <w:p w:rsidR="003E44D9" w:rsidRPr="00872231" w:rsidRDefault="008C7554"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 xml:space="preserve">Produced a variety of HR reports and charts </w:t>
      </w:r>
      <w:r w:rsidR="004B1D02" w:rsidRPr="00872231">
        <w:rPr>
          <w:rFonts w:ascii="Palatino Linotype" w:hAnsi="Palatino Linotype"/>
          <w:sz w:val="20"/>
          <w:szCs w:val="20"/>
        </w:rPr>
        <w:t>including</w:t>
      </w:r>
      <w:r w:rsidR="009C3538" w:rsidRPr="00872231">
        <w:rPr>
          <w:rFonts w:ascii="Palatino Linotype" w:hAnsi="Palatino Linotype"/>
          <w:sz w:val="20"/>
          <w:szCs w:val="20"/>
        </w:rPr>
        <w:t xml:space="preserve"> Hiring Snapshot, Employee Referral records, Weekly Roaster and Leave Reports.</w:t>
      </w:r>
    </w:p>
    <w:p w:rsidR="003E44D9" w:rsidRPr="00872231" w:rsidRDefault="009B5BCC"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Maintained or exceeded goals for each quarter of at</w:t>
      </w:r>
      <w:r w:rsidR="00A550BE" w:rsidRPr="00872231">
        <w:rPr>
          <w:rFonts w:ascii="Palatino Linotype" w:hAnsi="Palatino Linotype"/>
          <w:sz w:val="20"/>
          <w:szCs w:val="20"/>
        </w:rPr>
        <w:t xml:space="preserve"> </w:t>
      </w:r>
      <w:r w:rsidRPr="00872231">
        <w:rPr>
          <w:rFonts w:ascii="Palatino Linotype" w:hAnsi="Palatino Linotype"/>
          <w:sz w:val="20"/>
          <w:szCs w:val="20"/>
        </w:rPr>
        <w:t>le</w:t>
      </w:r>
      <w:r w:rsidR="00A550BE" w:rsidRPr="00872231">
        <w:rPr>
          <w:rFonts w:ascii="Palatino Linotype" w:hAnsi="Palatino Linotype"/>
          <w:sz w:val="20"/>
          <w:szCs w:val="20"/>
        </w:rPr>
        <w:t>a</w:t>
      </w:r>
      <w:r w:rsidRPr="00872231">
        <w:rPr>
          <w:rFonts w:ascii="Palatino Linotype" w:hAnsi="Palatino Linotype"/>
          <w:sz w:val="20"/>
          <w:szCs w:val="20"/>
        </w:rPr>
        <w:t>st 5 or more recruits per month</w:t>
      </w:r>
    </w:p>
    <w:p w:rsidR="003E44D9" w:rsidRPr="00872231" w:rsidRDefault="00182006"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Collaborate with management team to attract, identify and place qualified candidates for established roles critical to operational success</w:t>
      </w:r>
    </w:p>
    <w:p w:rsidR="00435370" w:rsidRPr="0087223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Called on hiring managers on a continuing basis to develop a thorough knowledge of departments needs and to ensure that department candidates were fully screened and matched to the position.</w:t>
      </w:r>
    </w:p>
    <w:p w:rsidR="003D0F01" w:rsidRPr="0087223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Performed background reference investigations, i.e., prior employment references, screenings, etc. to gain adequate information on which to base a selection decision</w:t>
      </w:r>
    </w:p>
    <w:sectPr w:rsidR="003D0F01" w:rsidRPr="00872231" w:rsidSect="008E0906">
      <w:pgSz w:w="11905" w:h="16837"/>
      <w:pgMar w:top="720" w:right="720" w:bottom="42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001"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2">
    <w:nsid w:val="00000004"/>
    <w:multiLevelType w:val="singleLevel"/>
    <w:tmpl w:val="00000004"/>
    <w:name w:val="WW8Num11"/>
    <w:lvl w:ilvl="0">
      <w:start w:val="1"/>
      <w:numFmt w:val="bullet"/>
      <w:lvlText w:val=""/>
      <w:lvlJc w:val="left"/>
      <w:pPr>
        <w:tabs>
          <w:tab w:val="num" w:pos="720"/>
        </w:tabs>
      </w:pPr>
      <w:rPr>
        <w:rFonts w:ascii="Symbol" w:hAnsi="Symbol"/>
      </w:rPr>
    </w:lvl>
  </w:abstractNum>
  <w:abstractNum w:abstractNumId="3">
    <w:nsid w:val="00000005"/>
    <w:multiLevelType w:val="singleLevel"/>
    <w:tmpl w:val="00000005"/>
    <w:name w:val="WW8Num14"/>
    <w:lvl w:ilvl="0">
      <w:start w:val="1"/>
      <w:numFmt w:val="bullet"/>
      <w:lvlText w:val=""/>
      <w:lvlJc w:val="left"/>
      <w:pPr>
        <w:tabs>
          <w:tab w:val="num" w:pos="720"/>
        </w:tabs>
      </w:pPr>
      <w:rPr>
        <w:rFonts w:ascii="Symbol" w:hAnsi="Symbol"/>
      </w:rPr>
    </w:lvl>
  </w:abstractNum>
  <w:abstractNum w:abstractNumId="4">
    <w:nsid w:val="00000006"/>
    <w:multiLevelType w:val="singleLevel"/>
    <w:tmpl w:val="00000006"/>
    <w:name w:val="WW8Num23"/>
    <w:lvl w:ilvl="0">
      <w:start w:val="1"/>
      <w:numFmt w:val="bullet"/>
      <w:lvlText w:val=""/>
      <w:lvlJc w:val="left"/>
      <w:pPr>
        <w:tabs>
          <w:tab w:val="num" w:pos="720"/>
        </w:tabs>
      </w:pPr>
      <w:rPr>
        <w:rFonts w:ascii="Symbol" w:hAnsi="Symbol"/>
      </w:rPr>
    </w:lvl>
  </w:abstractNum>
  <w:abstractNum w:abstractNumId="5">
    <w:nsid w:val="00000007"/>
    <w:multiLevelType w:val="singleLevel"/>
    <w:tmpl w:val="00000007"/>
    <w:name w:val="WW8Num27"/>
    <w:lvl w:ilvl="0">
      <w:start w:val="1"/>
      <w:numFmt w:val="bullet"/>
      <w:lvlText w:val=""/>
      <w:lvlJc w:val="left"/>
      <w:pPr>
        <w:tabs>
          <w:tab w:val="num" w:pos="720"/>
        </w:tabs>
      </w:pPr>
      <w:rPr>
        <w:rFonts w:ascii="Symbol" w:hAnsi="Symbol"/>
      </w:rPr>
    </w:lvl>
  </w:abstractNum>
  <w:abstractNum w:abstractNumId="6">
    <w:nsid w:val="00000008"/>
    <w:multiLevelType w:val="singleLevel"/>
    <w:tmpl w:val="00000008"/>
    <w:name w:val="WW8Num33"/>
    <w:lvl w:ilvl="0">
      <w:start w:val="1"/>
      <w:numFmt w:val="bullet"/>
      <w:lvlText w:val=""/>
      <w:lvlJc w:val="left"/>
      <w:pPr>
        <w:tabs>
          <w:tab w:val="num" w:pos="720"/>
        </w:tabs>
      </w:pPr>
      <w:rPr>
        <w:rFonts w:ascii="Symbol" w:hAnsi="Symbol"/>
      </w:rPr>
    </w:lvl>
  </w:abstractNum>
  <w:abstractNum w:abstractNumId="7">
    <w:nsid w:val="017F0159"/>
    <w:multiLevelType w:val="hybridMultilevel"/>
    <w:tmpl w:val="D064321E"/>
    <w:lvl w:ilvl="0" w:tplc="2A0C7E4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BA2C06"/>
    <w:multiLevelType w:val="hybridMultilevel"/>
    <w:tmpl w:val="109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E21"/>
    <w:multiLevelType w:val="hybridMultilevel"/>
    <w:tmpl w:val="E8DA7C42"/>
    <w:lvl w:ilvl="0" w:tplc="6B0AC5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425649"/>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nsid w:val="21236219"/>
    <w:multiLevelType w:val="hybridMultilevel"/>
    <w:tmpl w:val="2D24039A"/>
    <w:lvl w:ilvl="0" w:tplc="5448C0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DB0C1E"/>
    <w:multiLevelType w:val="hybridMultilevel"/>
    <w:tmpl w:val="3DB6BE84"/>
    <w:lvl w:ilvl="0" w:tplc="A748E2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BA1765"/>
    <w:multiLevelType w:val="hybridMultilevel"/>
    <w:tmpl w:val="6298E462"/>
    <w:lvl w:ilvl="0" w:tplc="48426088">
      <w:numFmt w:val="bullet"/>
      <w:lvlText w:val="•"/>
      <w:lvlJc w:val="left"/>
      <w:pPr>
        <w:ind w:left="36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D06D5"/>
    <w:multiLevelType w:val="multilevel"/>
    <w:tmpl w:val="9D1CD41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D977CF"/>
    <w:multiLevelType w:val="hybridMultilevel"/>
    <w:tmpl w:val="488ED2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397621"/>
    <w:multiLevelType w:val="hybridMultilevel"/>
    <w:tmpl w:val="918C1F1A"/>
    <w:lvl w:ilvl="0" w:tplc="04090001">
      <w:start w:val="1"/>
      <w:numFmt w:val="bullet"/>
      <w:lvlText w:val=""/>
      <w:lvlJc w:val="left"/>
      <w:pPr>
        <w:ind w:left="360" w:hanging="360"/>
      </w:pPr>
      <w:rPr>
        <w:rFonts w:ascii="Symbol" w:hAnsi="Symbo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6A4D8B"/>
    <w:multiLevelType w:val="hybridMultilevel"/>
    <w:tmpl w:val="38EE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nsid w:val="466A101E"/>
    <w:multiLevelType w:val="hybridMultilevel"/>
    <w:tmpl w:val="FC34E64A"/>
    <w:lvl w:ilvl="0" w:tplc="B1F20A1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8049C6"/>
    <w:multiLevelType w:val="hybridMultilevel"/>
    <w:tmpl w:val="EEA6D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8955226"/>
    <w:multiLevelType w:val="hybridMultilevel"/>
    <w:tmpl w:val="BBD8C7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50157A09"/>
    <w:multiLevelType w:val="hybridMultilevel"/>
    <w:tmpl w:val="E67A6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47647"/>
    <w:multiLevelType w:val="hybridMultilevel"/>
    <w:tmpl w:val="AFD2BB1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nsid w:val="5F174B38"/>
    <w:multiLevelType w:val="hybridMultilevel"/>
    <w:tmpl w:val="C37E5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262EFF"/>
    <w:multiLevelType w:val="hybridMultilevel"/>
    <w:tmpl w:val="3EA22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92644B"/>
    <w:multiLevelType w:val="hybridMultilevel"/>
    <w:tmpl w:val="CF5694F6"/>
    <w:lvl w:ilvl="0" w:tplc="AA226352">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EE74E8"/>
    <w:multiLevelType w:val="hybridMultilevel"/>
    <w:tmpl w:val="53DA5A60"/>
    <w:lvl w:ilvl="0" w:tplc="CCDCA2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D23C18"/>
    <w:multiLevelType w:val="hybridMultilevel"/>
    <w:tmpl w:val="46D0F0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7A2F4185"/>
    <w:multiLevelType w:val="hybridMultilevel"/>
    <w:tmpl w:val="965CB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076E4C"/>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18"/>
  </w:num>
  <w:num w:numId="3">
    <w:abstractNumId w:val="20"/>
  </w:num>
  <w:num w:numId="4">
    <w:abstractNumId w:val="23"/>
  </w:num>
  <w:num w:numId="5">
    <w:abstractNumId w:val="28"/>
  </w:num>
  <w:num w:numId="6">
    <w:abstractNumId w:val="15"/>
  </w:num>
  <w:num w:numId="7">
    <w:abstractNumId w:val="27"/>
  </w:num>
  <w:num w:numId="8">
    <w:abstractNumId w:val="12"/>
  </w:num>
  <w:num w:numId="9">
    <w:abstractNumId w:val="19"/>
  </w:num>
  <w:num w:numId="10">
    <w:abstractNumId w:val="9"/>
  </w:num>
  <w:num w:numId="11">
    <w:abstractNumId w:val="26"/>
  </w:num>
  <w:num w:numId="12">
    <w:abstractNumId w:val="7"/>
  </w:num>
  <w:num w:numId="13">
    <w:abstractNumId w:val="13"/>
  </w:num>
  <w:num w:numId="14">
    <w:abstractNumId w:val="30"/>
  </w:num>
  <w:num w:numId="15">
    <w:abstractNumId w:val="8"/>
  </w:num>
  <w:num w:numId="16">
    <w:abstractNumId w:val="25"/>
  </w:num>
  <w:num w:numId="17">
    <w:abstractNumId w:val="10"/>
  </w:num>
  <w:num w:numId="18">
    <w:abstractNumId w:val="22"/>
  </w:num>
  <w:num w:numId="19">
    <w:abstractNumId w:val="21"/>
  </w:num>
  <w:num w:numId="20">
    <w:abstractNumId w:val="29"/>
  </w:num>
  <w:num w:numId="21">
    <w:abstractNumId w:val="16"/>
  </w:num>
  <w:num w:numId="22">
    <w:abstractNumId w:val="11"/>
  </w:num>
  <w:num w:numId="23">
    <w:abstractNumId w:val="14"/>
  </w:num>
  <w:num w:numId="24">
    <w:abstractNumId w:val="24"/>
  </w:num>
  <w:num w:numId="25">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compat/>
  <w:rsids>
    <w:rsidRoot w:val="004B299E"/>
    <w:rsid w:val="00006AC7"/>
    <w:rsid w:val="000128D7"/>
    <w:rsid w:val="00012B55"/>
    <w:rsid w:val="000146AC"/>
    <w:rsid w:val="000148DE"/>
    <w:rsid w:val="00015551"/>
    <w:rsid w:val="00023BF2"/>
    <w:rsid w:val="00023CB3"/>
    <w:rsid w:val="00032ED4"/>
    <w:rsid w:val="00041F3E"/>
    <w:rsid w:val="00044CBB"/>
    <w:rsid w:val="0005133D"/>
    <w:rsid w:val="0005575B"/>
    <w:rsid w:val="00056638"/>
    <w:rsid w:val="00056F34"/>
    <w:rsid w:val="00083187"/>
    <w:rsid w:val="000901EB"/>
    <w:rsid w:val="00090925"/>
    <w:rsid w:val="000B2F4B"/>
    <w:rsid w:val="000B55CA"/>
    <w:rsid w:val="000B6523"/>
    <w:rsid w:val="000B6B6B"/>
    <w:rsid w:val="000D35F6"/>
    <w:rsid w:val="000D7274"/>
    <w:rsid w:val="000E0F6B"/>
    <w:rsid w:val="000F6C7B"/>
    <w:rsid w:val="000F7436"/>
    <w:rsid w:val="00110AFC"/>
    <w:rsid w:val="0011677F"/>
    <w:rsid w:val="00122710"/>
    <w:rsid w:val="001352F3"/>
    <w:rsid w:val="001463E0"/>
    <w:rsid w:val="0015640F"/>
    <w:rsid w:val="00160532"/>
    <w:rsid w:val="00170415"/>
    <w:rsid w:val="001807E9"/>
    <w:rsid w:val="00181531"/>
    <w:rsid w:val="00182006"/>
    <w:rsid w:val="00183890"/>
    <w:rsid w:val="00191842"/>
    <w:rsid w:val="001952EF"/>
    <w:rsid w:val="00196FF6"/>
    <w:rsid w:val="00197771"/>
    <w:rsid w:val="001A196F"/>
    <w:rsid w:val="001A7E58"/>
    <w:rsid w:val="001B3598"/>
    <w:rsid w:val="001B441E"/>
    <w:rsid w:val="001C3921"/>
    <w:rsid w:val="001D0739"/>
    <w:rsid w:val="001D79CF"/>
    <w:rsid w:val="001E3547"/>
    <w:rsid w:val="001E63E2"/>
    <w:rsid w:val="001E69FC"/>
    <w:rsid w:val="002155A8"/>
    <w:rsid w:val="0024289D"/>
    <w:rsid w:val="0024374E"/>
    <w:rsid w:val="00244217"/>
    <w:rsid w:val="00244F33"/>
    <w:rsid w:val="0024624D"/>
    <w:rsid w:val="00252FDF"/>
    <w:rsid w:val="00253E6E"/>
    <w:rsid w:val="00261511"/>
    <w:rsid w:val="0026643B"/>
    <w:rsid w:val="00271295"/>
    <w:rsid w:val="00275E5A"/>
    <w:rsid w:val="0028168E"/>
    <w:rsid w:val="00293FB7"/>
    <w:rsid w:val="002A2631"/>
    <w:rsid w:val="002A3A61"/>
    <w:rsid w:val="002B238B"/>
    <w:rsid w:val="002C53B8"/>
    <w:rsid w:val="002D7B19"/>
    <w:rsid w:val="002E0002"/>
    <w:rsid w:val="002E145B"/>
    <w:rsid w:val="002F384B"/>
    <w:rsid w:val="002F7A53"/>
    <w:rsid w:val="00302F63"/>
    <w:rsid w:val="00311010"/>
    <w:rsid w:val="00312956"/>
    <w:rsid w:val="00315678"/>
    <w:rsid w:val="0032214F"/>
    <w:rsid w:val="00335A4B"/>
    <w:rsid w:val="00340A35"/>
    <w:rsid w:val="00343C2F"/>
    <w:rsid w:val="003465B6"/>
    <w:rsid w:val="00346C6D"/>
    <w:rsid w:val="00347D45"/>
    <w:rsid w:val="003529D9"/>
    <w:rsid w:val="00356A22"/>
    <w:rsid w:val="00375737"/>
    <w:rsid w:val="0038098A"/>
    <w:rsid w:val="003821F1"/>
    <w:rsid w:val="00384D00"/>
    <w:rsid w:val="003876FE"/>
    <w:rsid w:val="0038798D"/>
    <w:rsid w:val="003B1B56"/>
    <w:rsid w:val="003B22EC"/>
    <w:rsid w:val="003B3B19"/>
    <w:rsid w:val="003B6183"/>
    <w:rsid w:val="003B6CCF"/>
    <w:rsid w:val="003C6D4D"/>
    <w:rsid w:val="003D086F"/>
    <w:rsid w:val="003D0F01"/>
    <w:rsid w:val="003D244C"/>
    <w:rsid w:val="003E1BA2"/>
    <w:rsid w:val="003E3B1D"/>
    <w:rsid w:val="003E44D9"/>
    <w:rsid w:val="003F5CEE"/>
    <w:rsid w:val="004001DE"/>
    <w:rsid w:val="0040039C"/>
    <w:rsid w:val="00404AF2"/>
    <w:rsid w:val="00407F83"/>
    <w:rsid w:val="004122DC"/>
    <w:rsid w:val="00420985"/>
    <w:rsid w:val="00433675"/>
    <w:rsid w:val="00435370"/>
    <w:rsid w:val="00441227"/>
    <w:rsid w:val="00444757"/>
    <w:rsid w:val="004564BA"/>
    <w:rsid w:val="00457012"/>
    <w:rsid w:val="00457C4B"/>
    <w:rsid w:val="00462A66"/>
    <w:rsid w:val="00462C40"/>
    <w:rsid w:val="00462E5A"/>
    <w:rsid w:val="00466CD4"/>
    <w:rsid w:val="00467629"/>
    <w:rsid w:val="004721F4"/>
    <w:rsid w:val="00473A60"/>
    <w:rsid w:val="00474E44"/>
    <w:rsid w:val="00480E9A"/>
    <w:rsid w:val="00487482"/>
    <w:rsid w:val="00494DB1"/>
    <w:rsid w:val="00497094"/>
    <w:rsid w:val="004A1693"/>
    <w:rsid w:val="004A5834"/>
    <w:rsid w:val="004A5B33"/>
    <w:rsid w:val="004A715D"/>
    <w:rsid w:val="004B1D02"/>
    <w:rsid w:val="004B1FCC"/>
    <w:rsid w:val="004B299E"/>
    <w:rsid w:val="004B4955"/>
    <w:rsid w:val="004C019E"/>
    <w:rsid w:val="004D02E5"/>
    <w:rsid w:val="004D430C"/>
    <w:rsid w:val="004D4DE8"/>
    <w:rsid w:val="004E45B7"/>
    <w:rsid w:val="004E5062"/>
    <w:rsid w:val="004F12BA"/>
    <w:rsid w:val="004F155C"/>
    <w:rsid w:val="004F567F"/>
    <w:rsid w:val="00501C6B"/>
    <w:rsid w:val="00501CC0"/>
    <w:rsid w:val="005037E6"/>
    <w:rsid w:val="005061C4"/>
    <w:rsid w:val="005134CA"/>
    <w:rsid w:val="00523873"/>
    <w:rsid w:val="0053090F"/>
    <w:rsid w:val="00533F3B"/>
    <w:rsid w:val="005347ED"/>
    <w:rsid w:val="00543AC8"/>
    <w:rsid w:val="005579BF"/>
    <w:rsid w:val="00562C72"/>
    <w:rsid w:val="005664F6"/>
    <w:rsid w:val="00573BC4"/>
    <w:rsid w:val="00573DF7"/>
    <w:rsid w:val="005762A3"/>
    <w:rsid w:val="00581CA8"/>
    <w:rsid w:val="0058227F"/>
    <w:rsid w:val="005925C7"/>
    <w:rsid w:val="00597FE0"/>
    <w:rsid w:val="005A2098"/>
    <w:rsid w:val="005A33B4"/>
    <w:rsid w:val="005A57E5"/>
    <w:rsid w:val="005A5FF0"/>
    <w:rsid w:val="005A61E9"/>
    <w:rsid w:val="005B2DE2"/>
    <w:rsid w:val="005B6AC8"/>
    <w:rsid w:val="005C0782"/>
    <w:rsid w:val="005C6E04"/>
    <w:rsid w:val="005D0BE1"/>
    <w:rsid w:val="005D734F"/>
    <w:rsid w:val="005E06CC"/>
    <w:rsid w:val="005E26AE"/>
    <w:rsid w:val="005E652E"/>
    <w:rsid w:val="005F15E0"/>
    <w:rsid w:val="00601251"/>
    <w:rsid w:val="00605E6E"/>
    <w:rsid w:val="006132B2"/>
    <w:rsid w:val="006215F1"/>
    <w:rsid w:val="006236AC"/>
    <w:rsid w:val="0062584B"/>
    <w:rsid w:val="00627A8A"/>
    <w:rsid w:val="006328C6"/>
    <w:rsid w:val="006354DE"/>
    <w:rsid w:val="00635844"/>
    <w:rsid w:val="006376A0"/>
    <w:rsid w:val="0064130C"/>
    <w:rsid w:val="00652094"/>
    <w:rsid w:val="00660648"/>
    <w:rsid w:val="00662F7F"/>
    <w:rsid w:val="006664FF"/>
    <w:rsid w:val="0067466F"/>
    <w:rsid w:val="00674E9D"/>
    <w:rsid w:val="0068325E"/>
    <w:rsid w:val="00684576"/>
    <w:rsid w:val="006B2676"/>
    <w:rsid w:val="006C6A33"/>
    <w:rsid w:val="006D3ADC"/>
    <w:rsid w:val="006D5D69"/>
    <w:rsid w:val="006D6E0A"/>
    <w:rsid w:val="006F1A28"/>
    <w:rsid w:val="007128A7"/>
    <w:rsid w:val="007154B4"/>
    <w:rsid w:val="007166F4"/>
    <w:rsid w:val="00727188"/>
    <w:rsid w:val="00733557"/>
    <w:rsid w:val="00734F9D"/>
    <w:rsid w:val="00747EDC"/>
    <w:rsid w:val="007500E3"/>
    <w:rsid w:val="0075102F"/>
    <w:rsid w:val="0075470A"/>
    <w:rsid w:val="00760604"/>
    <w:rsid w:val="00764479"/>
    <w:rsid w:val="00765A1B"/>
    <w:rsid w:val="007742E5"/>
    <w:rsid w:val="00780F49"/>
    <w:rsid w:val="007827C8"/>
    <w:rsid w:val="0078616B"/>
    <w:rsid w:val="00786BA1"/>
    <w:rsid w:val="0079162F"/>
    <w:rsid w:val="00795143"/>
    <w:rsid w:val="007954F0"/>
    <w:rsid w:val="00796893"/>
    <w:rsid w:val="007A2694"/>
    <w:rsid w:val="007B2733"/>
    <w:rsid w:val="007B3ACF"/>
    <w:rsid w:val="007C5B27"/>
    <w:rsid w:val="007C6BB7"/>
    <w:rsid w:val="007C7346"/>
    <w:rsid w:val="007E5353"/>
    <w:rsid w:val="007E60D4"/>
    <w:rsid w:val="007E641B"/>
    <w:rsid w:val="007E7A8C"/>
    <w:rsid w:val="007F0ED2"/>
    <w:rsid w:val="007F1868"/>
    <w:rsid w:val="007F24E9"/>
    <w:rsid w:val="007F2DFB"/>
    <w:rsid w:val="007F32BA"/>
    <w:rsid w:val="007F54BF"/>
    <w:rsid w:val="00807257"/>
    <w:rsid w:val="008131E4"/>
    <w:rsid w:val="00821E04"/>
    <w:rsid w:val="00822765"/>
    <w:rsid w:val="0082414D"/>
    <w:rsid w:val="00824A26"/>
    <w:rsid w:val="00826D5C"/>
    <w:rsid w:val="00832F04"/>
    <w:rsid w:val="00834978"/>
    <w:rsid w:val="00842E27"/>
    <w:rsid w:val="008432C3"/>
    <w:rsid w:val="00851CA6"/>
    <w:rsid w:val="00852D18"/>
    <w:rsid w:val="0085559B"/>
    <w:rsid w:val="00855FFE"/>
    <w:rsid w:val="00864CCA"/>
    <w:rsid w:val="00872231"/>
    <w:rsid w:val="0087695D"/>
    <w:rsid w:val="0088237C"/>
    <w:rsid w:val="00890FF6"/>
    <w:rsid w:val="00896283"/>
    <w:rsid w:val="008A117F"/>
    <w:rsid w:val="008A52A2"/>
    <w:rsid w:val="008A555B"/>
    <w:rsid w:val="008A7B66"/>
    <w:rsid w:val="008B1D59"/>
    <w:rsid w:val="008B39B5"/>
    <w:rsid w:val="008C2821"/>
    <w:rsid w:val="008C30C9"/>
    <w:rsid w:val="008C554F"/>
    <w:rsid w:val="008C7554"/>
    <w:rsid w:val="008C7C91"/>
    <w:rsid w:val="008D395E"/>
    <w:rsid w:val="008D7F86"/>
    <w:rsid w:val="008E0906"/>
    <w:rsid w:val="008E37C8"/>
    <w:rsid w:val="008E5ACC"/>
    <w:rsid w:val="008F2CDB"/>
    <w:rsid w:val="008F79E0"/>
    <w:rsid w:val="00902D99"/>
    <w:rsid w:val="009049ED"/>
    <w:rsid w:val="0091173B"/>
    <w:rsid w:val="0092020A"/>
    <w:rsid w:val="00921B33"/>
    <w:rsid w:val="009225CC"/>
    <w:rsid w:val="0092302B"/>
    <w:rsid w:val="009251BA"/>
    <w:rsid w:val="00927DAB"/>
    <w:rsid w:val="00937E9C"/>
    <w:rsid w:val="0096206D"/>
    <w:rsid w:val="00972BBF"/>
    <w:rsid w:val="009759A6"/>
    <w:rsid w:val="009847E9"/>
    <w:rsid w:val="009878A1"/>
    <w:rsid w:val="009919E0"/>
    <w:rsid w:val="009925CD"/>
    <w:rsid w:val="00993698"/>
    <w:rsid w:val="009967C0"/>
    <w:rsid w:val="00996942"/>
    <w:rsid w:val="009A08BB"/>
    <w:rsid w:val="009A44A3"/>
    <w:rsid w:val="009B3055"/>
    <w:rsid w:val="009B403C"/>
    <w:rsid w:val="009B4BAE"/>
    <w:rsid w:val="009B5BCC"/>
    <w:rsid w:val="009C3538"/>
    <w:rsid w:val="009C48EF"/>
    <w:rsid w:val="009D02FB"/>
    <w:rsid w:val="009D1769"/>
    <w:rsid w:val="009D538D"/>
    <w:rsid w:val="009E35BE"/>
    <w:rsid w:val="009F348C"/>
    <w:rsid w:val="00A00076"/>
    <w:rsid w:val="00A13C67"/>
    <w:rsid w:val="00A2361A"/>
    <w:rsid w:val="00A24FE8"/>
    <w:rsid w:val="00A256DB"/>
    <w:rsid w:val="00A26BD9"/>
    <w:rsid w:val="00A32661"/>
    <w:rsid w:val="00A34626"/>
    <w:rsid w:val="00A550BE"/>
    <w:rsid w:val="00A57636"/>
    <w:rsid w:val="00A66071"/>
    <w:rsid w:val="00A71EE9"/>
    <w:rsid w:val="00A72650"/>
    <w:rsid w:val="00A77D30"/>
    <w:rsid w:val="00A8028E"/>
    <w:rsid w:val="00A83006"/>
    <w:rsid w:val="00A8390B"/>
    <w:rsid w:val="00A9462A"/>
    <w:rsid w:val="00A9625A"/>
    <w:rsid w:val="00AA1CED"/>
    <w:rsid w:val="00AA3CE9"/>
    <w:rsid w:val="00AB1DA5"/>
    <w:rsid w:val="00AB21AF"/>
    <w:rsid w:val="00AB2E50"/>
    <w:rsid w:val="00AC5B19"/>
    <w:rsid w:val="00AD348B"/>
    <w:rsid w:val="00AD5049"/>
    <w:rsid w:val="00AD6D05"/>
    <w:rsid w:val="00AE2259"/>
    <w:rsid w:val="00AF7DBB"/>
    <w:rsid w:val="00B01695"/>
    <w:rsid w:val="00B12D87"/>
    <w:rsid w:val="00B13DC6"/>
    <w:rsid w:val="00B16A9B"/>
    <w:rsid w:val="00B200D3"/>
    <w:rsid w:val="00B22E08"/>
    <w:rsid w:val="00B23B46"/>
    <w:rsid w:val="00B27A57"/>
    <w:rsid w:val="00B3120A"/>
    <w:rsid w:val="00B31EB3"/>
    <w:rsid w:val="00B341CB"/>
    <w:rsid w:val="00B35CF5"/>
    <w:rsid w:val="00B36E81"/>
    <w:rsid w:val="00B37AED"/>
    <w:rsid w:val="00B42A33"/>
    <w:rsid w:val="00B52223"/>
    <w:rsid w:val="00B53BBA"/>
    <w:rsid w:val="00B57784"/>
    <w:rsid w:val="00B60652"/>
    <w:rsid w:val="00B75581"/>
    <w:rsid w:val="00B77BDC"/>
    <w:rsid w:val="00B845B3"/>
    <w:rsid w:val="00B918D8"/>
    <w:rsid w:val="00B9236F"/>
    <w:rsid w:val="00B93865"/>
    <w:rsid w:val="00B9397E"/>
    <w:rsid w:val="00B93BEF"/>
    <w:rsid w:val="00B94C06"/>
    <w:rsid w:val="00B969DD"/>
    <w:rsid w:val="00B96B70"/>
    <w:rsid w:val="00BA1F3C"/>
    <w:rsid w:val="00BA4F04"/>
    <w:rsid w:val="00BA62D3"/>
    <w:rsid w:val="00BB2B60"/>
    <w:rsid w:val="00BB33C6"/>
    <w:rsid w:val="00BC1C39"/>
    <w:rsid w:val="00BD1F84"/>
    <w:rsid w:val="00BD4574"/>
    <w:rsid w:val="00BE032A"/>
    <w:rsid w:val="00BE7180"/>
    <w:rsid w:val="00BF0EA7"/>
    <w:rsid w:val="00BF1504"/>
    <w:rsid w:val="00BF1E28"/>
    <w:rsid w:val="00BF4684"/>
    <w:rsid w:val="00BF48DA"/>
    <w:rsid w:val="00BF6208"/>
    <w:rsid w:val="00C11D02"/>
    <w:rsid w:val="00C122B4"/>
    <w:rsid w:val="00C20662"/>
    <w:rsid w:val="00C2683F"/>
    <w:rsid w:val="00C375C7"/>
    <w:rsid w:val="00C451FA"/>
    <w:rsid w:val="00C47F20"/>
    <w:rsid w:val="00C50A22"/>
    <w:rsid w:val="00C53692"/>
    <w:rsid w:val="00C54D8A"/>
    <w:rsid w:val="00C60C42"/>
    <w:rsid w:val="00C647A5"/>
    <w:rsid w:val="00C718D8"/>
    <w:rsid w:val="00C87274"/>
    <w:rsid w:val="00C910C6"/>
    <w:rsid w:val="00C97E01"/>
    <w:rsid w:val="00CA5D37"/>
    <w:rsid w:val="00CB02A9"/>
    <w:rsid w:val="00CB101E"/>
    <w:rsid w:val="00CB1D11"/>
    <w:rsid w:val="00CB7557"/>
    <w:rsid w:val="00CC253B"/>
    <w:rsid w:val="00CD1361"/>
    <w:rsid w:val="00CD2BDF"/>
    <w:rsid w:val="00CE066C"/>
    <w:rsid w:val="00CE2540"/>
    <w:rsid w:val="00CE4816"/>
    <w:rsid w:val="00CE4D92"/>
    <w:rsid w:val="00CF31D6"/>
    <w:rsid w:val="00D11E95"/>
    <w:rsid w:val="00D15D73"/>
    <w:rsid w:val="00D17611"/>
    <w:rsid w:val="00D20533"/>
    <w:rsid w:val="00D361D3"/>
    <w:rsid w:val="00D4301F"/>
    <w:rsid w:val="00D533A0"/>
    <w:rsid w:val="00D54AC5"/>
    <w:rsid w:val="00D57D0D"/>
    <w:rsid w:val="00D61EE7"/>
    <w:rsid w:val="00D6478D"/>
    <w:rsid w:val="00D67FB0"/>
    <w:rsid w:val="00D70B2D"/>
    <w:rsid w:val="00D7524A"/>
    <w:rsid w:val="00D826D9"/>
    <w:rsid w:val="00D93293"/>
    <w:rsid w:val="00D93E51"/>
    <w:rsid w:val="00DA114F"/>
    <w:rsid w:val="00DA2004"/>
    <w:rsid w:val="00DB15BC"/>
    <w:rsid w:val="00DC70BB"/>
    <w:rsid w:val="00DC7A2D"/>
    <w:rsid w:val="00DD62E5"/>
    <w:rsid w:val="00DD7BCF"/>
    <w:rsid w:val="00DE2089"/>
    <w:rsid w:val="00DE4673"/>
    <w:rsid w:val="00DE533C"/>
    <w:rsid w:val="00DF078E"/>
    <w:rsid w:val="00DF3E45"/>
    <w:rsid w:val="00E11F89"/>
    <w:rsid w:val="00E16C68"/>
    <w:rsid w:val="00E20BC3"/>
    <w:rsid w:val="00E22BC3"/>
    <w:rsid w:val="00E32166"/>
    <w:rsid w:val="00E410C2"/>
    <w:rsid w:val="00E42649"/>
    <w:rsid w:val="00E532A8"/>
    <w:rsid w:val="00E643D5"/>
    <w:rsid w:val="00E72B64"/>
    <w:rsid w:val="00E72E75"/>
    <w:rsid w:val="00E7795F"/>
    <w:rsid w:val="00E92F0C"/>
    <w:rsid w:val="00E935A3"/>
    <w:rsid w:val="00E9412E"/>
    <w:rsid w:val="00EA291F"/>
    <w:rsid w:val="00EA3604"/>
    <w:rsid w:val="00EB12D8"/>
    <w:rsid w:val="00EB4144"/>
    <w:rsid w:val="00EC4E24"/>
    <w:rsid w:val="00EC5330"/>
    <w:rsid w:val="00EC74E1"/>
    <w:rsid w:val="00ED0F1C"/>
    <w:rsid w:val="00ED6317"/>
    <w:rsid w:val="00ED656F"/>
    <w:rsid w:val="00EE0255"/>
    <w:rsid w:val="00EE382A"/>
    <w:rsid w:val="00EE74BB"/>
    <w:rsid w:val="00EE7936"/>
    <w:rsid w:val="00EE7AFA"/>
    <w:rsid w:val="00EF63CA"/>
    <w:rsid w:val="00EF66DA"/>
    <w:rsid w:val="00EF6BA1"/>
    <w:rsid w:val="00EF6C5F"/>
    <w:rsid w:val="00F01AF7"/>
    <w:rsid w:val="00F03F5F"/>
    <w:rsid w:val="00F15858"/>
    <w:rsid w:val="00F17667"/>
    <w:rsid w:val="00F17A10"/>
    <w:rsid w:val="00F21397"/>
    <w:rsid w:val="00F23F53"/>
    <w:rsid w:val="00F370FB"/>
    <w:rsid w:val="00F37EFF"/>
    <w:rsid w:val="00F5031B"/>
    <w:rsid w:val="00F50F88"/>
    <w:rsid w:val="00F53E26"/>
    <w:rsid w:val="00F630E2"/>
    <w:rsid w:val="00F650DF"/>
    <w:rsid w:val="00F722D5"/>
    <w:rsid w:val="00F81445"/>
    <w:rsid w:val="00F83875"/>
    <w:rsid w:val="00F90E05"/>
    <w:rsid w:val="00F95404"/>
    <w:rsid w:val="00F97755"/>
    <w:rsid w:val="00FB00AC"/>
    <w:rsid w:val="00FB46DC"/>
    <w:rsid w:val="00FC37C4"/>
    <w:rsid w:val="00FC4E70"/>
    <w:rsid w:val="00FC7F15"/>
    <w:rsid w:val="00FD0E4F"/>
    <w:rsid w:val="00FD2AFC"/>
    <w:rsid w:val="00FD559C"/>
    <w:rsid w:val="00FE1DAC"/>
    <w:rsid w:val="00FE446F"/>
    <w:rsid w:val="00FE5853"/>
    <w:rsid w:val="00FE7067"/>
    <w:rsid w:val="00FF1AD0"/>
    <w:rsid w:val="00FF33AA"/>
    <w:rsid w:val="00FF5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C68"/>
    <w:pPr>
      <w:suppressAutoHyphens/>
    </w:pPr>
    <w:rPr>
      <w:sz w:val="24"/>
      <w:szCs w:val="24"/>
      <w:lang w:val="en-AU" w:eastAsia="ar-SA"/>
    </w:rPr>
  </w:style>
  <w:style w:type="paragraph" w:styleId="Heading1">
    <w:name w:val="heading 1"/>
    <w:basedOn w:val="Normal"/>
    <w:next w:val="Normal"/>
    <w:qFormat/>
    <w:rsid w:val="00E16C68"/>
    <w:pPr>
      <w:keepNext/>
      <w:tabs>
        <w:tab w:val="num" w:pos="432"/>
      </w:tabs>
      <w:ind w:left="360"/>
      <w:outlineLvl w:val="0"/>
    </w:pPr>
    <w:rPr>
      <w:rFonts w:ascii="Book Antiqua" w:hAnsi="Book Antiqua"/>
      <w:outline/>
      <w:color w:val="000000"/>
      <w:u w:val="single"/>
    </w:rPr>
  </w:style>
  <w:style w:type="paragraph" w:styleId="Heading2">
    <w:name w:val="heading 2"/>
    <w:basedOn w:val="Normal"/>
    <w:next w:val="Normal"/>
    <w:qFormat/>
    <w:rsid w:val="00E16C68"/>
    <w:pPr>
      <w:keepNext/>
      <w:tabs>
        <w:tab w:val="num" w:pos="576"/>
        <w:tab w:val="left" w:pos="2203"/>
        <w:tab w:val="left" w:pos="2345"/>
      </w:tabs>
      <w:overflowPunct w:val="0"/>
      <w:autoSpaceDE w:val="0"/>
      <w:spacing w:line="240" w:lineRule="atLeast"/>
      <w:ind w:left="360"/>
      <w:textAlignment w:val="baseline"/>
      <w:outlineLvl w:val="1"/>
    </w:pPr>
    <w:rPr>
      <w:szCs w:val="20"/>
      <w:lang w:val="en-GB"/>
    </w:rPr>
  </w:style>
  <w:style w:type="paragraph" w:styleId="Heading3">
    <w:name w:val="heading 3"/>
    <w:basedOn w:val="Normal"/>
    <w:next w:val="Normal"/>
    <w:qFormat/>
    <w:rsid w:val="00E16C68"/>
    <w:pPr>
      <w:keepNext/>
      <w:tabs>
        <w:tab w:val="num" w:pos="720"/>
      </w:tabs>
      <w:ind w:left="720" w:firstLine="240"/>
      <w:outlineLvl w:val="2"/>
    </w:pPr>
    <w:rPr>
      <w:rFonts w:ascii="Book Antiqua" w:hAnsi="Book Antiqua"/>
      <w:b/>
      <w:bCs/>
      <w:sz w:val="20"/>
      <w:szCs w:val="20"/>
    </w:rPr>
  </w:style>
  <w:style w:type="paragraph" w:styleId="Heading4">
    <w:name w:val="heading 4"/>
    <w:basedOn w:val="Normal"/>
    <w:next w:val="Normal"/>
    <w:qFormat/>
    <w:rsid w:val="00E16C68"/>
    <w:pPr>
      <w:keepNext/>
      <w:tabs>
        <w:tab w:val="num" w:pos="864"/>
      </w:tabs>
      <w:ind w:left="360"/>
      <w:outlineLvl w:val="3"/>
    </w:pPr>
    <w:rPr>
      <w:rFonts w:ascii="Book Antiqua" w:hAnsi="Book Antiqua"/>
      <w:b/>
      <w:bCs/>
      <w:szCs w:val="20"/>
    </w:rPr>
  </w:style>
  <w:style w:type="paragraph" w:styleId="Heading5">
    <w:name w:val="heading 5"/>
    <w:basedOn w:val="Normal"/>
    <w:next w:val="Normal"/>
    <w:qFormat/>
    <w:rsid w:val="00E16C68"/>
    <w:pPr>
      <w:keepNext/>
      <w:tabs>
        <w:tab w:val="num" w:pos="1008"/>
      </w:tabs>
      <w:ind w:left="360"/>
      <w:jc w:val="center"/>
      <w:outlineLvl w:val="4"/>
    </w:pPr>
    <w:rPr>
      <w:rFonts w:ascii="Book Antiqua" w:hAnsi="Book Antiqua"/>
      <w:b/>
      <w:bCs/>
      <w:sz w:val="20"/>
      <w:szCs w:val="20"/>
    </w:rPr>
  </w:style>
  <w:style w:type="paragraph" w:styleId="Heading6">
    <w:name w:val="heading 6"/>
    <w:basedOn w:val="Normal"/>
    <w:next w:val="Normal"/>
    <w:link w:val="Heading6Char"/>
    <w:semiHidden/>
    <w:unhideWhenUsed/>
    <w:qFormat/>
    <w:rsid w:val="00FE706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16C68"/>
    <w:rPr>
      <w:rFonts w:ascii="Symbol" w:hAnsi="Symbol"/>
    </w:rPr>
  </w:style>
  <w:style w:type="character" w:customStyle="1" w:styleId="WW8Num1z1">
    <w:name w:val="WW8Num1z1"/>
    <w:rsid w:val="00E16C68"/>
    <w:rPr>
      <w:rFonts w:ascii="Courier New" w:hAnsi="Courier New"/>
    </w:rPr>
  </w:style>
  <w:style w:type="character" w:customStyle="1" w:styleId="WW8Num1z2">
    <w:name w:val="WW8Num1z2"/>
    <w:rsid w:val="00E16C68"/>
    <w:rPr>
      <w:rFonts w:ascii="Wingdings" w:hAnsi="Wingdings"/>
    </w:rPr>
  </w:style>
  <w:style w:type="character" w:customStyle="1" w:styleId="WW8Num2z0">
    <w:name w:val="WW8Num2z0"/>
    <w:rsid w:val="00E16C68"/>
    <w:rPr>
      <w:rFonts w:ascii="Symbol" w:hAnsi="Symbol"/>
    </w:rPr>
  </w:style>
  <w:style w:type="character" w:customStyle="1" w:styleId="WW8Num2z1">
    <w:name w:val="WW8Num2z1"/>
    <w:rsid w:val="00E16C68"/>
    <w:rPr>
      <w:rFonts w:ascii="Courier New" w:hAnsi="Courier New"/>
    </w:rPr>
  </w:style>
  <w:style w:type="character" w:customStyle="1" w:styleId="WW8Num2z2">
    <w:name w:val="WW8Num2z2"/>
    <w:rsid w:val="00E16C68"/>
    <w:rPr>
      <w:rFonts w:ascii="Wingdings" w:hAnsi="Wingdings"/>
    </w:rPr>
  </w:style>
  <w:style w:type="character" w:customStyle="1" w:styleId="WW8Num3z0">
    <w:name w:val="WW8Num3z0"/>
    <w:rsid w:val="00E16C68"/>
    <w:rPr>
      <w:rFonts w:ascii="Symbol" w:hAnsi="Symbol"/>
    </w:rPr>
  </w:style>
  <w:style w:type="character" w:customStyle="1" w:styleId="WW8Num4z0">
    <w:name w:val="WW8Num4z0"/>
    <w:rsid w:val="00E16C68"/>
    <w:rPr>
      <w:rFonts w:ascii="Times New Roman" w:eastAsia="Times New Roman" w:hAnsi="Times New Roman" w:cs="Times New Roman"/>
    </w:rPr>
  </w:style>
  <w:style w:type="character" w:customStyle="1" w:styleId="WW8Num4z1">
    <w:name w:val="WW8Num4z1"/>
    <w:rsid w:val="00E16C68"/>
    <w:rPr>
      <w:rFonts w:ascii="Courier New" w:hAnsi="Courier New"/>
    </w:rPr>
  </w:style>
  <w:style w:type="character" w:customStyle="1" w:styleId="WW8Num4z2">
    <w:name w:val="WW8Num4z2"/>
    <w:rsid w:val="00E16C68"/>
    <w:rPr>
      <w:rFonts w:ascii="Wingdings" w:hAnsi="Wingdings"/>
    </w:rPr>
  </w:style>
  <w:style w:type="character" w:customStyle="1" w:styleId="WW8Num4z3">
    <w:name w:val="WW8Num4z3"/>
    <w:rsid w:val="00E16C68"/>
    <w:rPr>
      <w:rFonts w:ascii="Symbol" w:hAnsi="Symbol"/>
    </w:rPr>
  </w:style>
  <w:style w:type="character" w:customStyle="1" w:styleId="WW8Num5z0">
    <w:name w:val="WW8Num5z0"/>
    <w:rsid w:val="00E16C68"/>
    <w:rPr>
      <w:rFonts w:ascii="Symbol" w:hAnsi="Symbol"/>
    </w:rPr>
  </w:style>
  <w:style w:type="character" w:customStyle="1" w:styleId="WW8Num5z1">
    <w:name w:val="WW8Num5z1"/>
    <w:rsid w:val="00E16C68"/>
    <w:rPr>
      <w:rFonts w:ascii="Courier New" w:hAnsi="Courier New" w:cs="Courier New"/>
    </w:rPr>
  </w:style>
  <w:style w:type="character" w:customStyle="1" w:styleId="WW8Num5z2">
    <w:name w:val="WW8Num5z2"/>
    <w:rsid w:val="00E16C68"/>
    <w:rPr>
      <w:rFonts w:ascii="Wingdings" w:hAnsi="Wingdings"/>
    </w:rPr>
  </w:style>
  <w:style w:type="character" w:customStyle="1" w:styleId="WW8Num6z0">
    <w:name w:val="WW8Num6z0"/>
    <w:rsid w:val="00E16C68"/>
    <w:rPr>
      <w:rFonts w:ascii="Symbol" w:hAnsi="Symbol"/>
    </w:rPr>
  </w:style>
  <w:style w:type="character" w:customStyle="1" w:styleId="WW8Num6z1">
    <w:name w:val="WW8Num6z1"/>
    <w:rsid w:val="00E16C68"/>
    <w:rPr>
      <w:rFonts w:ascii="Courier New" w:hAnsi="Courier New" w:cs="Courier New"/>
    </w:rPr>
  </w:style>
  <w:style w:type="character" w:customStyle="1" w:styleId="WW8Num6z2">
    <w:name w:val="WW8Num6z2"/>
    <w:rsid w:val="00E16C68"/>
    <w:rPr>
      <w:rFonts w:ascii="Wingdings" w:hAnsi="Wingdings"/>
    </w:rPr>
  </w:style>
  <w:style w:type="character" w:customStyle="1" w:styleId="WW8Num7z0">
    <w:name w:val="WW8Num7z0"/>
    <w:rsid w:val="00E16C68"/>
    <w:rPr>
      <w:rFonts w:ascii="Symbol" w:hAnsi="Symbol"/>
    </w:rPr>
  </w:style>
  <w:style w:type="character" w:customStyle="1" w:styleId="WW8Num7z1">
    <w:name w:val="WW8Num7z1"/>
    <w:rsid w:val="00E16C68"/>
    <w:rPr>
      <w:rFonts w:ascii="Courier New" w:hAnsi="Courier New" w:cs="Courier New"/>
    </w:rPr>
  </w:style>
  <w:style w:type="character" w:customStyle="1" w:styleId="WW8Num7z2">
    <w:name w:val="WW8Num7z2"/>
    <w:rsid w:val="00E16C68"/>
    <w:rPr>
      <w:rFonts w:ascii="Wingdings" w:hAnsi="Wingdings"/>
    </w:rPr>
  </w:style>
  <w:style w:type="character" w:customStyle="1" w:styleId="WW8Num8z0">
    <w:name w:val="WW8Num8z0"/>
    <w:rsid w:val="00E16C68"/>
    <w:rPr>
      <w:rFonts w:ascii="Symbol" w:hAnsi="Symbol"/>
    </w:rPr>
  </w:style>
  <w:style w:type="character" w:customStyle="1" w:styleId="WW8Num8z1">
    <w:name w:val="WW8Num8z1"/>
    <w:rsid w:val="00E16C68"/>
    <w:rPr>
      <w:rFonts w:ascii="Courier New" w:hAnsi="Courier New" w:cs="Courier New"/>
    </w:rPr>
  </w:style>
  <w:style w:type="character" w:customStyle="1" w:styleId="WW8Num8z2">
    <w:name w:val="WW8Num8z2"/>
    <w:rsid w:val="00E16C68"/>
    <w:rPr>
      <w:rFonts w:ascii="Wingdings" w:hAnsi="Wingdings"/>
    </w:rPr>
  </w:style>
  <w:style w:type="character" w:customStyle="1" w:styleId="WW8Num9z0">
    <w:name w:val="WW8Num9z0"/>
    <w:rsid w:val="00E16C68"/>
    <w:rPr>
      <w:rFonts w:ascii="Symbol" w:hAnsi="Symbol"/>
    </w:rPr>
  </w:style>
  <w:style w:type="character" w:customStyle="1" w:styleId="WW8Num9z1">
    <w:name w:val="WW8Num9z1"/>
    <w:rsid w:val="00E16C68"/>
    <w:rPr>
      <w:rFonts w:ascii="Courier New" w:hAnsi="Courier New"/>
    </w:rPr>
  </w:style>
  <w:style w:type="character" w:customStyle="1" w:styleId="WW8Num9z2">
    <w:name w:val="WW8Num9z2"/>
    <w:rsid w:val="00E16C68"/>
    <w:rPr>
      <w:rFonts w:ascii="Wingdings" w:hAnsi="Wingdings"/>
    </w:rPr>
  </w:style>
  <w:style w:type="character" w:customStyle="1" w:styleId="WW8Num10z0">
    <w:name w:val="WW8Num10z0"/>
    <w:rsid w:val="00E16C68"/>
    <w:rPr>
      <w:rFonts w:ascii="Symbol" w:hAnsi="Symbol"/>
    </w:rPr>
  </w:style>
  <w:style w:type="character" w:customStyle="1" w:styleId="WW8Num10z1">
    <w:name w:val="WW8Num10z1"/>
    <w:rsid w:val="00E16C68"/>
    <w:rPr>
      <w:rFonts w:ascii="Courier New" w:hAnsi="Courier New" w:cs="Courier New"/>
    </w:rPr>
  </w:style>
  <w:style w:type="character" w:customStyle="1" w:styleId="WW8Num10z2">
    <w:name w:val="WW8Num10z2"/>
    <w:rsid w:val="00E16C68"/>
    <w:rPr>
      <w:rFonts w:ascii="Wingdings" w:hAnsi="Wingdings"/>
    </w:rPr>
  </w:style>
  <w:style w:type="character" w:customStyle="1" w:styleId="WW8Num11z0">
    <w:name w:val="WW8Num11z0"/>
    <w:rsid w:val="00E16C68"/>
    <w:rPr>
      <w:rFonts w:ascii="Symbol" w:hAnsi="Symbol"/>
    </w:rPr>
  </w:style>
  <w:style w:type="character" w:customStyle="1" w:styleId="WW8Num11z2">
    <w:name w:val="WW8Num11z2"/>
    <w:rsid w:val="00E16C68"/>
    <w:rPr>
      <w:rFonts w:ascii="Wingdings" w:hAnsi="Wingdings"/>
    </w:rPr>
  </w:style>
  <w:style w:type="character" w:customStyle="1" w:styleId="WW8Num11z4">
    <w:name w:val="WW8Num11z4"/>
    <w:rsid w:val="00E16C68"/>
    <w:rPr>
      <w:rFonts w:ascii="Courier New" w:hAnsi="Courier New"/>
    </w:rPr>
  </w:style>
  <w:style w:type="character" w:customStyle="1" w:styleId="WW8Num12z0">
    <w:name w:val="WW8Num12z0"/>
    <w:rsid w:val="00E16C68"/>
    <w:rPr>
      <w:rFonts w:ascii="Symbol" w:hAnsi="Symbol"/>
    </w:rPr>
  </w:style>
  <w:style w:type="character" w:customStyle="1" w:styleId="WW8Num12z1">
    <w:name w:val="WW8Num12z1"/>
    <w:rsid w:val="00E16C68"/>
    <w:rPr>
      <w:rFonts w:ascii="Courier New" w:hAnsi="Courier New"/>
    </w:rPr>
  </w:style>
  <w:style w:type="character" w:customStyle="1" w:styleId="WW8Num12z2">
    <w:name w:val="WW8Num12z2"/>
    <w:rsid w:val="00E16C68"/>
    <w:rPr>
      <w:rFonts w:ascii="Wingdings" w:hAnsi="Wingdings"/>
    </w:rPr>
  </w:style>
  <w:style w:type="character" w:customStyle="1" w:styleId="WW8Num14z0">
    <w:name w:val="WW8Num14z0"/>
    <w:rsid w:val="00E16C68"/>
    <w:rPr>
      <w:rFonts w:ascii="Symbol" w:hAnsi="Symbol"/>
    </w:rPr>
  </w:style>
  <w:style w:type="character" w:customStyle="1" w:styleId="WW8Num14z1">
    <w:name w:val="WW8Num14z1"/>
    <w:rsid w:val="00E16C68"/>
    <w:rPr>
      <w:rFonts w:ascii="Book Antiqua" w:eastAsia="Times New Roman" w:hAnsi="Book Antiqua" w:cs="Times New Roman"/>
    </w:rPr>
  </w:style>
  <w:style w:type="character" w:customStyle="1" w:styleId="WW8Num14z2">
    <w:name w:val="WW8Num14z2"/>
    <w:rsid w:val="00E16C68"/>
    <w:rPr>
      <w:rFonts w:ascii="Wingdings" w:hAnsi="Wingdings"/>
    </w:rPr>
  </w:style>
  <w:style w:type="character" w:customStyle="1" w:styleId="WW8Num14z4">
    <w:name w:val="WW8Num14z4"/>
    <w:rsid w:val="00E16C68"/>
    <w:rPr>
      <w:rFonts w:ascii="Courier New" w:hAnsi="Courier New"/>
    </w:rPr>
  </w:style>
  <w:style w:type="character" w:customStyle="1" w:styleId="WW8Num15z0">
    <w:name w:val="WW8Num15z0"/>
    <w:rsid w:val="00E16C68"/>
    <w:rPr>
      <w:rFonts w:ascii="Symbol" w:hAnsi="Symbol"/>
    </w:rPr>
  </w:style>
  <w:style w:type="character" w:customStyle="1" w:styleId="WW8Num15z1">
    <w:name w:val="WW8Num15z1"/>
    <w:rsid w:val="00E16C68"/>
    <w:rPr>
      <w:rFonts w:ascii="Courier New" w:hAnsi="Courier New"/>
    </w:rPr>
  </w:style>
  <w:style w:type="character" w:customStyle="1" w:styleId="WW8Num15z2">
    <w:name w:val="WW8Num15z2"/>
    <w:rsid w:val="00E16C68"/>
    <w:rPr>
      <w:rFonts w:ascii="Wingdings" w:hAnsi="Wingdings"/>
    </w:rPr>
  </w:style>
  <w:style w:type="character" w:customStyle="1" w:styleId="WW8Num17z0">
    <w:name w:val="WW8Num17z0"/>
    <w:rsid w:val="00E16C68"/>
    <w:rPr>
      <w:rFonts w:ascii="Symbol" w:hAnsi="Symbol"/>
    </w:rPr>
  </w:style>
  <w:style w:type="character" w:customStyle="1" w:styleId="WW8Num17z1">
    <w:name w:val="WW8Num17z1"/>
    <w:rsid w:val="00E16C68"/>
    <w:rPr>
      <w:rFonts w:ascii="Courier New" w:hAnsi="Courier New"/>
    </w:rPr>
  </w:style>
  <w:style w:type="character" w:customStyle="1" w:styleId="WW8Num17z2">
    <w:name w:val="WW8Num17z2"/>
    <w:rsid w:val="00E16C68"/>
    <w:rPr>
      <w:rFonts w:ascii="Wingdings" w:hAnsi="Wingdings"/>
    </w:rPr>
  </w:style>
  <w:style w:type="character" w:customStyle="1" w:styleId="WW8Num18z0">
    <w:name w:val="WW8Num18z0"/>
    <w:rsid w:val="00E16C68"/>
    <w:rPr>
      <w:rFonts w:ascii="Symbol" w:hAnsi="Symbol"/>
    </w:rPr>
  </w:style>
  <w:style w:type="character" w:customStyle="1" w:styleId="WW8Num18z1">
    <w:name w:val="WW8Num18z1"/>
    <w:rsid w:val="00E16C68"/>
    <w:rPr>
      <w:rFonts w:ascii="Courier New" w:hAnsi="Courier New"/>
    </w:rPr>
  </w:style>
  <w:style w:type="character" w:customStyle="1" w:styleId="WW8Num18z2">
    <w:name w:val="WW8Num18z2"/>
    <w:rsid w:val="00E16C68"/>
    <w:rPr>
      <w:rFonts w:ascii="Wingdings" w:hAnsi="Wingdings"/>
    </w:rPr>
  </w:style>
  <w:style w:type="character" w:customStyle="1" w:styleId="WW8Num19z0">
    <w:name w:val="WW8Num19z0"/>
    <w:rsid w:val="00E16C68"/>
    <w:rPr>
      <w:rFonts w:ascii="Symbol" w:hAnsi="Symbol"/>
    </w:rPr>
  </w:style>
  <w:style w:type="character" w:customStyle="1" w:styleId="WW8Num19z2">
    <w:name w:val="WW8Num19z2"/>
    <w:rsid w:val="00E16C68"/>
    <w:rPr>
      <w:rFonts w:ascii="Wingdings" w:hAnsi="Wingdings"/>
    </w:rPr>
  </w:style>
  <w:style w:type="character" w:customStyle="1" w:styleId="WW8Num19z4">
    <w:name w:val="WW8Num19z4"/>
    <w:rsid w:val="00E16C68"/>
    <w:rPr>
      <w:rFonts w:ascii="Courier New" w:hAnsi="Courier New"/>
    </w:rPr>
  </w:style>
  <w:style w:type="character" w:customStyle="1" w:styleId="WW8Num20z0">
    <w:name w:val="WW8Num20z0"/>
    <w:rsid w:val="00E16C68"/>
    <w:rPr>
      <w:rFonts w:ascii="Symbol" w:hAnsi="Symbol"/>
    </w:rPr>
  </w:style>
  <w:style w:type="character" w:customStyle="1" w:styleId="WW8Num20z1">
    <w:name w:val="WW8Num20z1"/>
    <w:rsid w:val="00E16C68"/>
    <w:rPr>
      <w:rFonts w:ascii="Courier New" w:hAnsi="Courier New"/>
    </w:rPr>
  </w:style>
  <w:style w:type="character" w:customStyle="1" w:styleId="WW8Num20z2">
    <w:name w:val="WW8Num20z2"/>
    <w:rsid w:val="00E16C68"/>
    <w:rPr>
      <w:rFonts w:ascii="Wingdings" w:hAnsi="Wingdings"/>
    </w:rPr>
  </w:style>
  <w:style w:type="character" w:customStyle="1" w:styleId="WW8Num21z0">
    <w:name w:val="WW8Num21z0"/>
    <w:rsid w:val="00E16C68"/>
    <w:rPr>
      <w:rFonts w:ascii="Symbol" w:hAnsi="Symbol"/>
    </w:rPr>
  </w:style>
  <w:style w:type="character" w:customStyle="1" w:styleId="WW8Num21z1">
    <w:name w:val="WW8Num21z1"/>
    <w:rsid w:val="00E16C68"/>
    <w:rPr>
      <w:rFonts w:ascii="Courier New" w:hAnsi="Courier New"/>
    </w:rPr>
  </w:style>
  <w:style w:type="character" w:customStyle="1" w:styleId="WW8Num21z2">
    <w:name w:val="WW8Num21z2"/>
    <w:rsid w:val="00E16C68"/>
    <w:rPr>
      <w:rFonts w:ascii="Wingdings" w:hAnsi="Wingdings"/>
    </w:rPr>
  </w:style>
  <w:style w:type="character" w:customStyle="1" w:styleId="WW8Num22z0">
    <w:name w:val="WW8Num22z0"/>
    <w:rsid w:val="00E16C68"/>
    <w:rPr>
      <w:rFonts w:ascii="Symbol" w:hAnsi="Symbol"/>
    </w:rPr>
  </w:style>
  <w:style w:type="character" w:customStyle="1" w:styleId="WW8Num22z1">
    <w:name w:val="WW8Num22z1"/>
    <w:rsid w:val="00E16C68"/>
    <w:rPr>
      <w:rFonts w:ascii="Courier New" w:hAnsi="Courier New"/>
    </w:rPr>
  </w:style>
  <w:style w:type="character" w:customStyle="1" w:styleId="WW8Num22z2">
    <w:name w:val="WW8Num22z2"/>
    <w:rsid w:val="00E16C68"/>
    <w:rPr>
      <w:rFonts w:ascii="Wingdings" w:hAnsi="Wingdings"/>
    </w:rPr>
  </w:style>
  <w:style w:type="character" w:customStyle="1" w:styleId="WW8Num23z0">
    <w:name w:val="WW8Num23z0"/>
    <w:rsid w:val="00E16C68"/>
    <w:rPr>
      <w:rFonts w:ascii="Symbol" w:hAnsi="Symbol"/>
    </w:rPr>
  </w:style>
  <w:style w:type="character" w:customStyle="1" w:styleId="WW8Num23z1">
    <w:name w:val="WW8Num23z1"/>
    <w:rsid w:val="00E16C68"/>
    <w:rPr>
      <w:rFonts w:ascii="Courier New" w:hAnsi="Courier New"/>
    </w:rPr>
  </w:style>
  <w:style w:type="character" w:customStyle="1" w:styleId="WW8Num23z2">
    <w:name w:val="WW8Num23z2"/>
    <w:rsid w:val="00E16C68"/>
    <w:rPr>
      <w:rFonts w:ascii="Wingdings" w:hAnsi="Wingdings"/>
    </w:rPr>
  </w:style>
  <w:style w:type="character" w:customStyle="1" w:styleId="WW8Num24z0">
    <w:name w:val="WW8Num24z0"/>
    <w:rsid w:val="00E16C68"/>
    <w:rPr>
      <w:rFonts w:ascii="Symbol" w:hAnsi="Symbol"/>
    </w:rPr>
  </w:style>
  <w:style w:type="character" w:customStyle="1" w:styleId="WW8Num24z1">
    <w:name w:val="WW8Num24z1"/>
    <w:rsid w:val="00E16C68"/>
    <w:rPr>
      <w:rFonts w:ascii="Courier New" w:hAnsi="Courier New" w:cs="Courier New"/>
    </w:rPr>
  </w:style>
  <w:style w:type="character" w:customStyle="1" w:styleId="WW8Num24z2">
    <w:name w:val="WW8Num24z2"/>
    <w:rsid w:val="00E16C68"/>
    <w:rPr>
      <w:rFonts w:ascii="Wingdings" w:hAnsi="Wingdings"/>
    </w:rPr>
  </w:style>
  <w:style w:type="character" w:customStyle="1" w:styleId="WW8Num25z1">
    <w:name w:val="WW8Num25z1"/>
    <w:rsid w:val="00E16C68"/>
    <w:rPr>
      <w:rFonts w:ascii="Symbol" w:hAnsi="Symbol"/>
    </w:rPr>
  </w:style>
  <w:style w:type="character" w:customStyle="1" w:styleId="WW8Num26z0">
    <w:name w:val="WW8Num26z0"/>
    <w:rsid w:val="00E16C68"/>
    <w:rPr>
      <w:rFonts w:ascii="Wingdings" w:hAnsi="Wingdings"/>
    </w:rPr>
  </w:style>
  <w:style w:type="character" w:customStyle="1" w:styleId="WW8Num26z1">
    <w:name w:val="WW8Num26z1"/>
    <w:rsid w:val="00E16C68"/>
    <w:rPr>
      <w:rFonts w:ascii="Symbol" w:hAnsi="Symbol"/>
    </w:rPr>
  </w:style>
  <w:style w:type="character" w:customStyle="1" w:styleId="WW8Num26z4">
    <w:name w:val="WW8Num26z4"/>
    <w:rsid w:val="00E16C68"/>
    <w:rPr>
      <w:rFonts w:ascii="Courier New" w:hAnsi="Courier New"/>
    </w:rPr>
  </w:style>
  <w:style w:type="character" w:customStyle="1" w:styleId="WW8Num27z0">
    <w:name w:val="WW8Num27z0"/>
    <w:rsid w:val="00E16C68"/>
    <w:rPr>
      <w:rFonts w:ascii="Symbol" w:hAnsi="Symbol"/>
    </w:rPr>
  </w:style>
  <w:style w:type="character" w:customStyle="1" w:styleId="WW8Num27z1">
    <w:name w:val="WW8Num27z1"/>
    <w:rsid w:val="00E16C68"/>
    <w:rPr>
      <w:rFonts w:ascii="Courier New" w:hAnsi="Courier New" w:cs="Courier New"/>
    </w:rPr>
  </w:style>
  <w:style w:type="character" w:customStyle="1" w:styleId="WW8Num27z2">
    <w:name w:val="WW8Num27z2"/>
    <w:rsid w:val="00E16C68"/>
    <w:rPr>
      <w:rFonts w:ascii="Wingdings" w:hAnsi="Wingdings"/>
    </w:rPr>
  </w:style>
  <w:style w:type="character" w:customStyle="1" w:styleId="WW8Num28z0">
    <w:name w:val="WW8Num28z0"/>
    <w:rsid w:val="00E16C68"/>
    <w:rPr>
      <w:rFonts w:ascii="Book Antiqua" w:eastAsia="Times New Roman" w:hAnsi="Book Antiqua" w:cs="Times New Roman"/>
    </w:rPr>
  </w:style>
  <w:style w:type="character" w:customStyle="1" w:styleId="WW8Num28z1">
    <w:name w:val="WW8Num28z1"/>
    <w:rsid w:val="00E16C68"/>
    <w:rPr>
      <w:rFonts w:ascii="Courier New" w:hAnsi="Courier New"/>
    </w:rPr>
  </w:style>
  <w:style w:type="character" w:customStyle="1" w:styleId="WW8Num28z2">
    <w:name w:val="WW8Num28z2"/>
    <w:rsid w:val="00E16C68"/>
    <w:rPr>
      <w:rFonts w:ascii="Wingdings" w:hAnsi="Wingdings"/>
    </w:rPr>
  </w:style>
  <w:style w:type="character" w:customStyle="1" w:styleId="WW8Num28z3">
    <w:name w:val="WW8Num28z3"/>
    <w:rsid w:val="00E16C68"/>
    <w:rPr>
      <w:rFonts w:ascii="Symbol" w:hAnsi="Symbol"/>
    </w:rPr>
  </w:style>
  <w:style w:type="character" w:customStyle="1" w:styleId="WW8Num29z0">
    <w:name w:val="WW8Num29z0"/>
    <w:rsid w:val="00E16C68"/>
    <w:rPr>
      <w:rFonts w:ascii="Symbol" w:hAnsi="Symbol"/>
    </w:rPr>
  </w:style>
  <w:style w:type="character" w:customStyle="1" w:styleId="WW8Num29z1">
    <w:name w:val="WW8Num29z1"/>
    <w:rsid w:val="00E16C68"/>
    <w:rPr>
      <w:rFonts w:ascii="Courier New" w:hAnsi="Courier New"/>
    </w:rPr>
  </w:style>
  <w:style w:type="character" w:customStyle="1" w:styleId="WW8Num29z2">
    <w:name w:val="WW8Num29z2"/>
    <w:rsid w:val="00E16C68"/>
    <w:rPr>
      <w:rFonts w:ascii="Wingdings" w:hAnsi="Wingdings"/>
    </w:rPr>
  </w:style>
  <w:style w:type="character" w:customStyle="1" w:styleId="WW8Num30z0">
    <w:name w:val="WW8Num30z0"/>
    <w:rsid w:val="00E16C68"/>
    <w:rPr>
      <w:rFonts w:ascii="Symbol" w:hAnsi="Symbol"/>
    </w:rPr>
  </w:style>
  <w:style w:type="character" w:customStyle="1" w:styleId="WW8Num30z1">
    <w:name w:val="WW8Num30z1"/>
    <w:rsid w:val="00E16C68"/>
    <w:rPr>
      <w:rFonts w:ascii="Courier New" w:hAnsi="Courier New"/>
    </w:rPr>
  </w:style>
  <w:style w:type="character" w:customStyle="1" w:styleId="WW8Num30z2">
    <w:name w:val="WW8Num30z2"/>
    <w:rsid w:val="00E16C68"/>
    <w:rPr>
      <w:rFonts w:ascii="Wingdings" w:hAnsi="Wingdings"/>
    </w:rPr>
  </w:style>
  <w:style w:type="character" w:customStyle="1" w:styleId="WW8Num31z0">
    <w:name w:val="WW8Num31z0"/>
    <w:rsid w:val="00E16C68"/>
    <w:rPr>
      <w:rFonts w:ascii="Symbol" w:hAnsi="Symbol"/>
    </w:rPr>
  </w:style>
  <w:style w:type="character" w:customStyle="1" w:styleId="WW8Num31z1">
    <w:name w:val="WW8Num31z1"/>
    <w:rsid w:val="00E16C68"/>
    <w:rPr>
      <w:rFonts w:ascii="Courier New" w:hAnsi="Courier New"/>
    </w:rPr>
  </w:style>
  <w:style w:type="character" w:customStyle="1" w:styleId="WW8Num31z2">
    <w:name w:val="WW8Num31z2"/>
    <w:rsid w:val="00E16C68"/>
    <w:rPr>
      <w:rFonts w:ascii="Wingdings" w:hAnsi="Wingdings"/>
    </w:rPr>
  </w:style>
  <w:style w:type="character" w:customStyle="1" w:styleId="WW8Num32z0">
    <w:name w:val="WW8Num32z0"/>
    <w:rsid w:val="00E16C68"/>
    <w:rPr>
      <w:rFonts w:ascii="Symbol" w:hAnsi="Symbol"/>
    </w:rPr>
  </w:style>
  <w:style w:type="character" w:customStyle="1" w:styleId="WW8Num32z1">
    <w:name w:val="WW8Num32z1"/>
    <w:rsid w:val="00E16C68"/>
    <w:rPr>
      <w:rFonts w:ascii="Courier New" w:hAnsi="Courier New" w:cs="Courier New"/>
    </w:rPr>
  </w:style>
  <w:style w:type="character" w:customStyle="1" w:styleId="WW8Num32z2">
    <w:name w:val="WW8Num32z2"/>
    <w:rsid w:val="00E16C68"/>
    <w:rPr>
      <w:rFonts w:ascii="Wingdings" w:hAnsi="Wingdings"/>
    </w:rPr>
  </w:style>
  <w:style w:type="character" w:customStyle="1" w:styleId="WW8Num33z0">
    <w:name w:val="WW8Num33z0"/>
    <w:rsid w:val="00E16C68"/>
    <w:rPr>
      <w:rFonts w:ascii="Symbol" w:hAnsi="Symbol"/>
    </w:rPr>
  </w:style>
  <w:style w:type="character" w:customStyle="1" w:styleId="WW8Num33z1">
    <w:name w:val="WW8Num33z1"/>
    <w:rsid w:val="00E16C68"/>
    <w:rPr>
      <w:rFonts w:ascii="Courier New" w:hAnsi="Courier New" w:cs="Courier New"/>
    </w:rPr>
  </w:style>
  <w:style w:type="character" w:customStyle="1" w:styleId="WW8Num33z2">
    <w:name w:val="WW8Num33z2"/>
    <w:rsid w:val="00E16C68"/>
    <w:rPr>
      <w:rFonts w:ascii="Wingdings" w:hAnsi="Wingdings"/>
    </w:rPr>
  </w:style>
  <w:style w:type="character" w:customStyle="1" w:styleId="WW8Num34z0">
    <w:name w:val="WW8Num34z0"/>
    <w:rsid w:val="00E16C68"/>
    <w:rPr>
      <w:rFonts w:ascii="Symbol" w:hAnsi="Symbol" w:cs="Symbol"/>
    </w:rPr>
  </w:style>
  <w:style w:type="character" w:customStyle="1" w:styleId="WW8Num34z1">
    <w:name w:val="WW8Num34z1"/>
    <w:rsid w:val="00E16C68"/>
    <w:rPr>
      <w:rFonts w:ascii="Courier New" w:hAnsi="Courier New" w:cs="Courier New"/>
    </w:rPr>
  </w:style>
  <w:style w:type="character" w:customStyle="1" w:styleId="WW8Num34z2">
    <w:name w:val="WW8Num34z2"/>
    <w:rsid w:val="00E16C68"/>
    <w:rPr>
      <w:rFonts w:ascii="Wingdings" w:hAnsi="Wingdings" w:cs="Wingdings"/>
    </w:rPr>
  </w:style>
  <w:style w:type="character" w:styleId="Hyperlink">
    <w:name w:val="Hyperlink"/>
    <w:rsid w:val="00E16C68"/>
    <w:rPr>
      <w:color w:val="0000FF"/>
      <w:u w:val="single"/>
    </w:rPr>
  </w:style>
  <w:style w:type="character" w:styleId="FollowedHyperlink">
    <w:name w:val="FollowedHyperlink"/>
    <w:rsid w:val="00E16C68"/>
    <w:rPr>
      <w:color w:val="800080"/>
      <w:u w:val="single"/>
    </w:rPr>
  </w:style>
  <w:style w:type="character" w:customStyle="1" w:styleId="bodynormal1">
    <w:name w:val="bodynormal1"/>
    <w:rsid w:val="00E16C68"/>
    <w:rPr>
      <w:rFonts w:ascii="Arial" w:hAnsi="Arial" w:cs="Arial"/>
      <w:b w:val="0"/>
      <w:bCs w:val="0"/>
      <w:i w:val="0"/>
      <w:iCs w:val="0"/>
      <w:color w:val="000000"/>
      <w:sz w:val="18"/>
      <w:szCs w:val="18"/>
    </w:rPr>
  </w:style>
  <w:style w:type="paragraph" w:customStyle="1" w:styleId="Heading">
    <w:name w:val="Heading"/>
    <w:basedOn w:val="Normal"/>
    <w:next w:val="BodyText"/>
    <w:rsid w:val="00E16C68"/>
    <w:pPr>
      <w:keepNext/>
      <w:spacing w:before="240" w:after="120"/>
    </w:pPr>
    <w:rPr>
      <w:rFonts w:ascii="Arial" w:eastAsia="Arial Unicode MS" w:hAnsi="Arial" w:cs="Tahoma"/>
      <w:sz w:val="28"/>
      <w:szCs w:val="28"/>
    </w:rPr>
  </w:style>
  <w:style w:type="paragraph" w:styleId="BodyText">
    <w:name w:val="Body Text"/>
    <w:basedOn w:val="Normal"/>
    <w:rsid w:val="00E16C68"/>
    <w:pPr>
      <w:spacing w:after="120"/>
    </w:pPr>
  </w:style>
  <w:style w:type="paragraph" w:styleId="List">
    <w:name w:val="List"/>
    <w:basedOn w:val="BodyText"/>
    <w:rsid w:val="00E16C68"/>
    <w:rPr>
      <w:rFonts w:cs="Tahoma"/>
    </w:rPr>
  </w:style>
  <w:style w:type="paragraph" w:styleId="Caption">
    <w:name w:val="caption"/>
    <w:basedOn w:val="Normal"/>
    <w:next w:val="Normal"/>
    <w:qFormat/>
    <w:rsid w:val="00E16C68"/>
    <w:rPr>
      <w:b/>
      <w:szCs w:val="20"/>
      <w:lang w:val="en-US"/>
    </w:rPr>
  </w:style>
  <w:style w:type="paragraph" w:customStyle="1" w:styleId="Index">
    <w:name w:val="Index"/>
    <w:basedOn w:val="Normal"/>
    <w:rsid w:val="00E16C68"/>
    <w:pPr>
      <w:suppressLineNumbers/>
    </w:pPr>
    <w:rPr>
      <w:rFonts w:cs="Tahoma"/>
    </w:rPr>
  </w:style>
  <w:style w:type="paragraph" w:styleId="Title">
    <w:name w:val="Title"/>
    <w:basedOn w:val="Normal"/>
    <w:next w:val="Subtitle"/>
    <w:qFormat/>
    <w:rsid w:val="00E16C68"/>
    <w:pPr>
      <w:jc w:val="center"/>
    </w:pPr>
    <w:rPr>
      <w:b/>
      <w:bCs/>
    </w:rPr>
  </w:style>
  <w:style w:type="paragraph" w:styleId="Subtitle">
    <w:name w:val="Subtitle"/>
    <w:basedOn w:val="Heading"/>
    <w:next w:val="BodyText"/>
    <w:qFormat/>
    <w:rsid w:val="00E16C68"/>
    <w:pPr>
      <w:jc w:val="center"/>
    </w:pPr>
    <w:rPr>
      <w:i/>
      <w:iCs/>
    </w:rPr>
  </w:style>
  <w:style w:type="paragraph" w:styleId="NormalWeb">
    <w:name w:val="Normal (Web)"/>
    <w:basedOn w:val="Normal"/>
    <w:uiPriority w:val="99"/>
    <w:rsid w:val="00E16C68"/>
    <w:pPr>
      <w:spacing w:before="280" w:after="280"/>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64130C"/>
    <w:pPr>
      <w:ind w:left="720"/>
      <w:contextualSpacing/>
    </w:pPr>
  </w:style>
  <w:style w:type="paragraph" w:customStyle="1" w:styleId="Section">
    <w:name w:val="Section"/>
    <w:basedOn w:val="Normal"/>
    <w:uiPriority w:val="2"/>
    <w:qFormat/>
    <w:rsid w:val="00FE7067"/>
    <w:pPr>
      <w:suppressAutoHyphens w:val="0"/>
      <w:spacing w:before="200"/>
      <w:contextualSpacing/>
    </w:pPr>
    <w:rPr>
      <w:rFonts w:ascii="Century Schoolbook" w:eastAsia="Century Schoolbook" w:hAnsi="Century Schoolbook" w:cs="Century Schoolbook"/>
      <w:caps/>
      <w:noProof/>
      <w:color w:val="575F6D"/>
      <w:spacing w:val="10"/>
      <w:sz w:val="20"/>
      <w:szCs w:val="20"/>
      <w:lang w:val="en-US" w:eastAsia="ja-JP"/>
    </w:rPr>
  </w:style>
  <w:style w:type="character" w:customStyle="1" w:styleId="Heading6Char">
    <w:name w:val="Heading 6 Char"/>
    <w:link w:val="Heading6"/>
    <w:semiHidden/>
    <w:rsid w:val="00FE7067"/>
    <w:rPr>
      <w:rFonts w:ascii="Calibri" w:eastAsia="Times New Roman" w:hAnsi="Calibri" w:cs="Times New Roman"/>
      <w:b/>
      <w:bCs/>
      <w:sz w:val="22"/>
      <w:szCs w:val="22"/>
      <w:lang w:val="en-AU" w:eastAsia="ar-SA"/>
    </w:rPr>
  </w:style>
  <w:style w:type="character" w:customStyle="1" w:styleId="apple-converted-space">
    <w:name w:val="apple-converted-space"/>
    <w:rsid w:val="002F384B"/>
  </w:style>
  <w:style w:type="character" w:customStyle="1" w:styleId="lt-line-clampline">
    <w:name w:val="lt-line-clamp__line"/>
    <w:rsid w:val="00375737"/>
  </w:style>
  <w:style w:type="character" w:styleId="Emphasis">
    <w:name w:val="Emphasis"/>
    <w:uiPriority w:val="20"/>
    <w:qFormat/>
    <w:rsid w:val="00056638"/>
    <w:rPr>
      <w:i/>
      <w:iCs/>
    </w:rPr>
  </w:style>
  <w:style w:type="character" w:styleId="Strong">
    <w:name w:val="Strong"/>
    <w:uiPriority w:val="22"/>
    <w:qFormat/>
    <w:rsid w:val="00056638"/>
    <w:rPr>
      <w:b/>
      <w:bCs/>
    </w:rPr>
  </w:style>
  <w:style w:type="character" w:customStyle="1" w:styleId="ListParagraphChar">
    <w:name w:val="List Paragraph Char"/>
    <w:link w:val="ListParagraph"/>
    <w:uiPriority w:val="34"/>
    <w:rsid w:val="003B3B19"/>
    <w:rPr>
      <w:sz w:val="24"/>
      <w:szCs w:val="24"/>
      <w:lang w:val="en-AU" w:eastAsia="ar-SA"/>
    </w:rPr>
  </w:style>
  <w:style w:type="character" w:customStyle="1" w:styleId="normaltextrun">
    <w:name w:val="normaltextrun"/>
    <w:basedOn w:val="DefaultParagraphFont"/>
    <w:rsid w:val="003B3B19"/>
  </w:style>
  <w:style w:type="table" w:styleId="TableGrid">
    <w:name w:val="Table Grid"/>
    <w:basedOn w:val="TableNormal"/>
    <w:rsid w:val="00872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58918">
      <w:bodyDiv w:val="1"/>
      <w:marLeft w:val="0"/>
      <w:marRight w:val="0"/>
      <w:marTop w:val="0"/>
      <w:marBottom w:val="0"/>
      <w:divBdr>
        <w:top w:val="none" w:sz="0" w:space="0" w:color="auto"/>
        <w:left w:val="none" w:sz="0" w:space="0" w:color="auto"/>
        <w:bottom w:val="none" w:sz="0" w:space="0" w:color="auto"/>
        <w:right w:val="none" w:sz="0" w:space="0" w:color="auto"/>
      </w:divBdr>
    </w:div>
    <w:div w:id="42603053">
      <w:bodyDiv w:val="1"/>
      <w:marLeft w:val="0"/>
      <w:marRight w:val="0"/>
      <w:marTop w:val="0"/>
      <w:marBottom w:val="0"/>
      <w:divBdr>
        <w:top w:val="none" w:sz="0" w:space="0" w:color="auto"/>
        <w:left w:val="none" w:sz="0" w:space="0" w:color="auto"/>
        <w:bottom w:val="none" w:sz="0" w:space="0" w:color="auto"/>
        <w:right w:val="none" w:sz="0" w:space="0" w:color="auto"/>
      </w:divBdr>
    </w:div>
    <w:div w:id="47993345">
      <w:bodyDiv w:val="1"/>
      <w:marLeft w:val="0"/>
      <w:marRight w:val="0"/>
      <w:marTop w:val="0"/>
      <w:marBottom w:val="0"/>
      <w:divBdr>
        <w:top w:val="none" w:sz="0" w:space="0" w:color="auto"/>
        <w:left w:val="none" w:sz="0" w:space="0" w:color="auto"/>
        <w:bottom w:val="none" w:sz="0" w:space="0" w:color="auto"/>
        <w:right w:val="none" w:sz="0" w:space="0" w:color="auto"/>
      </w:divBdr>
    </w:div>
    <w:div w:id="61415822">
      <w:bodyDiv w:val="1"/>
      <w:marLeft w:val="0"/>
      <w:marRight w:val="0"/>
      <w:marTop w:val="0"/>
      <w:marBottom w:val="0"/>
      <w:divBdr>
        <w:top w:val="none" w:sz="0" w:space="0" w:color="auto"/>
        <w:left w:val="none" w:sz="0" w:space="0" w:color="auto"/>
        <w:bottom w:val="none" w:sz="0" w:space="0" w:color="auto"/>
        <w:right w:val="none" w:sz="0" w:space="0" w:color="auto"/>
      </w:divBdr>
    </w:div>
    <w:div w:id="66614533">
      <w:bodyDiv w:val="1"/>
      <w:marLeft w:val="0"/>
      <w:marRight w:val="0"/>
      <w:marTop w:val="0"/>
      <w:marBottom w:val="0"/>
      <w:divBdr>
        <w:top w:val="none" w:sz="0" w:space="0" w:color="auto"/>
        <w:left w:val="none" w:sz="0" w:space="0" w:color="auto"/>
        <w:bottom w:val="none" w:sz="0" w:space="0" w:color="auto"/>
        <w:right w:val="none" w:sz="0" w:space="0" w:color="auto"/>
      </w:divBdr>
    </w:div>
    <w:div w:id="137916412">
      <w:bodyDiv w:val="1"/>
      <w:marLeft w:val="0"/>
      <w:marRight w:val="0"/>
      <w:marTop w:val="0"/>
      <w:marBottom w:val="0"/>
      <w:divBdr>
        <w:top w:val="none" w:sz="0" w:space="0" w:color="auto"/>
        <w:left w:val="none" w:sz="0" w:space="0" w:color="auto"/>
        <w:bottom w:val="none" w:sz="0" w:space="0" w:color="auto"/>
        <w:right w:val="none" w:sz="0" w:space="0" w:color="auto"/>
      </w:divBdr>
    </w:div>
    <w:div w:id="141388084">
      <w:bodyDiv w:val="1"/>
      <w:marLeft w:val="0"/>
      <w:marRight w:val="0"/>
      <w:marTop w:val="0"/>
      <w:marBottom w:val="0"/>
      <w:divBdr>
        <w:top w:val="none" w:sz="0" w:space="0" w:color="auto"/>
        <w:left w:val="none" w:sz="0" w:space="0" w:color="auto"/>
        <w:bottom w:val="none" w:sz="0" w:space="0" w:color="auto"/>
        <w:right w:val="none" w:sz="0" w:space="0" w:color="auto"/>
      </w:divBdr>
    </w:div>
    <w:div w:id="183904000">
      <w:bodyDiv w:val="1"/>
      <w:marLeft w:val="0"/>
      <w:marRight w:val="0"/>
      <w:marTop w:val="0"/>
      <w:marBottom w:val="0"/>
      <w:divBdr>
        <w:top w:val="none" w:sz="0" w:space="0" w:color="auto"/>
        <w:left w:val="none" w:sz="0" w:space="0" w:color="auto"/>
        <w:bottom w:val="none" w:sz="0" w:space="0" w:color="auto"/>
        <w:right w:val="none" w:sz="0" w:space="0" w:color="auto"/>
      </w:divBdr>
    </w:div>
    <w:div w:id="188875130">
      <w:bodyDiv w:val="1"/>
      <w:marLeft w:val="0"/>
      <w:marRight w:val="0"/>
      <w:marTop w:val="0"/>
      <w:marBottom w:val="0"/>
      <w:divBdr>
        <w:top w:val="none" w:sz="0" w:space="0" w:color="auto"/>
        <w:left w:val="none" w:sz="0" w:space="0" w:color="auto"/>
        <w:bottom w:val="none" w:sz="0" w:space="0" w:color="auto"/>
        <w:right w:val="none" w:sz="0" w:space="0" w:color="auto"/>
      </w:divBdr>
    </w:div>
    <w:div w:id="229317758">
      <w:bodyDiv w:val="1"/>
      <w:marLeft w:val="0"/>
      <w:marRight w:val="0"/>
      <w:marTop w:val="0"/>
      <w:marBottom w:val="0"/>
      <w:divBdr>
        <w:top w:val="none" w:sz="0" w:space="0" w:color="auto"/>
        <w:left w:val="none" w:sz="0" w:space="0" w:color="auto"/>
        <w:bottom w:val="none" w:sz="0" w:space="0" w:color="auto"/>
        <w:right w:val="none" w:sz="0" w:space="0" w:color="auto"/>
      </w:divBdr>
    </w:div>
    <w:div w:id="266043220">
      <w:bodyDiv w:val="1"/>
      <w:marLeft w:val="0"/>
      <w:marRight w:val="0"/>
      <w:marTop w:val="0"/>
      <w:marBottom w:val="0"/>
      <w:divBdr>
        <w:top w:val="none" w:sz="0" w:space="0" w:color="auto"/>
        <w:left w:val="none" w:sz="0" w:space="0" w:color="auto"/>
        <w:bottom w:val="none" w:sz="0" w:space="0" w:color="auto"/>
        <w:right w:val="none" w:sz="0" w:space="0" w:color="auto"/>
      </w:divBdr>
    </w:div>
    <w:div w:id="281037511">
      <w:bodyDiv w:val="1"/>
      <w:marLeft w:val="0"/>
      <w:marRight w:val="0"/>
      <w:marTop w:val="0"/>
      <w:marBottom w:val="0"/>
      <w:divBdr>
        <w:top w:val="none" w:sz="0" w:space="0" w:color="auto"/>
        <w:left w:val="none" w:sz="0" w:space="0" w:color="auto"/>
        <w:bottom w:val="none" w:sz="0" w:space="0" w:color="auto"/>
        <w:right w:val="none" w:sz="0" w:space="0" w:color="auto"/>
      </w:divBdr>
    </w:div>
    <w:div w:id="304816490">
      <w:bodyDiv w:val="1"/>
      <w:marLeft w:val="0"/>
      <w:marRight w:val="0"/>
      <w:marTop w:val="0"/>
      <w:marBottom w:val="0"/>
      <w:divBdr>
        <w:top w:val="none" w:sz="0" w:space="0" w:color="auto"/>
        <w:left w:val="none" w:sz="0" w:space="0" w:color="auto"/>
        <w:bottom w:val="none" w:sz="0" w:space="0" w:color="auto"/>
        <w:right w:val="none" w:sz="0" w:space="0" w:color="auto"/>
      </w:divBdr>
    </w:div>
    <w:div w:id="325790628">
      <w:bodyDiv w:val="1"/>
      <w:marLeft w:val="0"/>
      <w:marRight w:val="0"/>
      <w:marTop w:val="0"/>
      <w:marBottom w:val="0"/>
      <w:divBdr>
        <w:top w:val="none" w:sz="0" w:space="0" w:color="auto"/>
        <w:left w:val="none" w:sz="0" w:space="0" w:color="auto"/>
        <w:bottom w:val="none" w:sz="0" w:space="0" w:color="auto"/>
        <w:right w:val="none" w:sz="0" w:space="0" w:color="auto"/>
      </w:divBdr>
    </w:div>
    <w:div w:id="372920658">
      <w:bodyDiv w:val="1"/>
      <w:marLeft w:val="0"/>
      <w:marRight w:val="0"/>
      <w:marTop w:val="0"/>
      <w:marBottom w:val="0"/>
      <w:divBdr>
        <w:top w:val="none" w:sz="0" w:space="0" w:color="auto"/>
        <w:left w:val="none" w:sz="0" w:space="0" w:color="auto"/>
        <w:bottom w:val="none" w:sz="0" w:space="0" w:color="auto"/>
        <w:right w:val="none" w:sz="0" w:space="0" w:color="auto"/>
      </w:divBdr>
    </w:div>
    <w:div w:id="392236475">
      <w:bodyDiv w:val="1"/>
      <w:marLeft w:val="0"/>
      <w:marRight w:val="0"/>
      <w:marTop w:val="0"/>
      <w:marBottom w:val="0"/>
      <w:divBdr>
        <w:top w:val="none" w:sz="0" w:space="0" w:color="auto"/>
        <w:left w:val="none" w:sz="0" w:space="0" w:color="auto"/>
        <w:bottom w:val="none" w:sz="0" w:space="0" w:color="auto"/>
        <w:right w:val="none" w:sz="0" w:space="0" w:color="auto"/>
      </w:divBdr>
    </w:div>
    <w:div w:id="525143322">
      <w:bodyDiv w:val="1"/>
      <w:marLeft w:val="0"/>
      <w:marRight w:val="0"/>
      <w:marTop w:val="0"/>
      <w:marBottom w:val="0"/>
      <w:divBdr>
        <w:top w:val="none" w:sz="0" w:space="0" w:color="auto"/>
        <w:left w:val="none" w:sz="0" w:space="0" w:color="auto"/>
        <w:bottom w:val="none" w:sz="0" w:space="0" w:color="auto"/>
        <w:right w:val="none" w:sz="0" w:space="0" w:color="auto"/>
      </w:divBdr>
    </w:div>
    <w:div w:id="548149262">
      <w:bodyDiv w:val="1"/>
      <w:marLeft w:val="0"/>
      <w:marRight w:val="0"/>
      <w:marTop w:val="0"/>
      <w:marBottom w:val="0"/>
      <w:divBdr>
        <w:top w:val="none" w:sz="0" w:space="0" w:color="auto"/>
        <w:left w:val="none" w:sz="0" w:space="0" w:color="auto"/>
        <w:bottom w:val="none" w:sz="0" w:space="0" w:color="auto"/>
        <w:right w:val="none" w:sz="0" w:space="0" w:color="auto"/>
      </w:divBdr>
    </w:div>
    <w:div w:id="555236225">
      <w:bodyDiv w:val="1"/>
      <w:marLeft w:val="0"/>
      <w:marRight w:val="0"/>
      <w:marTop w:val="0"/>
      <w:marBottom w:val="0"/>
      <w:divBdr>
        <w:top w:val="none" w:sz="0" w:space="0" w:color="auto"/>
        <w:left w:val="none" w:sz="0" w:space="0" w:color="auto"/>
        <w:bottom w:val="none" w:sz="0" w:space="0" w:color="auto"/>
        <w:right w:val="none" w:sz="0" w:space="0" w:color="auto"/>
      </w:divBdr>
    </w:div>
    <w:div w:id="555361279">
      <w:bodyDiv w:val="1"/>
      <w:marLeft w:val="0"/>
      <w:marRight w:val="0"/>
      <w:marTop w:val="0"/>
      <w:marBottom w:val="0"/>
      <w:divBdr>
        <w:top w:val="none" w:sz="0" w:space="0" w:color="auto"/>
        <w:left w:val="none" w:sz="0" w:space="0" w:color="auto"/>
        <w:bottom w:val="none" w:sz="0" w:space="0" w:color="auto"/>
        <w:right w:val="none" w:sz="0" w:space="0" w:color="auto"/>
      </w:divBdr>
    </w:div>
    <w:div w:id="582764864">
      <w:bodyDiv w:val="1"/>
      <w:marLeft w:val="0"/>
      <w:marRight w:val="0"/>
      <w:marTop w:val="0"/>
      <w:marBottom w:val="0"/>
      <w:divBdr>
        <w:top w:val="none" w:sz="0" w:space="0" w:color="auto"/>
        <w:left w:val="none" w:sz="0" w:space="0" w:color="auto"/>
        <w:bottom w:val="none" w:sz="0" w:space="0" w:color="auto"/>
        <w:right w:val="none" w:sz="0" w:space="0" w:color="auto"/>
      </w:divBdr>
    </w:div>
    <w:div w:id="684670580">
      <w:bodyDiv w:val="1"/>
      <w:marLeft w:val="0"/>
      <w:marRight w:val="0"/>
      <w:marTop w:val="0"/>
      <w:marBottom w:val="0"/>
      <w:divBdr>
        <w:top w:val="none" w:sz="0" w:space="0" w:color="auto"/>
        <w:left w:val="none" w:sz="0" w:space="0" w:color="auto"/>
        <w:bottom w:val="none" w:sz="0" w:space="0" w:color="auto"/>
        <w:right w:val="none" w:sz="0" w:space="0" w:color="auto"/>
      </w:divBdr>
    </w:div>
    <w:div w:id="722216404">
      <w:bodyDiv w:val="1"/>
      <w:marLeft w:val="0"/>
      <w:marRight w:val="0"/>
      <w:marTop w:val="0"/>
      <w:marBottom w:val="0"/>
      <w:divBdr>
        <w:top w:val="none" w:sz="0" w:space="0" w:color="auto"/>
        <w:left w:val="none" w:sz="0" w:space="0" w:color="auto"/>
        <w:bottom w:val="none" w:sz="0" w:space="0" w:color="auto"/>
        <w:right w:val="none" w:sz="0" w:space="0" w:color="auto"/>
      </w:divBdr>
    </w:div>
    <w:div w:id="871572756">
      <w:bodyDiv w:val="1"/>
      <w:marLeft w:val="0"/>
      <w:marRight w:val="0"/>
      <w:marTop w:val="0"/>
      <w:marBottom w:val="0"/>
      <w:divBdr>
        <w:top w:val="none" w:sz="0" w:space="0" w:color="auto"/>
        <w:left w:val="none" w:sz="0" w:space="0" w:color="auto"/>
        <w:bottom w:val="none" w:sz="0" w:space="0" w:color="auto"/>
        <w:right w:val="none" w:sz="0" w:space="0" w:color="auto"/>
      </w:divBdr>
    </w:div>
    <w:div w:id="877471048">
      <w:bodyDiv w:val="1"/>
      <w:marLeft w:val="0"/>
      <w:marRight w:val="0"/>
      <w:marTop w:val="0"/>
      <w:marBottom w:val="0"/>
      <w:divBdr>
        <w:top w:val="none" w:sz="0" w:space="0" w:color="auto"/>
        <w:left w:val="none" w:sz="0" w:space="0" w:color="auto"/>
        <w:bottom w:val="none" w:sz="0" w:space="0" w:color="auto"/>
        <w:right w:val="none" w:sz="0" w:space="0" w:color="auto"/>
      </w:divBdr>
    </w:div>
    <w:div w:id="944075507">
      <w:bodyDiv w:val="1"/>
      <w:marLeft w:val="0"/>
      <w:marRight w:val="0"/>
      <w:marTop w:val="0"/>
      <w:marBottom w:val="0"/>
      <w:divBdr>
        <w:top w:val="none" w:sz="0" w:space="0" w:color="auto"/>
        <w:left w:val="none" w:sz="0" w:space="0" w:color="auto"/>
        <w:bottom w:val="none" w:sz="0" w:space="0" w:color="auto"/>
        <w:right w:val="none" w:sz="0" w:space="0" w:color="auto"/>
      </w:divBdr>
    </w:div>
    <w:div w:id="946422681">
      <w:bodyDiv w:val="1"/>
      <w:marLeft w:val="0"/>
      <w:marRight w:val="0"/>
      <w:marTop w:val="0"/>
      <w:marBottom w:val="0"/>
      <w:divBdr>
        <w:top w:val="none" w:sz="0" w:space="0" w:color="auto"/>
        <w:left w:val="none" w:sz="0" w:space="0" w:color="auto"/>
        <w:bottom w:val="none" w:sz="0" w:space="0" w:color="auto"/>
        <w:right w:val="none" w:sz="0" w:space="0" w:color="auto"/>
      </w:divBdr>
    </w:div>
    <w:div w:id="953748539">
      <w:bodyDiv w:val="1"/>
      <w:marLeft w:val="0"/>
      <w:marRight w:val="0"/>
      <w:marTop w:val="0"/>
      <w:marBottom w:val="0"/>
      <w:divBdr>
        <w:top w:val="none" w:sz="0" w:space="0" w:color="auto"/>
        <w:left w:val="none" w:sz="0" w:space="0" w:color="auto"/>
        <w:bottom w:val="none" w:sz="0" w:space="0" w:color="auto"/>
        <w:right w:val="none" w:sz="0" w:space="0" w:color="auto"/>
      </w:divBdr>
    </w:div>
    <w:div w:id="964040069">
      <w:bodyDiv w:val="1"/>
      <w:marLeft w:val="0"/>
      <w:marRight w:val="0"/>
      <w:marTop w:val="0"/>
      <w:marBottom w:val="0"/>
      <w:divBdr>
        <w:top w:val="none" w:sz="0" w:space="0" w:color="auto"/>
        <w:left w:val="none" w:sz="0" w:space="0" w:color="auto"/>
        <w:bottom w:val="none" w:sz="0" w:space="0" w:color="auto"/>
        <w:right w:val="none" w:sz="0" w:space="0" w:color="auto"/>
      </w:divBdr>
    </w:div>
    <w:div w:id="969474978">
      <w:bodyDiv w:val="1"/>
      <w:marLeft w:val="0"/>
      <w:marRight w:val="0"/>
      <w:marTop w:val="0"/>
      <w:marBottom w:val="0"/>
      <w:divBdr>
        <w:top w:val="none" w:sz="0" w:space="0" w:color="auto"/>
        <w:left w:val="none" w:sz="0" w:space="0" w:color="auto"/>
        <w:bottom w:val="none" w:sz="0" w:space="0" w:color="auto"/>
        <w:right w:val="none" w:sz="0" w:space="0" w:color="auto"/>
      </w:divBdr>
    </w:div>
    <w:div w:id="1006245445">
      <w:bodyDiv w:val="1"/>
      <w:marLeft w:val="0"/>
      <w:marRight w:val="0"/>
      <w:marTop w:val="0"/>
      <w:marBottom w:val="0"/>
      <w:divBdr>
        <w:top w:val="none" w:sz="0" w:space="0" w:color="auto"/>
        <w:left w:val="none" w:sz="0" w:space="0" w:color="auto"/>
        <w:bottom w:val="none" w:sz="0" w:space="0" w:color="auto"/>
        <w:right w:val="none" w:sz="0" w:space="0" w:color="auto"/>
      </w:divBdr>
    </w:div>
    <w:div w:id="1016344829">
      <w:bodyDiv w:val="1"/>
      <w:marLeft w:val="0"/>
      <w:marRight w:val="0"/>
      <w:marTop w:val="0"/>
      <w:marBottom w:val="0"/>
      <w:divBdr>
        <w:top w:val="none" w:sz="0" w:space="0" w:color="auto"/>
        <w:left w:val="none" w:sz="0" w:space="0" w:color="auto"/>
        <w:bottom w:val="none" w:sz="0" w:space="0" w:color="auto"/>
        <w:right w:val="none" w:sz="0" w:space="0" w:color="auto"/>
      </w:divBdr>
    </w:div>
    <w:div w:id="1162622430">
      <w:bodyDiv w:val="1"/>
      <w:marLeft w:val="0"/>
      <w:marRight w:val="0"/>
      <w:marTop w:val="0"/>
      <w:marBottom w:val="0"/>
      <w:divBdr>
        <w:top w:val="none" w:sz="0" w:space="0" w:color="auto"/>
        <w:left w:val="none" w:sz="0" w:space="0" w:color="auto"/>
        <w:bottom w:val="none" w:sz="0" w:space="0" w:color="auto"/>
        <w:right w:val="none" w:sz="0" w:space="0" w:color="auto"/>
      </w:divBdr>
    </w:div>
    <w:div w:id="1190218813">
      <w:bodyDiv w:val="1"/>
      <w:marLeft w:val="0"/>
      <w:marRight w:val="0"/>
      <w:marTop w:val="0"/>
      <w:marBottom w:val="0"/>
      <w:divBdr>
        <w:top w:val="none" w:sz="0" w:space="0" w:color="auto"/>
        <w:left w:val="none" w:sz="0" w:space="0" w:color="auto"/>
        <w:bottom w:val="none" w:sz="0" w:space="0" w:color="auto"/>
        <w:right w:val="none" w:sz="0" w:space="0" w:color="auto"/>
      </w:divBdr>
    </w:div>
    <w:div w:id="1195070907">
      <w:bodyDiv w:val="1"/>
      <w:marLeft w:val="0"/>
      <w:marRight w:val="0"/>
      <w:marTop w:val="0"/>
      <w:marBottom w:val="0"/>
      <w:divBdr>
        <w:top w:val="none" w:sz="0" w:space="0" w:color="auto"/>
        <w:left w:val="none" w:sz="0" w:space="0" w:color="auto"/>
        <w:bottom w:val="none" w:sz="0" w:space="0" w:color="auto"/>
        <w:right w:val="none" w:sz="0" w:space="0" w:color="auto"/>
      </w:divBdr>
    </w:div>
    <w:div w:id="1317492975">
      <w:bodyDiv w:val="1"/>
      <w:marLeft w:val="0"/>
      <w:marRight w:val="0"/>
      <w:marTop w:val="0"/>
      <w:marBottom w:val="0"/>
      <w:divBdr>
        <w:top w:val="none" w:sz="0" w:space="0" w:color="auto"/>
        <w:left w:val="none" w:sz="0" w:space="0" w:color="auto"/>
        <w:bottom w:val="none" w:sz="0" w:space="0" w:color="auto"/>
        <w:right w:val="none" w:sz="0" w:space="0" w:color="auto"/>
      </w:divBdr>
    </w:div>
    <w:div w:id="1325281397">
      <w:bodyDiv w:val="1"/>
      <w:marLeft w:val="0"/>
      <w:marRight w:val="0"/>
      <w:marTop w:val="0"/>
      <w:marBottom w:val="0"/>
      <w:divBdr>
        <w:top w:val="none" w:sz="0" w:space="0" w:color="auto"/>
        <w:left w:val="none" w:sz="0" w:space="0" w:color="auto"/>
        <w:bottom w:val="none" w:sz="0" w:space="0" w:color="auto"/>
        <w:right w:val="none" w:sz="0" w:space="0" w:color="auto"/>
      </w:divBdr>
    </w:div>
    <w:div w:id="1347249565">
      <w:bodyDiv w:val="1"/>
      <w:marLeft w:val="0"/>
      <w:marRight w:val="0"/>
      <w:marTop w:val="0"/>
      <w:marBottom w:val="0"/>
      <w:divBdr>
        <w:top w:val="none" w:sz="0" w:space="0" w:color="auto"/>
        <w:left w:val="none" w:sz="0" w:space="0" w:color="auto"/>
        <w:bottom w:val="none" w:sz="0" w:space="0" w:color="auto"/>
        <w:right w:val="none" w:sz="0" w:space="0" w:color="auto"/>
      </w:divBdr>
    </w:div>
    <w:div w:id="1410156150">
      <w:bodyDiv w:val="1"/>
      <w:marLeft w:val="0"/>
      <w:marRight w:val="0"/>
      <w:marTop w:val="0"/>
      <w:marBottom w:val="0"/>
      <w:divBdr>
        <w:top w:val="none" w:sz="0" w:space="0" w:color="auto"/>
        <w:left w:val="none" w:sz="0" w:space="0" w:color="auto"/>
        <w:bottom w:val="none" w:sz="0" w:space="0" w:color="auto"/>
        <w:right w:val="none" w:sz="0" w:space="0" w:color="auto"/>
      </w:divBdr>
    </w:div>
    <w:div w:id="1469274493">
      <w:bodyDiv w:val="1"/>
      <w:marLeft w:val="0"/>
      <w:marRight w:val="0"/>
      <w:marTop w:val="0"/>
      <w:marBottom w:val="0"/>
      <w:divBdr>
        <w:top w:val="none" w:sz="0" w:space="0" w:color="auto"/>
        <w:left w:val="none" w:sz="0" w:space="0" w:color="auto"/>
        <w:bottom w:val="none" w:sz="0" w:space="0" w:color="auto"/>
        <w:right w:val="none" w:sz="0" w:space="0" w:color="auto"/>
      </w:divBdr>
    </w:div>
    <w:div w:id="1489783869">
      <w:bodyDiv w:val="1"/>
      <w:marLeft w:val="0"/>
      <w:marRight w:val="0"/>
      <w:marTop w:val="0"/>
      <w:marBottom w:val="0"/>
      <w:divBdr>
        <w:top w:val="none" w:sz="0" w:space="0" w:color="auto"/>
        <w:left w:val="none" w:sz="0" w:space="0" w:color="auto"/>
        <w:bottom w:val="none" w:sz="0" w:space="0" w:color="auto"/>
        <w:right w:val="none" w:sz="0" w:space="0" w:color="auto"/>
      </w:divBdr>
    </w:div>
    <w:div w:id="1496609748">
      <w:bodyDiv w:val="1"/>
      <w:marLeft w:val="0"/>
      <w:marRight w:val="0"/>
      <w:marTop w:val="0"/>
      <w:marBottom w:val="0"/>
      <w:divBdr>
        <w:top w:val="none" w:sz="0" w:space="0" w:color="auto"/>
        <w:left w:val="none" w:sz="0" w:space="0" w:color="auto"/>
        <w:bottom w:val="none" w:sz="0" w:space="0" w:color="auto"/>
        <w:right w:val="none" w:sz="0" w:space="0" w:color="auto"/>
      </w:divBdr>
    </w:div>
    <w:div w:id="1521628784">
      <w:bodyDiv w:val="1"/>
      <w:marLeft w:val="0"/>
      <w:marRight w:val="0"/>
      <w:marTop w:val="0"/>
      <w:marBottom w:val="0"/>
      <w:divBdr>
        <w:top w:val="none" w:sz="0" w:space="0" w:color="auto"/>
        <w:left w:val="none" w:sz="0" w:space="0" w:color="auto"/>
        <w:bottom w:val="none" w:sz="0" w:space="0" w:color="auto"/>
        <w:right w:val="none" w:sz="0" w:space="0" w:color="auto"/>
      </w:divBdr>
    </w:div>
    <w:div w:id="1536846150">
      <w:bodyDiv w:val="1"/>
      <w:marLeft w:val="0"/>
      <w:marRight w:val="0"/>
      <w:marTop w:val="0"/>
      <w:marBottom w:val="0"/>
      <w:divBdr>
        <w:top w:val="none" w:sz="0" w:space="0" w:color="auto"/>
        <w:left w:val="none" w:sz="0" w:space="0" w:color="auto"/>
        <w:bottom w:val="none" w:sz="0" w:space="0" w:color="auto"/>
        <w:right w:val="none" w:sz="0" w:space="0" w:color="auto"/>
      </w:divBdr>
    </w:div>
    <w:div w:id="1634628009">
      <w:bodyDiv w:val="1"/>
      <w:marLeft w:val="0"/>
      <w:marRight w:val="0"/>
      <w:marTop w:val="0"/>
      <w:marBottom w:val="0"/>
      <w:divBdr>
        <w:top w:val="none" w:sz="0" w:space="0" w:color="auto"/>
        <w:left w:val="none" w:sz="0" w:space="0" w:color="auto"/>
        <w:bottom w:val="none" w:sz="0" w:space="0" w:color="auto"/>
        <w:right w:val="none" w:sz="0" w:space="0" w:color="auto"/>
      </w:divBdr>
    </w:div>
    <w:div w:id="1672566488">
      <w:bodyDiv w:val="1"/>
      <w:marLeft w:val="0"/>
      <w:marRight w:val="0"/>
      <w:marTop w:val="0"/>
      <w:marBottom w:val="0"/>
      <w:divBdr>
        <w:top w:val="none" w:sz="0" w:space="0" w:color="auto"/>
        <w:left w:val="none" w:sz="0" w:space="0" w:color="auto"/>
        <w:bottom w:val="none" w:sz="0" w:space="0" w:color="auto"/>
        <w:right w:val="none" w:sz="0" w:space="0" w:color="auto"/>
      </w:divBdr>
    </w:div>
    <w:div w:id="1708486467">
      <w:bodyDiv w:val="1"/>
      <w:marLeft w:val="0"/>
      <w:marRight w:val="0"/>
      <w:marTop w:val="0"/>
      <w:marBottom w:val="0"/>
      <w:divBdr>
        <w:top w:val="none" w:sz="0" w:space="0" w:color="auto"/>
        <w:left w:val="none" w:sz="0" w:space="0" w:color="auto"/>
        <w:bottom w:val="none" w:sz="0" w:space="0" w:color="auto"/>
        <w:right w:val="none" w:sz="0" w:space="0" w:color="auto"/>
      </w:divBdr>
    </w:div>
    <w:div w:id="1723749847">
      <w:bodyDiv w:val="1"/>
      <w:marLeft w:val="0"/>
      <w:marRight w:val="0"/>
      <w:marTop w:val="0"/>
      <w:marBottom w:val="0"/>
      <w:divBdr>
        <w:top w:val="none" w:sz="0" w:space="0" w:color="auto"/>
        <w:left w:val="none" w:sz="0" w:space="0" w:color="auto"/>
        <w:bottom w:val="none" w:sz="0" w:space="0" w:color="auto"/>
        <w:right w:val="none" w:sz="0" w:space="0" w:color="auto"/>
      </w:divBdr>
    </w:div>
    <w:div w:id="1857190306">
      <w:bodyDiv w:val="1"/>
      <w:marLeft w:val="0"/>
      <w:marRight w:val="0"/>
      <w:marTop w:val="0"/>
      <w:marBottom w:val="0"/>
      <w:divBdr>
        <w:top w:val="none" w:sz="0" w:space="0" w:color="auto"/>
        <w:left w:val="none" w:sz="0" w:space="0" w:color="auto"/>
        <w:bottom w:val="none" w:sz="0" w:space="0" w:color="auto"/>
        <w:right w:val="none" w:sz="0" w:space="0" w:color="auto"/>
      </w:divBdr>
    </w:div>
    <w:div w:id="1947497121">
      <w:bodyDiv w:val="1"/>
      <w:marLeft w:val="0"/>
      <w:marRight w:val="0"/>
      <w:marTop w:val="0"/>
      <w:marBottom w:val="0"/>
      <w:divBdr>
        <w:top w:val="none" w:sz="0" w:space="0" w:color="auto"/>
        <w:left w:val="none" w:sz="0" w:space="0" w:color="auto"/>
        <w:bottom w:val="none" w:sz="0" w:space="0" w:color="auto"/>
        <w:right w:val="none" w:sz="0" w:space="0" w:color="auto"/>
      </w:divBdr>
    </w:div>
    <w:div w:id="1994405946">
      <w:bodyDiv w:val="1"/>
      <w:marLeft w:val="0"/>
      <w:marRight w:val="0"/>
      <w:marTop w:val="0"/>
      <w:marBottom w:val="0"/>
      <w:divBdr>
        <w:top w:val="none" w:sz="0" w:space="0" w:color="auto"/>
        <w:left w:val="none" w:sz="0" w:space="0" w:color="auto"/>
        <w:bottom w:val="none" w:sz="0" w:space="0" w:color="auto"/>
        <w:right w:val="none" w:sz="0" w:space="0" w:color="auto"/>
      </w:divBdr>
    </w:div>
    <w:div w:id="2084639234">
      <w:bodyDiv w:val="1"/>
      <w:marLeft w:val="0"/>
      <w:marRight w:val="0"/>
      <w:marTop w:val="0"/>
      <w:marBottom w:val="0"/>
      <w:divBdr>
        <w:top w:val="none" w:sz="0" w:space="0" w:color="auto"/>
        <w:left w:val="none" w:sz="0" w:space="0" w:color="auto"/>
        <w:bottom w:val="none" w:sz="0" w:space="0" w:color="auto"/>
        <w:right w:val="none" w:sz="0" w:space="0" w:color="auto"/>
      </w:divBdr>
    </w:div>
    <w:div w:id="20938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wetav50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BB89-6CA9-4CDE-819E-7E2629C3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3</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Monish Resume</vt:lpstr>
    </vt:vector>
  </TitlesOfParts>
  <Company>HP</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harish.kumar</cp:lastModifiedBy>
  <cp:revision>44</cp:revision>
  <cp:lastPrinted>1900-01-01T05:00:00Z</cp:lastPrinted>
  <dcterms:created xsi:type="dcterms:W3CDTF">2019-09-18T06:40:00Z</dcterms:created>
  <dcterms:modified xsi:type="dcterms:W3CDTF">2019-10-15T10:52:00Z</dcterms:modified>
</cp:coreProperties>
</file>