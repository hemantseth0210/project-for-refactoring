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7486" w14:textId="77777777" w:rsidR="0082414D" w:rsidRPr="0091173B" w:rsidRDefault="0082414D">
      <w:pPr>
        <w:pStyle w:val="Title"/>
        <w:rPr>
          <w:rFonts w:ascii="Arial" w:hAnsi="Arial" w:cs="Arial"/>
          <w:b w:val="0"/>
          <w:sz w:val="28"/>
          <w:szCs w:val="28"/>
        </w:rPr>
      </w:pPr>
      <w:r w:rsidRPr="0091173B">
        <w:rPr>
          <w:rFonts w:ascii="Arial" w:hAnsi="Arial" w:cs="Arial"/>
          <w:b w:val="0"/>
          <w:sz w:val="28"/>
          <w:szCs w:val="28"/>
        </w:rPr>
        <w:tab/>
      </w:r>
      <w:r w:rsidRPr="0091173B">
        <w:rPr>
          <w:rFonts w:ascii="Arial" w:hAnsi="Arial" w:cs="Arial"/>
          <w:b w:val="0"/>
          <w:sz w:val="28"/>
          <w:szCs w:val="28"/>
        </w:rPr>
        <w:tab/>
      </w:r>
      <w:r w:rsidRPr="0091173B">
        <w:rPr>
          <w:rFonts w:ascii="Arial" w:hAnsi="Arial" w:cs="Arial"/>
          <w:b w:val="0"/>
          <w:sz w:val="28"/>
          <w:szCs w:val="28"/>
        </w:rPr>
        <w:tab/>
      </w:r>
      <w:r w:rsidRPr="0091173B">
        <w:rPr>
          <w:rFonts w:ascii="Arial" w:hAnsi="Arial" w:cs="Arial"/>
          <w:b w:val="0"/>
          <w:sz w:val="28"/>
          <w:szCs w:val="28"/>
        </w:rPr>
        <w:tab/>
      </w:r>
    </w:p>
    <w:p w14:paraId="7965FEF6" w14:textId="77777777" w:rsidR="0082414D" w:rsidRDefault="0082414D" w:rsidP="00480E9A">
      <w:pPr>
        <w:pStyle w:val="Title"/>
        <w:ind w:left="2160" w:firstLine="720"/>
        <w:jc w:val="left"/>
        <w:rPr>
          <w:rFonts w:ascii="Arial" w:hAnsi="Arial" w:cs="Arial"/>
          <w:sz w:val="28"/>
          <w:szCs w:val="28"/>
        </w:rPr>
      </w:pPr>
      <w:r w:rsidRPr="0091173B">
        <w:rPr>
          <w:rFonts w:ascii="Arial" w:hAnsi="Arial" w:cs="Arial"/>
          <w:sz w:val="28"/>
          <w:szCs w:val="28"/>
        </w:rPr>
        <w:t xml:space="preserve">        </w:t>
      </w:r>
      <w:r w:rsidR="00EC4E24">
        <w:rPr>
          <w:rFonts w:ascii="Arial" w:hAnsi="Arial" w:cs="Arial"/>
          <w:sz w:val="28"/>
          <w:szCs w:val="28"/>
        </w:rPr>
        <w:t xml:space="preserve">    </w:t>
      </w:r>
      <w:r w:rsidR="00D61EE7">
        <w:rPr>
          <w:rFonts w:ascii="Arial" w:hAnsi="Arial" w:cs="Arial"/>
          <w:sz w:val="28"/>
          <w:szCs w:val="28"/>
          <w:u w:val="single"/>
        </w:rPr>
        <w:t>SHWETA VERMA</w:t>
      </w:r>
      <w:r w:rsidRPr="0091173B">
        <w:rPr>
          <w:rFonts w:ascii="Arial" w:hAnsi="Arial" w:cs="Arial"/>
          <w:sz w:val="28"/>
          <w:szCs w:val="28"/>
        </w:rPr>
        <w:tab/>
        <w:t xml:space="preserve"> </w:t>
      </w:r>
      <w:r w:rsidRPr="0091173B">
        <w:rPr>
          <w:rFonts w:ascii="Arial" w:hAnsi="Arial" w:cs="Arial"/>
          <w:sz w:val="28"/>
          <w:szCs w:val="28"/>
        </w:rPr>
        <w:tab/>
      </w:r>
      <w:r w:rsidRPr="0091173B">
        <w:rPr>
          <w:rFonts w:ascii="Arial" w:hAnsi="Arial" w:cs="Arial"/>
          <w:sz w:val="28"/>
          <w:szCs w:val="28"/>
        </w:rPr>
        <w:tab/>
      </w:r>
      <w:r w:rsidRPr="0091173B">
        <w:rPr>
          <w:rFonts w:ascii="Arial" w:hAnsi="Arial" w:cs="Arial"/>
          <w:sz w:val="28"/>
          <w:szCs w:val="28"/>
        </w:rPr>
        <w:tab/>
      </w:r>
    </w:p>
    <w:p w14:paraId="58F30BBE" w14:textId="77777777" w:rsidR="00023CB3" w:rsidRDefault="00023CB3" w:rsidP="00023CB3">
      <w:pPr>
        <w:pStyle w:val="Subtitle"/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                                                  </w:t>
      </w:r>
      <w:r w:rsidR="00FF54C1" w:rsidRPr="00921B33">
        <w:rPr>
          <w:rFonts w:ascii="Times New Roman" w:hAnsi="Times New Roman" w:cs="Times New Roman"/>
          <w:i w:val="0"/>
          <w:sz w:val="24"/>
          <w:szCs w:val="24"/>
        </w:rPr>
        <w:t xml:space="preserve"> Solstice Loop, Sanford, FL 32771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7F1652E8" w14:textId="4E871DE6" w:rsidR="0082414D" w:rsidRPr="006354DE" w:rsidRDefault="00023CB3" w:rsidP="00023CB3">
      <w:pPr>
        <w:pStyle w:val="Subtitle"/>
        <w:jc w:val="left"/>
        <w:rPr>
          <w:rFonts w:ascii="Times New Roman" w:hAnsi="Times New Roman" w:cs="Times New Roman"/>
          <w:i w:val="0"/>
          <w:sz w:val="24"/>
          <w:szCs w:val="24"/>
          <w:vertAlign w:val="subscript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                                        Phone:  </w:t>
      </w:r>
      <w:r w:rsidR="00921B33">
        <w:rPr>
          <w:rFonts w:ascii="Times New Roman" w:hAnsi="Times New Roman" w:cs="Times New Roman"/>
          <w:i w:val="0"/>
          <w:sz w:val="24"/>
          <w:szCs w:val="24"/>
        </w:rPr>
        <w:t xml:space="preserve">+1 </w:t>
      </w:r>
      <w:r w:rsidR="00FF54C1" w:rsidRPr="00921B33">
        <w:rPr>
          <w:rFonts w:ascii="Times New Roman" w:hAnsi="Times New Roman" w:cs="Times New Roman"/>
          <w:i w:val="0"/>
          <w:sz w:val="24"/>
          <w:szCs w:val="24"/>
        </w:rPr>
        <w:t xml:space="preserve">201-639-1558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* E-mail: </w:t>
      </w:r>
      <w:r w:rsidR="00FF54C1" w:rsidRPr="00921B33">
        <w:rPr>
          <w:rFonts w:ascii="Times New Roman" w:hAnsi="Times New Roman" w:cs="Times New Roman"/>
          <w:i w:val="0"/>
          <w:sz w:val="24"/>
          <w:szCs w:val="24"/>
        </w:rPr>
        <w:t>verma4446@gmail.com</w:t>
      </w:r>
      <w:r w:rsidR="009F348C" w:rsidRPr="0091173B">
        <w:rPr>
          <w:rFonts w:cs="Arial"/>
          <w:b/>
          <w:sz w:val="22"/>
          <w:szCs w:val="22"/>
          <w:lang w:val="de-DE"/>
        </w:rPr>
        <w:t xml:space="preserve">                      </w:t>
      </w:r>
      <w:r w:rsidR="004A1693" w:rsidRPr="0091173B">
        <w:rPr>
          <w:rFonts w:cs="Arial"/>
          <w:b/>
          <w:sz w:val="22"/>
          <w:szCs w:val="22"/>
          <w:lang w:val="de-DE"/>
        </w:rPr>
        <w:t xml:space="preserve"> </w:t>
      </w:r>
      <w:r w:rsidR="0082414D" w:rsidRPr="0091173B">
        <w:rPr>
          <w:rFonts w:cs="Arial"/>
          <w:b/>
          <w:sz w:val="20"/>
          <w:szCs w:val="20"/>
          <w:lang w:val="de-DE"/>
        </w:rPr>
        <w:t xml:space="preserve">                            </w:t>
      </w:r>
      <w:r w:rsidR="0082414D" w:rsidRPr="0091173B">
        <w:rPr>
          <w:rFonts w:cs="Arial"/>
          <w:b/>
          <w:sz w:val="22"/>
          <w:szCs w:val="22"/>
          <w:lang w:val="de-DE"/>
        </w:rPr>
        <w:tab/>
      </w:r>
      <w:r w:rsidR="0082414D" w:rsidRPr="0091173B">
        <w:rPr>
          <w:rFonts w:cs="Arial"/>
          <w:b/>
          <w:sz w:val="22"/>
          <w:szCs w:val="22"/>
          <w:lang w:val="de-DE"/>
        </w:rPr>
        <w:tab/>
      </w:r>
      <w:r w:rsidR="0082414D" w:rsidRPr="0091173B">
        <w:rPr>
          <w:rFonts w:cs="Arial"/>
          <w:b/>
          <w:sz w:val="22"/>
          <w:szCs w:val="22"/>
          <w:lang w:val="de-DE"/>
        </w:rPr>
        <w:tab/>
      </w:r>
      <w:r w:rsidR="0082414D" w:rsidRPr="0091173B">
        <w:rPr>
          <w:rFonts w:cs="Arial"/>
          <w:b/>
          <w:sz w:val="22"/>
          <w:szCs w:val="22"/>
          <w:lang w:val="de-DE"/>
        </w:rPr>
        <w:tab/>
        <w:t xml:space="preserve">            </w:t>
      </w:r>
      <w:r w:rsidR="006354DE">
        <w:rPr>
          <w:rFonts w:cs="Arial"/>
          <w:b/>
          <w:sz w:val="22"/>
          <w:szCs w:val="22"/>
          <w:lang w:val="de-DE"/>
        </w:rPr>
        <w:softHyphen/>
      </w:r>
      <w:r w:rsidR="006354DE">
        <w:rPr>
          <w:rFonts w:cs="Arial"/>
          <w:b/>
          <w:sz w:val="22"/>
          <w:szCs w:val="22"/>
          <w:lang w:val="de-DE"/>
        </w:rPr>
        <w:softHyphen/>
      </w:r>
      <w:r w:rsidR="006354DE">
        <w:rPr>
          <w:rFonts w:cs="Arial"/>
          <w:b/>
          <w:sz w:val="22"/>
          <w:szCs w:val="22"/>
          <w:lang w:val="de-DE"/>
        </w:rPr>
        <w:softHyphen/>
      </w:r>
      <w:r w:rsidR="006354DE">
        <w:rPr>
          <w:rFonts w:cs="Arial"/>
          <w:b/>
          <w:sz w:val="22"/>
          <w:szCs w:val="22"/>
          <w:lang w:val="de-DE"/>
        </w:rPr>
        <w:softHyphen/>
      </w:r>
      <w:r w:rsidR="006354DE">
        <w:rPr>
          <w:rFonts w:cs="Arial"/>
          <w:b/>
          <w:sz w:val="22"/>
          <w:szCs w:val="22"/>
          <w:lang w:val="de-DE"/>
        </w:rPr>
        <w:softHyphen/>
      </w:r>
      <w:r w:rsidR="006354DE">
        <w:rPr>
          <w:rFonts w:cs="Arial"/>
          <w:b/>
          <w:sz w:val="22"/>
          <w:szCs w:val="22"/>
          <w:lang w:val="de-DE"/>
        </w:rPr>
        <w:softHyphen/>
      </w:r>
      <w:r w:rsidR="006354DE">
        <w:rPr>
          <w:rFonts w:cs="Arial"/>
          <w:b/>
          <w:sz w:val="22"/>
          <w:szCs w:val="22"/>
          <w:lang w:val="de-DE"/>
        </w:rPr>
        <w:softHyphen/>
      </w:r>
    </w:p>
    <w:p w14:paraId="16779B26" w14:textId="77777777" w:rsidR="00AB21AF" w:rsidRPr="0091173B" w:rsidRDefault="00BB2B60" w:rsidP="00AB21A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AD33F4" wp14:editId="71834970">
                <wp:simplePos x="0" y="0"/>
                <wp:positionH relativeFrom="column">
                  <wp:posOffset>21590</wp:posOffset>
                </wp:positionH>
                <wp:positionV relativeFrom="paragraph">
                  <wp:posOffset>135890</wp:posOffset>
                </wp:positionV>
                <wp:extent cx="6259830" cy="0"/>
                <wp:effectExtent l="0" t="12700" r="13970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DC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7pt;margin-top:10.7pt;width:492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" strokeweight="1.5pt">
                <v:shadow color="#868686"/>
              </v:shape>
            </w:pict>
          </mc:Fallback>
        </mc:AlternateContent>
      </w:r>
    </w:p>
    <w:p w14:paraId="0587C6DE" w14:textId="77777777" w:rsidR="0067466F" w:rsidRPr="0067466F" w:rsidRDefault="00FD0E4F" w:rsidP="0067466F">
      <w:pPr>
        <w:shd w:val="clear" w:color="auto" w:fill="D3D3D3"/>
        <w:suppressAutoHyphens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</w:t>
      </w:r>
      <w:r w:rsidR="005E06CC">
        <w:rPr>
          <w:rFonts w:ascii="Arial" w:hAnsi="Arial" w:cs="Arial"/>
          <w:b/>
          <w:u w:val="single"/>
        </w:rPr>
        <w:t xml:space="preserve">AREER </w:t>
      </w:r>
      <w:r w:rsidR="00375737">
        <w:rPr>
          <w:rFonts w:ascii="Arial" w:hAnsi="Arial" w:cs="Arial"/>
          <w:b/>
          <w:u w:val="single"/>
        </w:rPr>
        <w:t>S</w:t>
      </w:r>
      <w:r w:rsidR="005E06CC">
        <w:rPr>
          <w:rFonts w:ascii="Arial" w:hAnsi="Arial" w:cs="Arial"/>
          <w:b/>
          <w:u w:val="single"/>
        </w:rPr>
        <w:t>UMMARY</w:t>
      </w:r>
    </w:p>
    <w:p w14:paraId="44E4DFC1" w14:textId="77777777" w:rsidR="00CA5D37" w:rsidRPr="00CA5D37" w:rsidRDefault="00CA5D37" w:rsidP="00CA5D37">
      <w:pPr>
        <w:pStyle w:val="ListParagraph"/>
        <w:suppressAutoHyphens w:val="0"/>
        <w:ind w:left="360"/>
        <w:jc w:val="both"/>
        <w:rPr>
          <w:rFonts w:ascii="Arial" w:hAnsi="Arial" w:cs="Arial"/>
          <w:sz w:val="20"/>
        </w:rPr>
      </w:pPr>
    </w:p>
    <w:p w14:paraId="1B68D64B" w14:textId="77777777" w:rsidR="0088237C" w:rsidRPr="00C451FA" w:rsidRDefault="00EF6C5F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rPr>
          <w:lang w:eastAsia="en-IN"/>
        </w:rPr>
        <w:t>5+</w:t>
      </w:r>
      <w:r w:rsidR="0088237C" w:rsidRPr="00C451FA">
        <w:rPr>
          <w:lang w:eastAsia="en-IN"/>
        </w:rPr>
        <w:t xml:space="preserve"> </w:t>
      </w:r>
      <w:r w:rsidRPr="00C451FA">
        <w:rPr>
          <w:lang w:eastAsia="en-IN"/>
        </w:rPr>
        <w:t xml:space="preserve">years’ experience in Human </w:t>
      </w:r>
      <w:r w:rsidR="0088237C" w:rsidRPr="00C451FA">
        <w:rPr>
          <w:lang w:eastAsia="en-IN"/>
        </w:rPr>
        <w:t>R</w:t>
      </w:r>
      <w:r w:rsidRPr="00C451FA">
        <w:rPr>
          <w:lang w:eastAsia="en-IN"/>
        </w:rPr>
        <w:t>esource</w:t>
      </w:r>
      <w:r w:rsidR="0088237C" w:rsidRPr="00C451FA">
        <w:rPr>
          <w:lang w:eastAsia="en-IN"/>
        </w:rPr>
        <w:t xml:space="preserve">s Recruitment </w:t>
      </w:r>
      <w:r w:rsidRPr="00C451FA">
        <w:rPr>
          <w:lang w:eastAsia="en-IN"/>
        </w:rPr>
        <w:t xml:space="preserve">and over 1 year of experience </w:t>
      </w:r>
      <w:r w:rsidR="0088237C" w:rsidRPr="00C451FA">
        <w:rPr>
          <w:lang w:eastAsia="en-IN"/>
        </w:rPr>
        <w:t xml:space="preserve">as </w:t>
      </w:r>
      <w:r w:rsidRPr="00C451FA">
        <w:rPr>
          <w:lang w:eastAsia="en-IN"/>
        </w:rPr>
        <w:t xml:space="preserve">Workday </w:t>
      </w:r>
      <w:r w:rsidR="0088237C" w:rsidRPr="00C451FA">
        <w:rPr>
          <w:lang w:eastAsia="en-IN"/>
        </w:rPr>
        <w:t xml:space="preserve">Consultant </w:t>
      </w:r>
      <w:r w:rsidR="00B918D8" w:rsidRPr="00C451FA">
        <w:t>with good understanding o</w:t>
      </w:r>
      <w:r w:rsidR="00C122B4" w:rsidRPr="00C451FA">
        <w:t xml:space="preserve">f </w:t>
      </w:r>
      <w:r w:rsidR="0088237C" w:rsidRPr="00C451FA">
        <w:t>Reporting</w:t>
      </w:r>
      <w:r w:rsidR="00C122B4" w:rsidRPr="00C451FA">
        <w:t xml:space="preserve">, </w:t>
      </w:r>
      <w:r w:rsidR="0088237C" w:rsidRPr="00C451FA">
        <w:t>Integration</w:t>
      </w:r>
      <w:r w:rsidR="00B918D8" w:rsidRPr="00C451FA">
        <w:t xml:space="preserve"> and</w:t>
      </w:r>
      <w:r w:rsidR="00C122B4" w:rsidRPr="00C451FA">
        <w:t xml:space="preserve"> </w:t>
      </w:r>
      <w:r w:rsidR="00B918D8" w:rsidRPr="00C451FA">
        <w:t>functional knowledge of HCM.</w:t>
      </w:r>
    </w:p>
    <w:p w14:paraId="1FF1B34B" w14:textId="77777777" w:rsidR="00734F9D" w:rsidRPr="00C451FA" w:rsidRDefault="00734F9D" w:rsidP="00734F9D">
      <w:pPr>
        <w:pStyle w:val="ListParagraph"/>
      </w:pPr>
    </w:p>
    <w:p w14:paraId="167818FE" w14:textId="77777777" w:rsidR="00734F9D" w:rsidRPr="00C451FA" w:rsidRDefault="00734F9D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>Worked extensively in Workday HCM, Report Writing, Core HR, Benefits, Absence Management, Compensation, Performance Management, Recruiting, Talent Management, Time Tracking.</w:t>
      </w:r>
    </w:p>
    <w:p w14:paraId="18638C76" w14:textId="7F2A0A87" w:rsidR="00FD2AFC" w:rsidRDefault="00FD2AFC" w:rsidP="00CA5D37">
      <w:pPr>
        <w:pStyle w:val="ListParagraph"/>
        <w:ind w:left="0"/>
      </w:pPr>
    </w:p>
    <w:p w14:paraId="3DE99937" w14:textId="77777777" w:rsidR="00A45BF0" w:rsidRDefault="00A45BF0" w:rsidP="00A45BF0">
      <w:pPr>
        <w:pStyle w:val="ListParagraph"/>
        <w:numPr>
          <w:ilvl w:val="0"/>
          <w:numId w:val="9"/>
        </w:numPr>
        <w:suppressAutoHyphens w:val="0"/>
      </w:pPr>
      <w:r w:rsidRPr="00FB4224">
        <w:t>Hands on experience in supporting tickets, and troubleshooting, and fixing the issues based on client requirements.</w:t>
      </w:r>
    </w:p>
    <w:p w14:paraId="45A7AC72" w14:textId="77777777" w:rsidR="00A45BF0" w:rsidRPr="00FB4224" w:rsidRDefault="00A45BF0" w:rsidP="00A45BF0">
      <w:pPr>
        <w:pStyle w:val="ListParagraph"/>
        <w:suppressAutoHyphens w:val="0"/>
        <w:ind w:left="360"/>
      </w:pPr>
    </w:p>
    <w:p w14:paraId="4C8F669B" w14:textId="77777777" w:rsidR="00A45BF0" w:rsidRPr="00FB4224" w:rsidRDefault="00A45BF0" w:rsidP="00A45BF0">
      <w:pPr>
        <w:pStyle w:val="ListParagraph"/>
        <w:numPr>
          <w:ilvl w:val="0"/>
          <w:numId w:val="9"/>
        </w:numPr>
        <w:suppressAutoHyphens w:val="0"/>
        <w:jc w:val="both"/>
      </w:pPr>
      <w:r w:rsidRPr="00FB4224">
        <w:t>Provided day to day support of current Workday HCM, Security, Compensation and Reporting related issues and weekly updates to the peers regarding new implementation process.</w:t>
      </w:r>
    </w:p>
    <w:p w14:paraId="3460364E" w14:textId="77777777" w:rsidR="00A45BF0" w:rsidRDefault="00A45BF0" w:rsidP="00A45BF0">
      <w:pPr>
        <w:suppressAutoHyphens w:val="0"/>
        <w:jc w:val="both"/>
      </w:pPr>
    </w:p>
    <w:p w14:paraId="6A101AB0" w14:textId="77777777" w:rsidR="00A45BF0" w:rsidRPr="00FB4224" w:rsidRDefault="00A45BF0" w:rsidP="00A45BF0">
      <w:pPr>
        <w:pStyle w:val="ListParagraph"/>
        <w:numPr>
          <w:ilvl w:val="0"/>
          <w:numId w:val="9"/>
        </w:numPr>
        <w:suppressAutoHyphens w:val="0"/>
      </w:pPr>
      <w:r w:rsidRPr="00FB4224">
        <w:t>Involved in Workday Functional support which includes Core HCM, Compensation, Configurations and Workday functionality testing.</w:t>
      </w:r>
    </w:p>
    <w:p w14:paraId="4ED291A3" w14:textId="77777777" w:rsidR="00A45BF0" w:rsidRPr="00C451FA" w:rsidRDefault="00A45BF0" w:rsidP="00CA5D37">
      <w:pPr>
        <w:pStyle w:val="ListParagraph"/>
        <w:ind w:left="0"/>
      </w:pPr>
    </w:p>
    <w:p w14:paraId="3E104995" w14:textId="77777777" w:rsidR="00FD2AFC" w:rsidRPr="00C451FA" w:rsidRDefault="00FD2AFC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 xml:space="preserve">Good experience </w:t>
      </w:r>
      <w:r w:rsidR="00EF63CA" w:rsidRPr="00C451FA">
        <w:t>in creating</w:t>
      </w:r>
      <w:r w:rsidR="000146AC" w:rsidRPr="00C451FA">
        <w:t xml:space="preserve"> Standard Reports, C</w:t>
      </w:r>
      <w:r w:rsidRPr="00C451FA">
        <w:t xml:space="preserve">ustom reports like Advanced Reports, Matrix </w:t>
      </w:r>
      <w:r w:rsidR="00EF63CA" w:rsidRPr="00C451FA">
        <w:t>Reports,</w:t>
      </w:r>
      <w:r w:rsidR="000146AC" w:rsidRPr="00C451FA">
        <w:t xml:space="preserve"> </w:t>
      </w:r>
      <w:r w:rsidR="00EF63CA" w:rsidRPr="00C451FA">
        <w:t>Complex</w:t>
      </w:r>
      <w:r w:rsidRPr="00C451FA">
        <w:t xml:space="preserve"> Calculated Fields, Conditions and Eligibility Rules</w:t>
      </w:r>
      <w:r w:rsidR="00EF63CA" w:rsidRPr="00C451FA">
        <w:t xml:space="preserve"> for specific purposes</w:t>
      </w:r>
      <w:r w:rsidRPr="00C451FA">
        <w:t>.</w:t>
      </w:r>
    </w:p>
    <w:p w14:paraId="11E3B43F" w14:textId="77777777" w:rsidR="000146AC" w:rsidRPr="00C451FA" w:rsidRDefault="000146AC" w:rsidP="000146AC">
      <w:pPr>
        <w:pStyle w:val="ListParagraph"/>
      </w:pPr>
    </w:p>
    <w:p w14:paraId="67868391" w14:textId="77777777" w:rsidR="000146AC" w:rsidRPr="00C451FA" w:rsidRDefault="000146AC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>Worked on developing Reports for Compensation, Recruiting, Benefits, Payrolls, Absence management</w:t>
      </w:r>
    </w:p>
    <w:p w14:paraId="2E7231BC" w14:textId="77777777" w:rsidR="00734F9D" w:rsidRPr="00C451FA" w:rsidRDefault="00734F9D" w:rsidP="000146AC">
      <w:pPr>
        <w:pStyle w:val="ListParagraph"/>
        <w:suppressAutoHyphens w:val="0"/>
        <w:jc w:val="both"/>
      </w:pPr>
    </w:p>
    <w:p w14:paraId="6DEACDE3" w14:textId="77777777" w:rsidR="00EF63CA" w:rsidRPr="00C451FA" w:rsidRDefault="000146AC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 xml:space="preserve">Hands on experience in configuring Workday Integrations using EIB's, Core /Cloud Connectors, Document Transformation process, building </w:t>
      </w:r>
      <w:r w:rsidR="00EF63CA" w:rsidRPr="00C451FA">
        <w:t xml:space="preserve">XSLT, XML and rest based in APIs in Workday. </w:t>
      </w:r>
    </w:p>
    <w:p w14:paraId="63E98070" w14:textId="77777777" w:rsidR="00FD2AFC" w:rsidRPr="00C451FA" w:rsidRDefault="00FD2AFC" w:rsidP="000146AC">
      <w:pPr>
        <w:pStyle w:val="ListParagraph"/>
        <w:suppressAutoHyphens w:val="0"/>
        <w:ind w:left="360"/>
        <w:jc w:val="both"/>
      </w:pPr>
    </w:p>
    <w:p w14:paraId="0FF13603" w14:textId="0DB0B6D5" w:rsidR="00734F9D" w:rsidRDefault="00734F9D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>Well versed with functional knowledge of Workday HCM modules from configuration/setup to ongoing data maintenance.</w:t>
      </w:r>
    </w:p>
    <w:p w14:paraId="4F62BD3B" w14:textId="77777777" w:rsidR="00FB4224" w:rsidRDefault="00FB4224" w:rsidP="00FB4224">
      <w:pPr>
        <w:pStyle w:val="ListParagraph"/>
        <w:suppressAutoHyphens w:val="0"/>
        <w:ind w:left="360"/>
        <w:jc w:val="both"/>
      </w:pPr>
    </w:p>
    <w:p w14:paraId="20D08BDB" w14:textId="77777777" w:rsidR="00C451FA" w:rsidRDefault="00C451FA" w:rsidP="00CB1D11">
      <w:pPr>
        <w:pStyle w:val="ListParagraph"/>
        <w:numPr>
          <w:ilvl w:val="0"/>
          <w:numId w:val="9"/>
        </w:numPr>
        <w:suppressAutoHyphens w:val="0"/>
        <w:jc w:val="both"/>
      </w:pPr>
      <w:bookmarkStart w:id="0" w:name="_GoBack"/>
      <w:bookmarkEnd w:id="0"/>
      <w:r w:rsidRPr="00C451FA">
        <w:rPr>
          <w:lang w:eastAsia="en-IN"/>
        </w:rPr>
        <w:t>Strategic and culturally diverse Human Resources professional with 5 years of experience in planning, developing, implementing and evaluating HR programs and policies</w:t>
      </w:r>
    </w:p>
    <w:p w14:paraId="7B9203A8" w14:textId="77777777" w:rsidR="00C451FA" w:rsidRPr="00C451FA" w:rsidRDefault="00C451FA" w:rsidP="00C451FA">
      <w:pPr>
        <w:pStyle w:val="ListParagraph"/>
        <w:suppressAutoHyphens w:val="0"/>
        <w:ind w:left="0"/>
        <w:jc w:val="both"/>
        <w:rPr>
          <w:lang w:eastAsia="en-IN"/>
        </w:rPr>
      </w:pPr>
    </w:p>
    <w:p w14:paraId="404CD8D3" w14:textId="1A7BD568" w:rsidR="00F90E05" w:rsidRDefault="00C451FA" w:rsidP="00F90E05">
      <w:pPr>
        <w:pStyle w:val="ListParagraph"/>
        <w:numPr>
          <w:ilvl w:val="0"/>
          <w:numId w:val="9"/>
        </w:numPr>
        <w:suppressAutoHyphens w:val="0"/>
        <w:jc w:val="both"/>
        <w:rPr>
          <w:lang w:eastAsia="en-IN"/>
        </w:rPr>
      </w:pPr>
      <w:r w:rsidRPr="00C451FA">
        <w:rPr>
          <w:lang w:eastAsia="en-IN"/>
        </w:rPr>
        <w:t xml:space="preserve">Extensive background in HR generalist affairs, including experience in employee recruitment and retention, staff development, mediation, conflict resolution, benefits and compensation, HR records management, HR policies development and legal compliance. </w:t>
      </w:r>
    </w:p>
    <w:p w14:paraId="1BB6B0EE" w14:textId="77777777" w:rsidR="00F90E05" w:rsidRPr="00C451FA" w:rsidRDefault="00F90E05" w:rsidP="00F90E05">
      <w:pPr>
        <w:suppressAutoHyphens w:val="0"/>
        <w:jc w:val="both"/>
        <w:rPr>
          <w:lang w:eastAsia="en-IN"/>
        </w:rPr>
      </w:pPr>
    </w:p>
    <w:p w14:paraId="30CB4B90" w14:textId="71B0476C" w:rsidR="00C451FA" w:rsidRDefault="00C451FA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rPr>
          <w:lang w:eastAsia="en-IN"/>
        </w:rPr>
        <w:t>An innovative HR Executive who translates business vision into HR initiatives that improve performance, profitability, growth, and employee engagement. Exceptional interpersonal capabilities and communication skills thrives when working in a dynamic, fast-paced environment and nurturing employee and client relationships</w:t>
      </w:r>
    </w:p>
    <w:p w14:paraId="12B0E65C" w14:textId="77777777" w:rsidR="00F90E05" w:rsidRDefault="00F90E05" w:rsidP="00F90E05">
      <w:pPr>
        <w:suppressAutoHyphens w:val="0"/>
        <w:jc w:val="both"/>
      </w:pPr>
    </w:p>
    <w:p w14:paraId="021EA6A3" w14:textId="77777777" w:rsidR="00B53BBA" w:rsidRPr="00C451FA" w:rsidRDefault="00C451FA" w:rsidP="00CB1D11">
      <w:pPr>
        <w:pStyle w:val="ListParagraph"/>
        <w:numPr>
          <w:ilvl w:val="0"/>
          <w:numId w:val="9"/>
        </w:numPr>
        <w:suppressAutoHyphens w:val="0"/>
        <w:rPr>
          <w:lang w:eastAsia="en-IN"/>
        </w:rPr>
      </w:pPr>
      <w:r w:rsidRPr="00C451FA">
        <w:rPr>
          <w:lang w:eastAsia="en-IN"/>
        </w:rPr>
        <w:t>Efficient in working cross functionally with several teams</w:t>
      </w:r>
    </w:p>
    <w:p w14:paraId="1EEB4F03" w14:textId="77777777" w:rsidR="00375737" w:rsidRDefault="00375737" w:rsidP="00375737">
      <w:pPr>
        <w:rPr>
          <w:rFonts w:ascii="Trebuchet MS" w:hAnsi="Trebuchet MS" w:cs="Arial"/>
          <w:b/>
          <w:sz w:val="21"/>
          <w:szCs w:val="21"/>
          <w:lang w:eastAsia="en-IN"/>
        </w:rPr>
      </w:pPr>
    </w:p>
    <w:p w14:paraId="4442EACD" w14:textId="77777777" w:rsidR="00375737" w:rsidRPr="00D67FB0" w:rsidRDefault="00375737" w:rsidP="00375737">
      <w:pPr>
        <w:rPr>
          <w:rFonts w:ascii="Arial" w:hAnsi="Arial" w:cs="Arial"/>
          <w:b/>
          <w:sz w:val="22"/>
          <w:szCs w:val="22"/>
          <w:u w:val="single"/>
        </w:rPr>
      </w:pPr>
      <w:r w:rsidRPr="00D67FB0">
        <w:rPr>
          <w:rFonts w:ascii="Arial" w:hAnsi="Arial" w:cs="Arial"/>
          <w:b/>
          <w:sz w:val="22"/>
          <w:szCs w:val="22"/>
          <w:u w:val="single"/>
        </w:rPr>
        <w:t>Area</w:t>
      </w:r>
      <w:r w:rsidR="00AD6D05">
        <w:rPr>
          <w:rFonts w:ascii="Arial" w:hAnsi="Arial" w:cs="Arial"/>
          <w:b/>
          <w:sz w:val="22"/>
          <w:szCs w:val="22"/>
          <w:u w:val="single"/>
        </w:rPr>
        <w:t>s</w:t>
      </w:r>
      <w:r w:rsidRPr="00D67FB0">
        <w:rPr>
          <w:rFonts w:ascii="Arial" w:hAnsi="Arial" w:cs="Arial"/>
          <w:b/>
          <w:sz w:val="22"/>
          <w:szCs w:val="22"/>
          <w:u w:val="single"/>
        </w:rPr>
        <w:t xml:space="preserve"> of Exposure:</w:t>
      </w:r>
    </w:p>
    <w:p w14:paraId="5636839A" w14:textId="77777777" w:rsidR="00375737" w:rsidRDefault="00375737" w:rsidP="00375737">
      <w:pPr>
        <w:rPr>
          <w:rFonts w:ascii="Segoe UI" w:hAnsi="Segoe UI" w:cs="Segoe UI"/>
          <w:b/>
        </w:rPr>
      </w:pPr>
    </w:p>
    <w:p w14:paraId="04638F94" w14:textId="77777777" w:rsidR="00110AFC" w:rsidRPr="008131E4" w:rsidRDefault="00110AFC" w:rsidP="00CB1D11">
      <w:pPr>
        <w:numPr>
          <w:ilvl w:val="0"/>
          <w:numId w:val="5"/>
        </w:numPr>
        <w:rPr>
          <w:lang w:eastAsia="en-IN"/>
        </w:rPr>
      </w:pPr>
      <w:r w:rsidRPr="008131E4">
        <w:rPr>
          <w:lang w:eastAsia="en-IN"/>
        </w:rPr>
        <w:t xml:space="preserve"> </w:t>
      </w:r>
      <w:r w:rsidR="00375737" w:rsidRPr="008131E4">
        <w:rPr>
          <w:lang w:eastAsia="en-IN"/>
        </w:rPr>
        <w:t xml:space="preserve">Recruitment         </w:t>
      </w:r>
      <w:r w:rsidR="00D67FB0" w:rsidRPr="008131E4">
        <w:rPr>
          <w:lang w:eastAsia="en-IN"/>
        </w:rPr>
        <w:t xml:space="preserve">   </w:t>
      </w:r>
      <w:r w:rsidR="00375737" w:rsidRPr="008131E4">
        <w:rPr>
          <w:lang w:eastAsia="en-IN"/>
        </w:rPr>
        <w:t xml:space="preserve">    </w:t>
      </w:r>
      <w:r w:rsidR="00D67FB0" w:rsidRPr="008131E4">
        <w:rPr>
          <w:lang w:eastAsia="en-IN"/>
        </w:rPr>
        <w:t xml:space="preserve">                                </w:t>
      </w:r>
      <w:r w:rsidR="008131E4">
        <w:rPr>
          <w:lang w:eastAsia="en-IN"/>
        </w:rPr>
        <w:t xml:space="preserve">  </w:t>
      </w:r>
      <w:r w:rsidR="00D67FB0" w:rsidRPr="008131E4">
        <w:rPr>
          <w:lang w:eastAsia="en-IN"/>
        </w:rPr>
        <w:t>Team Management</w:t>
      </w:r>
    </w:p>
    <w:p w14:paraId="7A87D211" w14:textId="77777777" w:rsidR="00110AFC" w:rsidRPr="008131E4" w:rsidRDefault="00110AFC" w:rsidP="00CB1D11">
      <w:pPr>
        <w:numPr>
          <w:ilvl w:val="0"/>
          <w:numId w:val="3"/>
        </w:numPr>
        <w:jc w:val="both"/>
        <w:rPr>
          <w:lang w:eastAsia="en-IN"/>
        </w:rPr>
      </w:pPr>
      <w:r w:rsidRPr="008131E4">
        <w:rPr>
          <w:lang w:eastAsia="en-IN"/>
        </w:rPr>
        <w:lastRenderedPageBreak/>
        <w:t xml:space="preserve"> Induction                                                     </w:t>
      </w:r>
      <w:r w:rsidR="008131E4">
        <w:rPr>
          <w:lang w:eastAsia="en-IN"/>
        </w:rPr>
        <w:t xml:space="preserve">  </w:t>
      </w:r>
      <w:r w:rsidRPr="008131E4">
        <w:rPr>
          <w:lang w:eastAsia="en-IN"/>
        </w:rPr>
        <w:t xml:space="preserve">Employee Engagement                                                              </w:t>
      </w:r>
    </w:p>
    <w:p w14:paraId="4792C3F2" w14:textId="77777777" w:rsidR="00110AFC" w:rsidRPr="008131E4" w:rsidRDefault="00110AFC" w:rsidP="00CB1D11">
      <w:pPr>
        <w:numPr>
          <w:ilvl w:val="0"/>
          <w:numId w:val="3"/>
        </w:numPr>
        <w:rPr>
          <w:lang w:eastAsia="en-IN"/>
        </w:rPr>
      </w:pPr>
      <w:r w:rsidRPr="008131E4">
        <w:rPr>
          <w:lang w:eastAsia="en-IN"/>
        </w:rPr>
        <w:t xml:space="preserve"> Training &amp; development                               Human Resource Information Software</w:t>
      </w:r>
    </w:p>
    <w:p w14:paraId="6473F8CC" w14:textId="77777777" w:rsidR="009B3055" w:rsidRDefault="00110AFC" w:rsidP="00CB1D11">
      <w:pPr>
        <w:numPr>
          <w:ilvl w:val="0"/>
          <w:numId w:val="3"/>
        </w:numPr>
        <w:rPr>
          <w:lang w:eastAsia="en-IN"/>
        </w:rPr>
      </w:pPr>
      <w:r w:rsidRPr="008131E4">
        <w:rPr>
          <w:lang w:eastAsia="en-IN"/>
        </w:rPr>
        <w:t xml:space="preserve"> Employee Relation                                       </w:t>
      </w:r>
      <w:r w:rsidR="001E63E2">
        <w:rPr>
          <w:lang w:eastAsia="en-IN"/>
        </w:rPr>
        <w:t xml:space="preserve"> </w:t>
      </w:r>
      <w:r w:rsidR="009B3055">
        <w:rPr>
          <w:lang w:eastAsia="en-IN"/>
        </w:rPr>
        <w:t>Workday (Report writing &amp; Calculated Field)</w:t>
      </w:r>
    </w:p>
    <w:p w14:paraId="501C9ACD" w14:textId="77777777" w:rsidR="009E35BE" w:rsidRDefault="009E35BE" w:rsidP="009E35BE">
      <w:pPr>
        <w:rPr>
          <w:rFonts w:ascii="Arial" w:hAnsi="Arial" w:cs="Arial"/>
          <w:b/>
          <w:sz w:val="20"/>
        </w:rPr>
      </w:pPr>
    </w:p>
    <w:p w14:paraId="746B8B80" w14:textId="77777777" w:rsidR="009E35BE" w:rsidRDefault="009E35BE" w:rsidP="009E35BE">
      <w:pPr>
        <w:rPr>
          <w:rFonts w:ascii="Arial" w:hAnsi="Arial" w:cs="Arial"/>
          <w:b/>
          <w:sz w:val="20"/>
        </w:rPr>
      </w:pPr>
    </w:p>
    <w:p w14:paraId="5CD3B651" w14:textId="77777777" w:rsidR="009E35BE" w:rsidRDefault="009E35BE" w:rsidP="009E35BE">
      <w:pPr>
        <w:rPr>
          <w:rFonts w:ascii="Arial" w:hAnsi="Arial" w:cs="Arial"/>
          <w:b/>
          <w:sz w:val="22"/>
          <w:szCs w:val="22"/>
          <w:u w:val="single"/>
        </w:rPr>
      </w:pPr>
      <w:r w:rsidRPr="009225CC">
        <w:rPr>
          <w:rFonts w:ascii="Arial" w:hAnsi="Arial" w:cs="Arial"/>
          <w:b/>
          <w:sz w:val="22"/>
          <w:szCs w:val="22"/>
          <w:u w:val="single"/>
        </w:rPr>
        <w:t>Technical skills:</w:t>
      </w:r>
    </w:p>
    <w:p w14:paraId="41063557" w14:textId="77777777" w:rsidR="009225CC" w:rsidRPr="009225CC" w:rsidRDefault="009225CC" w:rsidP="009E35BE">
      <w:pPr>
        <w:rPr>
          <w:rFonts w:ascii="Arial" w:hAnsi="Arial" w:cs="Arial"/>
          <w:b/>
          <w:sz w:val="22"/>
          <w:szCs w:val="22"/>
          <w:u w:val="single"/>
        </w:rPr>
      </w:pPr>
    </w:p>
    <w:p w14:paraId="2639245F" w14:textId="77777777" w:rsidR="009E35BE" w:rsidRPr="009225CC" w:rsidRDefault="009225CC" w:rsidP="00CB1D11">
      <w:pPr>
        <w:pStyle w:val="ListParagraph"/>
        <w:numPr>
          <w:ilvl w:val="0"/>
          <w:numId w:val="7"/>
        </w:numPr>
        <w:suppressAutoHyphens w:val="0"/>
        <w:rPr>
          <w:lang w:eastAsia="en-IN"/>
        </w:rPr>
      </w:pPr>
      <w:r>
        <w:rPr>
          <w:lang w:eastAsia="en-IN"/>
        </w:rPr>
        <w:t>Workday Integration</w:t>
      </w:r>
      <w:r w:rsidR="009E35BE" w:rsidRPr="009225CC">
        <w:rPr>
          <w:lang w:eastAsia="en-IN"/>
        </w:rPr>
        <w:t xml:space="preserve">: Core HCM, Report </w:t>
      </w:r>
      <w:r w:rsidRPr="009225CC">
        <w:rPr>
          <w:lang w:eastAsia="en-IN"/>
        </w:rPr>
        <w:t>Writing,</w:t>
      </w:r>
      <w:r w:rsidR="009E35BE" w:rsidRPr="009225CC">
        <w:rPr>
          <w:lang w:eastAsia="en-IN"/>
        </w:rPr>
        <w:t xml:space="preserve"> Calculated field</w:t>
      </w:r>
      <w:r>
        <w:rPr>
          <w:lang w:eastAsia="en-IN"/>
        </w:rPr>
        <w:t>,</w:t>
      </w:r>
      <w:r w:rsidR="009E35BE" w:rsidRPr="009225CC">
        <w:rPr>
          <w:lang w:eastAsia="en-IN"/>
        </w:rPr>
        <w:t xml:space="preserve"> EIB, Core Connectors </w:t>
      </w:r>
    </w:p>
    <w:p w14:paraId="79351B36" w14:textId="77777777" w:rsidR="009B3055" w:rsidRDefault="009225CC" w:rsidP="00CB1D11">
      <w:pPr>
        <w:pStyle w:val="ListParagraph"/>
        <w:numPr>
          <w:ilvl w:val="0"/>
          <w:numId w:val="7"/>
        </w:numPr>
        <w:suppressAutoHyphens w:val="0"/>
        <w:rPr>
          <w:lang w:eastAsia="en-IN"/>
        </w:rPr>
      </w:pPr>
      <w:r>
        <w:rPr>
          <w:lang w:eastAsia="en-IN"/>
        </w:rPr>
        <w:t xml:space="preserve">Workday </w:t>
      </w:r>
      <w:r w:rsidR="009E35BE" w:rsidRPr="009225CC">
        <w:rPr>
          <w:lang w:eastAsia="en-IN"/>
        </w:rPr>
        <w:t>Reporting Tools: Report Writer</w:t>
      </w:r>
      <w:r>
        <w:rPr>
          <w:lang w:eastAsia="en-IN"/>
        </w:rPr>
        <w:t xml:space="preserve"> (Simple, Advanced, Matrix and Trended)</w:t>
      </w:r>
    </w:p>
    <w:p w14:paraId="0561EA7F" w14:textId="77777777" w:rsidR="00462C40" w:rsidRDefault="00462C40" w:rsidP="003D24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86DB1A0" w14:textId="77777777" w:rsidR="00FE446F" w:rsidRDefault="00FE446F" w:rsidP="003D24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129773A" w14:textId="08477BEC" w:rsidR="00C451FA" w:rsidRPr="00D17611" w:rsidRDefault="005B2DE2" w:rsidP="00D17611">
      <w:pPr>
        <w:shd w:val="clear" w:color="auto" w:fill="D3D3D3"/>
        <w:suppressAutoHyphens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</w:t>
      </w:r>
      <w:r w:rsidR="001952EF">
        <w:rPr>
          <w:rFonts w:ascii="Arial" w:hAnsi="Arial" w:cs="Arial"/>
          <w:b/>
          <w:u w:val="single"/>
        </w:rPr>
        <w:t>ROFESSIONAL</w:t>
      </w:r>
      <w:r>
        <w:rPr>
          <w:rFonts w:ascii="Arial" w:hAnsi="Arial" w:cs="Arial"/>
          <w:b/>
          <w:u w:val="single"/>
        </w:rPr>
        <w:t xml:space="preserve"> E</w:t>
      </w:r>
      <w:r w:rsidR="001952EF">
        <w:rPr>
          <w:rFonts w:ascii="Arial" w:hAnsi="Arial" w:cs="Arial"/>
          <w:b/>
          <w:u w:val="single"/>
        </w:rPr>
        <w:t>XPERIENCE</w:t>
      </w:r>
    </w:p>
    <w:p w14:paraId="4ECFABD5" w14:textId="77777777" w:rsidR="00C451FA" w:rsidRDefault="00C451FA" w:rsidP="00C451F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FFFFA53" w14:textId="173B3945" w:rsidR="002B238B" w:rsidRDefault="00D4301F" w:rsidP="00D17611">
      <w:pPr>
        <w:jc w:val="center"/>
        <w:rPr>
          <w:b/>
          <w:u w:val="single"/>
        </w:rPr>
      </w:pPr>
      <w:r w:rsidRPr="00523873">
        <w:rPr>
          <w:b/>
          <w:u w:val="single"/>
        </w:rPr>
        <w:t>Cybermate infot</w:t>
      </w:r>
      <w:r w:rsidR="004F12BA" w:rsidRPr="00523873">
        <w:rPr>
          <w:b/>
          <w:u w:val="single"/>
        </w:rPr>
        <w:t xml:space="preserve">ek </w:t>
      </w:r>
      <w:r w:rsidR="00B93865" w:rsidRPr="00523873">
        <w:rPr>
          <w:b/>
          <w:u w:val="single"/>
        </w:rPr>
        <w:t>Limited, India</w:t>
      </w:r>
    </w:p>
    <w:p w14:paraId="6A3303DD" w14:textId="3D8E184E" w:rsidR="002B238B" w:rsidRDefault="002B238B" w:rsidP="00D17611">
      <w:pPr>
        <w:jc w:val="center"/>
        <w:rPr>
          <w:b/>
        </w:rPr>
      </w:pPr>
      <w:r w:rsidRPr="002B238B">
        <w:rPr>
          <w:b/>
        </w:rPr>
        <w:t>Client: Shelter Insurance</w:t>
      </w:r>
    </w:p>
    <w:p w14:paraId="42281A97" w14:textId="3B2A30E0" w:rsidR="002B238B" w:rsidRPr="002B238B" w:rsidRDefault="002B238B" w:rsidP="00D17611">
      <w:pPr>
        <w:jc w:val="center"/>
        <w:rPr>
          <w:b/>
          <w:highlight w:val="yellow"/>
        </w:rPr>
      </w:pPr>
      <w:r w:rsidRPr="004F12BA">
        <w:rPr>
          <w:b/>
          <w:bCs/>
        </w:rPr>
        <w:t>Workday</w:t>
      </w:r>
      <w:r>
        <w:rPr>
          <w:b/>
          <w:bCs/>
        </w:rPr>
        <w:t xml:space="preserve"> HCM </w:t>
      </w:r>
      <w:r w:rsidRPr="004F12BA">
        <w:rPr>
          <w:b/>
          <w:bCs/>
        </w:rPr>
        <w:t>Consultant</w:t>
      </w:r>
    </w:p>
    <w:p w14:paraId="5CC2763F" w14:textId="700D27B7" w:rsidR="00C451FA" w:rsidRPr="00D17611" w:rsidRDefault="00D17611" w:rsidP="00D17611">
      <w:pPr>
        <w:ind w:left="2160" w:firstLine="720"/>
      </w:pPr>
      <w:r>
        <w:t xml:space="preserve">                </w:t>
      </w:r>
      <w:r w:rsidR="00FB4224">
        <w:t>April</w:t>
      </w:r>
      <w:r w:rsidR="002B238B" w:rsidRPr="004F12BA">
        <w:t xml:space="preserve"> 201</w:t>
      </w:r>
      <w:r w:rsidR="00FB4224">
        <w:t>5</w:t>
      </w:r>
      <w:r w:rsidR="002B238B" w:rsidRPr="004F12BA">
        <w:t xml:space="preserve"> – June</w:t>
      </w:r>
      <w:r w:rsidR="002B238B">
        <w:t xml:space="preserve"> </w:t>
      </w:r>
      <w:r w:rsidR="002B238B" w:rsidRPr="004F12BA">
        <w:t>2016</w:t>
      </w:r>
      <w:r w:rsidR="004F12BA" w:rsidRPr="004F12BA">
        <w:t xml:space="preserve">             </w:t>
      </w:r>
    </w:p>
    <w:p w14:paraId="2B3F3F48" w14:textId="77777777" w:rsidR="00C451FA" w:rsidRPr="004F12BA" w:rsidRDefault="00C451FA" w:rsidP="00C451FA">
      <w:pPr>
        <w:ind w:left="2160" w:firstLine="720"/>
      </w:pPr>
      <w:r w:rsidRPr="004F12BA">
        <w:t xml:space="preserve">              </w:t>
      </w:r>
    </w:p>
    <w:p w14:paraId="346B7251" w14:textId="77777777" w:rsidR="00C451FA" w:rsidRPr="0091173B" w:rsidRDefault="00C451FA" w:rsidP="00C451FA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Key 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190D5A01" w14:textId="77777777" w:rsidR="00C451FA" w:rsidRPr="00C910C6" w:rsidRDefault="00C451FA" w:rsidP="00C451FA">
      <w:pPr>
        <w:spacing w:line="288" w:lineRule="atLeast"/>
        <w:rPr>
          <w:rFonts w:ascii="Arial" w:hAnsi="Arial" w:cs="Arial"/>
          <w:sz w:val="22"/>
          <w:szCs w:val="22"/>
        </w:rPr>
      </w:pPr>
    </w:p>
    <w:p w14:paraId="3042A444" w14:textId="77777777" w:rsidR="0005575B" w:rsidRPr="00652094" w:rsidRDefault="0005575B" w:rsidP="00CB1D11">
      <w:pPr>
        <w:pStyle w:val="ListParagraph"/>
        <w:numPr>
          <w:ilvl w:val="0"/>
          <w:numId w:val="10"/>
        </w:numPr>
        <w:suppressAutoHyphens w:val="0"/>
        <w:jc w:val="both"/>
      </w:pPr>
      <w:r w:rsidRPr="00652094">
        <w:t>Design and build integrations and worked closely with testing and production teams to solve issue with integrations.</w:t>
      </w:r>
    </w:p>
    <w:p w14:paraId="07A49E9F" w14:textId="77777777" w:rsidR="0005575B" w:rsidRPr="00652094" w:rsidRDefault="0005575B" w:rsidP="00CB1D11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Simple, Advanced and Matrix reports as per the client requirements and shared with the security groups.</w:t>
      </w:r>
    </w:p>
    <w:p w14:paraId="5165EC0A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Performed arithmetic calculations in matrix report for counting, averaging, summing, ranging between maximum and minimum.</w:t>
      </w:r>
    </w:p>
    <w:p w14:paraId="4E1D10E7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Reports against the Worker business object and worked on Headcount, Turnover and Compensation Reports.</w:t>
      </w:r>
    </w:p>
    <w:p w14:paraId="4C1E3C84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Calculated Fields to create Report level and Global cal</w:t>
      </w:r>
      <w:r w:rsidR="008D395E" w:rsidRPr="00652094">
        <w:t>culation</w:t>
      </w:r>
      <w:r w:rsidRPr="00652094">
        <w:t xml:space="preserve"> Fields.</w:t>
      </w:r>
    </w:p>
    <w:p w14:paraId="3F04828C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Extended Workday business objects by creating custom fields and objects for tenant.</w:t>
      </w:r>
    </w:p>
    <w:p w14:paraId="2B111299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Good working knowledge on Inbound and Outbound EIB integration concepts and created various EIB integrations.</w:t>
      </w:r>
    </w:p>
    <w:p w14:paraId="490333F9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Developed EIB Outbound Integrations to share Custom Reports, as per vendor Specifications.</w:t>
      </w:r>
    </w:p>
    <w:p w14:paraId="1AEDC0BC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 xml:space="preserve">Worked on Workday delivered Configurable Integrations like vendor specific connectors. </w:t>
      </w:r>
    </w:p>
    <w:p w14:paraId="2E07A7A4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Core connectors by using Generic templates.</w:t>
      </w:r>
    </w:p>
    <w:p w14:paraId="76B71305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advanced, medium, complex Inbound/Outbound integrations, core/cloud connectors, using EIB’s, document transformation process.</w:t>
      </w:r>
    </w:p>
    <w:p w14:paraId="68619BDA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Benefits, Compensation, talent management, recruiting, Business reports etc.</w:t>
      </w:r>
    </w:p>
    <w:p w14:paraId="03A4EFE9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Leveraged robust workday web service API framework to load data inputs into workday via EIB Inbound Integration development.</w:t>
      </w:r>
    </w:p>
    <w:p w14:paraId="69947ED4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Involved in unit test on Integrations, UAT support and end user training.</w:t>
      </w:r>
    </w:p>
    <w:p w14:paraId="00D28C45" w14:textId="77777777" w:rsidR="00C451FA" w:rsidRDefault="00C451FA" w:rsidP="0005575B">
      <w:pPr>
        <w:ind w:left="360"/>
      </w:pPr>
    </w:p>
    <w:p w14:paraId="285BF335" w14:textId="12863A18" w:rsidR="0067466F" w:rsidRPr="002B238B" w:rsidRDefault="008D395E" w:rsidP="002B238B">
      <w:pPr>
        <w:jc w:val="both"/>
      </w:pPr>
      <w:r w:rsidRPr="00652094">
        <w:rPr>
          <w:rFonts w:ascii="Arial" w:hAnsi="Arial" w:cs="Arial"/>
          <w:b/>
          <w:sz w:val="20"/>
          <w:szCs w:val="20"/>
          <w:u w:val="single"/>
        </w:rPr>
        <w:t>Technical Environment:</w:t>
      </w:r>
      <w:r w:rsidRPr="003E5DDD">
        <w:rPr>
          <w:rFonts w:ascii="Arial" w:hAnsi="Arial" w:cs="Arial"/>
          <w:sz w:val="20"/>
        </w:rPr>
        <w:t xml:space="preserve"> </w:t>
      </w:r>
      <w:r w:rsidRPr="008432C3">
        <w:t>Workday, Workday studio, workday EIB, Core connectors, Document transformation, Calculated fields, Workday report writer, XML, XSLT.</w:t>
      </w:r>
      <w:r w:rsidR="006D3ADC" w:rsidRPr="00C87274">
        <w:rPr>
          <w:rFonts w:ascii="Arial" w:hAnsi="Arial" w:cs="Arial"/>
          <w:b/>
        </w:rPr>
        <w:t xml:space="preserve">     </w:t>
      </w:r>
    </w:p>
    <w:p w14:paraId="6A8DFE50" w14:textId="127BAD84" w:rsidR="003D0F01" w:rsidRDefault="003D0F01" w:rsidP="003D0F01">
      <w:pPr>
        <w:ind w:left="1440" w:firstLine="1440"/>
        <w:rPr>
          <w:rFonts w:ascii="Arial" w:hAnsi="Arial" w:cs="Arial"/>
          <w:b/>
          <w:u w:val="single"/>
        </w:rPr>
      </w:pPr>
    </w:p>
    <w:p w14:paraId="37DB25D1" w14:textId="77777777" w:rsidR="00FB4224" w:rsidRDefault="00FB4224" w:rsidP="00FB4224">
      <w:pPr>
        <w:jc w:val="center"/>
        <w:rPr>
          <w:b/>
          <w:u w:val="single"/>
        </w:rPr>
      </w:pPr>
      <w:proofErr w:type="spellStart"/>
      <w:r w:rsidRPr="00523873">
        <w:rPr>
          <w:b/>
          <w:u w:val="single"/>
        </w:rPr>
        <w:t>Cybermate</w:t>
      </w:r>
      <w:proofErr w:type="spellEnd"/>
      <w:r w:rsidRPr="00523873">
        <w:rPr>
          <w:b/>
          <w:u w:val="single"/>
        </w:rPr>
        <w:t xml:space="preserve"> </w:t>
      </w:r>
      <w:proofErr w:type="spellStart"/>
      <w:r w:rsidRPr="00523873">
        <w:rPr>
          <w:b/>
          <w:u w:val="single"/>
        </w:rPr>
        <w:t>infotek</w:t>
      </w:r>
      <w:proofErr w:type="spellEnd"/>
      <w:r w:rsidRPr="00523873">
        <w:rPr>
          <w:b/>
          <w:u w:val="single"/>
        </w:rPr>
        <w:t xml:space="preserve"> Limited, India</w:t>
      </w:r>
    </w:p>
    <w:p w14:paraId="6D46878F" w14:textId="77777777" w:rsidR="00FB4224" w:rsidRDefault="00FB4224" w:rsidP="00FB4224">
      <w:pPr>
        <w:jc w:val="center"/>
        <w:rPr>
          <w:b/>
        </w:rPr>
      </w:pPr>
      <w:r w:rsidRPr="002B238B">
        <w:rPr>
          <w:b/>
        </w:rPr>
        <w:t>Client: Shelter Insurance</w:t>
      </w:r>
    </w:p>
    <w:p w14:paraId="45CB6179" w14:textId="77777777" w:rsidR="00FB4224" w:rsidRPr="002B238B" w:rsidRDefault="00FB4224" w:rsidP="00FB4224">
      <w:pPr>
        <w:jc w:val="center"/>
        <w:rPr>
          <w:b/>
          <w:highlight w:val="yellow"/>
        </w:rPr>
      </w:pPr>
      <w:r w:rsidRPr="004F12BA">
        <w:rPr>
          <w:b/>
          <w:bCs/>
        </w:rPr>
        <w:t>Workday</w:t>
      </w:r>
      <w:r>
        <w:rPr>
          <w:b/>
          <w:bCs/>
        </w:rPr>
        <w:t xml:space="preserve"> HCM </w:t>
      </w:r>
      <w:r w:rsidRPr="004F12BA">
        <w:rPr>
          <w:b/>
          <w:bCs/>
        </w:rPr>
        <w:t>Consultant</w:t>
      </w:r>
    </w:p>
    <w:p w14:paraId="266747C9" w14:textId="4520C3BD" w:rsidR="00FB4224" w:rsidRPr="00D17611" w:rsidRDefault="00FB4224" w:rsidP="00FB4224">
      <w:pPr>
        <w:ind w:left="2160" w:firstLine="720"/>
      </w:pPr>
      <w:r>
        <w:t xml:space="preserve">                </w:t>
      </w:r>
      <w:r w:rsidRPr="004F12BA">
        <w:t xml:space="preserve">May 2014 – </w:t>
      </w:r>
      <w:r>
        <w:t>March</w:t>
      </w:r>
      <w:r>
        <w:t xml:space="preserve"> </w:t>
      </w:r>
      <w:r w:rsidRPr="004F12BA">
        <w:t>201</w:t>
      </w:r>
      <w:r>
        <w:t>5</w:t>
      </w:r>
      <w:r w:rsidRPr="004F12BA">
        <w:t xml:space="preserve">             </w:t>
      </w:r>
    </w:p>
    <w:p w14:paraId="56F71D78" w14:textId="41C93F94" w:rsidR="00A83F15" w:rsidRDefault="00A83F15" w:rsidP="003D0F01">
      <w:pPr>
        <w:ind w:left="1440" w:firstLine="1440"/>
        <w:rPr>
          <w:rFonts w:ascii="Arial" w:hAnsi="Arial" w:cs="Arial"/>
          <w:b/>
          <w:u w:val="single"/>
        </w:rPr>
      </w:pPr>
    </w:p>
    <w:p w14:paraId="639E42CD" w14:textId="77777777" w:rsidR="00FB4224" w:rsidRPr="0091173B" w:rsidRDefault="00FB4224" w:rsidP="00FB4224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Key 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6098DE8A" w14:textId="77777777" w:rsidR="00FB4224" w:rsidRDefault="00FB4224" w:rsidP="003D0F01">
      <w:pPr>
        <w:ind w:left="1440" w:firstLine="1440"/>
        <w:rPr>
          <w:rFonts w:ascii="Arial" w:hAnsi="Arial" w:cs="Arial"/>
          <w:b/>
          <w:u w:val="single"/>
        </w:rPr>
      </w:pPr>
    </w:p>
    <w:p w14:paraId="156AFBCE" w14:textId="62DDBB7B" w:rsidR="00735E1D" w:rsidRPr="00FB4224" w:rsidRDefault="00EF36DB" w:rsidP="00735E1D">
      <w:pPr>
        <w:pStyle w:val="ListParagraph"/>
        <w:numPr>
          <w:ilvl w:val="0"/>
          <w:numId w:val="14"/>
        </w:numPr>
        <w:tabs>
          <w:tab w:val="clear" w:pos="360"/>
        </w:tabs>
        <w:suppressAutoHyphens w:val="0"/>
      </w:pPr>
      <w:r w:rsidRPr="00FB4224">
        <w:t>Hands on experience i</w:t>
      </w:r>
      <w:r w:rsidR="00735E1D" w:rsidRPr="00FB4224">
        <w:t xml:space="preserve">n supporting tickets, and </w:t>
      </w:r>
      <w:r w:rsidR="00F2530F" w:rsidRPr="00FB4224">
        <w:t xml:space="preserve">troubleshooting, and </w:t>
      </w:r>
      <w:r w:rsidR="00735E1D" w:rsidRPr="00FB4224">
        <w:t>fixing the issues based on client requirement</w:t>
      </w:r>
      <w:r w:rsidRPr="00FB4224">
        <w:t>s</w:t>
      </w:r>
      <w:r w:rsidR="00735E1D" w:rsidRPr="00FB4224">
        <w:t>.</w:t>
      </w:r>
    </w:p>
    <w:p w14:paraId="58ABDAB4" w14:textId="161B0F4D" w:rsidR="00F2530F" w:rsidRPr="00FB4224" w:rsidRDefault="00F2530F" w:rsidP="00857548">
      <w:pPr>
        <w:pStyle w:val="ListParagraph"/>
        <w:numPr>
          <w:ilvl w:val="0"/>
          <w:numId w:val="14"/>
        </w:numPr>
        <w:suppressAutoHyphens w:val="0"/>
        <w:jc w:val="both"/>
      </w:pPr>
      <w:r w:rsidRPr="00FB4224">
        <w:lastRenderedPageBreak/>
        <w:t xml:space="preserve">Provided day to day support of current Workday </w:t>
      </w:r>
      <w:r w:rsidRPr="00FB4224">
        <w:t>HCM</w:t>
      </w:r>
      <w:r w:rsidRPr="00FB4224">
        <w:t>, Security, Compensation and Reporting related issues and weekly updates to the peers</w:t>
      </w:r>
      <w:r w:rsidRPr="00FB4224">
        <w:t xml:space="preserve"> </w:t>
      </w:r>
      <w:r w:rsidRPr="00FB4224">
        <w:t>regarding new implementation process.</w:t>
      </w:r>
    </w:p>
    <w:p w14:paraId="2726A882" w14:textId="136EE96C" w:rsidR="00FE3F94" w:rsidRPr="00FB4224" w:rsidRDefault="00FE3F94" w:rsidP="00FE3F94">
      <w:pPr>
        <w:pStyle w:val="ListParagraph"/>
        <w:numPr>
          <w:ilvl w:val="0"/>
          <w:numId w:val="14"/>
        </w:numPr>
        <w:suppressAutoHyphens w:val="0"/>
        <w:jc w:val="both"/>
      </w:pPr>
      <w:r w:rsidRPr="00FB4224">
        <w:t>Consult</w:t>
      </w:r>
      <w:r w:rsidRPr="00FB4224">
        <w:t>ed</w:t>
      </w:r>
      <w:r w:rsidRPr="00FB4224">
        <w:t xml:space="preserve"> with clients on a variety of data integrity issues to identify/resolve all issues that could impact project scope and/or timeframe. </w:t>
      </w:r>
    </w:p>
    <w:p w14:paraId="20FD8DC8" w14:textId="5A9EDBD2" w:rsidR="00FE3F94" w:rsidRPr="00FB4224" w:rsidRDefault="00FE3F94" w:rsidP="00FE3F94">
      <w:pPr>
        <w:pStyle w:val="ListParagraph"/>
        <w:numPr>
          <w:ilvl w:val="0"/>
          <w:numId w:val="14"/>
        </w:numPr>
        <w:suppressAutoHyphens w:val="0"/>
        <w:jc w:val="both"/>
      </w:pPr>
      <w:r w:rsidRPr="00FB4224">
        <w:t>Participate</w:t>
      </w:r>
      <w:r w:rsidRPr="00FB4224">
        <w:t>d</w:t>
      </w:r>
      <w:r w:rsidRPr="00FB4224">
        <w:t xml:space="preserve"> in Workday Communities to remain connected with Workday and customers.</w:t>
      </w:r>
    </w:p>
    <w:p w14:paraId="04AA01BF" w14:textId="7CA0646D" w:rsidR="00F2530F" w:rsidRPr="00FB4224" w:rsidRDefault="007E555E" w:rsidP="00F2530F">
      <w:pPr>
        <w:pStyle w:val="ListParagraph"/>
        <w:numPr>
          <w:ilvl w:val="0"/>
          <w:numId w:val="14"/>
        </w:numPr>
        <w:suppressAutoHyphens w:val="0"/>
      </w:pPr>
      <w:r w:rsidRPr="00FB4224">
        <w:t>Tested</w:t>
      </w:r>
      <w:r w:rsidR="00F2530F" w:rsidRPr="00FB4224">
        <w:t xml:space="preserve"> and supported all the HR Business processes like Hiring, Performance, Compensation talent management etc. implemented in Workday.</w:t>
      </w:r>
    </w:p>
    <w:p w14:paraId="35F42E59" w14:textId="77777777" w:rsidR="00F2530F" w:rsidRPr="00FB4224" w:rsidRDefault="00F2530F" w:rsidP="00F2530F">
      <w:pPr>
        <w:pStyle w:val="ListParagraph"/>
        <w:numPr>
          <w:ilvl w:val="0"/>
          <w:numId w:val="14"/>
        </w:numPr>
        <w:suppressAutoHyphens w:val="0"/>
      </w:pPr>
      <w:r w:rsidRPr="00FB4224">
        <w:t>Involved in Workday Functional support which includes Core HCM, Compensation, Configurations and Workday functionality testing.</w:t>
      </w:r>
    </w:p>
    <w:p w14:paraId="73A2D097" w14:textId="77777777" w:rsidR="00F2530F" w:rsidRPr="00FB4224" w:rsidRDefault="00F2530F" w:rsidP="00F2530F">
      <w:pPr>
        <w:pStyle w:val="ListParagraph"/>
        <w:numPr>
          <w:ilvl w:val="0"/>
          <w:numId w:val="14"/>
        </w:numPr>
        <w:suppressAutoHyphens w:val="0"/>
      </w:pPr>
      <w:r w:rsidRPr="00FB4224">
        <w:t xml:space="preserve">Worked on Workday Support project in handling high Priority tickets, bug fixes and enhancements related to Workday </w:t>
      </w:r>
    </w:p>
    <w:p w14:paraId="5AF6CEAA" w14:textId="1496F7FB" w:rsidR="007E555E" w:rsidRPr="00FB4224" w:rsidRDefault="007E555E" w:rsidP="007E555E">
      <w:pPr>
        <w:pStyle w:val="ListParagraph"/>
        <w:numPr>
          <w:ilvl w:val="0"/>
          <w:numId w:val="14"/>
        </w:numPr>
        <w:suppressAutoHyphens w:val="0"/>
        <w:jc w:val="both"/>
      </w:pPr>
      <w:r w:rsidRPr="00FB4224">
        <w:t xml:space="preserve">Responsible for conducting weekly meetings with stakeholders and product </w:t>
      </w:r>
      <w:r w:rsidRPr="00FB4224">
        <w:t>owner</w:t>
      </w:r>
      <w:r w:rsidRPr="00FB4224">
        <w:t xml:space="preserve"> </w:t>
      </w:r>
      <w:proofErr w:type="gramStart"/>
      <w:r w:rsidRPr="00FB4224">
        <w:t>in order to</w:t>
      </w:r>
      <w:proofErr w:type="gramEnd"/>
      <w:r w:rsidRPr="00FB4224">
        <w:t xml:space="preserve"> meet milestones and highlight areas of concern.</w:t>
      </w:r>
    </w:p>
    <w:p w14:paraId="0C37E00E" w14:textId="569B29F0" w:rsidR="00F2530F" w:rsidRDefault="00F2530F" w:rsidP="00F2530F">
      <w:pPr>
        <w:pStyle w:val="ListParagraph"/>
        <w:suppressAutoHyphens w:val="0"/>
        <w:ind w:left="360"/>
        <w:rPr>
          <w:rFonts w:ascii="Arial" w:hAnsi="Arial" w:cs="Arial"/>
          <w:sz w:val="20"/>
        </w:rPr>
      </w:pPr>
    </w:p>
    <w:p w14:paraId="19A4C683" w14:textId="77777777" w:rsidR="00F2530F" w:rsidRPr="00735E1D" w:rsidRDefault="00F2530F" w:rsidP="00F2530F">
      <w:pPr>
        <w:pStyle w:val="ListParagraph"/>
        <w:suppressAutoHyphens w:val="0"/>
        <w:ind w:left="360"/>
        <w:rPr>
          <w:rFonts w:ascii="Arial" w:hAnsi="Arial" w:cs="Arial"/>
          <w:sz w:val="20"/>
        </w:rPr>
      </w:pPr>
    </w:p>
    <w:p w14:paraId="64622208" w14:textId="77777777" w:rsidR="00A34626" w:rsidRDefault="00562C72" w:rsidP="00C20662">
      <w:pPr>
        <w:ind w:left="1440" w:firstLine="1440"/>
        <w:rPr>
          <w:rFonts w:ascii="Arial" w:hAnsi="Arial" w:cs="Arial"/>
          <w:b/>
        </w:rPr>
      </w:pPr>
      <w:r w:rsidRPr="00562C72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</w:t>
      </w:r>
      <w:r w:rsidR="00C87274">
        <w:rPr>
          <w:rFonts w:ascii="Arial" w:hAnsi="Arial" w:cs="Arial"/>
          <w:b/>
        </w:rPr>
        <w:t xml:space="preserve"> </w:t>
      </w:r>
    </w:p>
    <w:p w14:paraId="23C082B2" w14:textId="309CCF74" w:rsidR="00C20662" w:rsidRPr="00EC74E1" w:rsidRDefault="00EC74E1" w:rsidP="00C20662">
      <w:pPr>
        <w:ind w:left="1440" w:firstLine="1440"/>
        <w:rPr>
          <w:rFonts w:ascii="Arial" w:hAnsi="Arial" w:cs="Arial"/>
          <w:b/>
          <w:u w:val="single"/>
        </w:rPr>
      </w:pPr>
      <w:r w:rsidRPr="00EC74E1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  <w:b/>
        </w:rPr>
        <w:t xml:space="preserve">    </w:t>
      </w:r>
      <w:r w:rsidR="00C20662" w:rsidRPr="00EC74E1">
        <w:rPr>
          <w:rFonts w:ascii="Arial" w:hAnsi="Arial" w:cs="Arial"/>
          <w:b/>
          <w:u w:val="single"/>
        </w:rPr>
        <w:t>MPS Limited</w:t>
      </w:r>
      <w:r w:rsidR="00795143">
        <w:rPr>
          <w:rFonts w:ascii="Arial" w:hAnsi="Arial" w:cs="Arial"/>
          <w:b/>
          <w:u w:val="single"/>
        </w:rPr>
        <w:t>, India</w:t>
      </w:r>
    </w:p>
    <w:p w14:paraId="2B62AED2" w14:textId="0ACF6F82" w:rsidR="00C20662" w:rsidRPr="005579BF" w:rsidRDefault="00972BBF" w:rsidP="00C20662">
      <w:pPr>
        <w:ind w:left="1440" w:firstLine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     </w:t>
      </w:r>
      <w:r w:rsidR="005579BF">
        <w:rPr>
          <w:rFonts w:ascii="Arial" w:hAnsi="Arial" w:cs="Arial"/>
          <w:b/>
        </w:rPr>
        <w:t xml:space="preserve">    </w:t>
      </w:r>
      <w:r w:rsidR="003B22EC">
        <w:rPr>
          <w:rFonts w:ascii="Arial" w:hAnsi="Arial" w:cs="Arial"/>
          <w:b/>
        </w:rPr>
        <w:t xml:space="preserve">  </w:t>
      </w:r>
      <w:r w:rsidR="00795143">
        <w:rPr>
          <w:rFonts w:ascii="Arial" w:hAnsi="Arial" w:cs="Arial"/>
          <w:b/>
        </w:rPr>
        <w:t xml:space="preserve"> </w:t>
      </w:r>
      <w:r w:rsidR="005579BF">
        <w:rPr>
          <w:rFonts w:ascii="Arial" w:hAnsi="Arial" w:cs="Arial"/>
          <w:b/>
        </w:rPr>
        <w:t xml:space="preserve"> </w:t>
      </w:r>
      <w:r w:rsidR="00C20662" w:rsidRPr="005579BF">
        <w:rPr>
          <w:rFonts w:ascii="Arial" w:hAnsi="Arial" w:cs="Arial"/>
          <w:sz w:val="22"/>
          <w:szCs w:val="22"/>
        </w:rPr>
        <w:t>HR</w:t>
      </w:r>
      <w:r w:rsidR="001D79CF">
        <w:rPr>
          <w:rFonts w:ascii="Arial" w:hAnsi="Arial" w:cs="Arial"/>
          <w:sz w:val="22"/>
          <w:szCs w:val="22"/>
        </w:rPr>
        <w:t xml:space="preserve"> </w:t>
      </w:r>
      <w:r w:rsidR="00C20662" w:rsidRPr="005579BF">
        <w:rPr>
          <w:rFonts w:ascii="Arial" w:hAnsi="Arial" w:cs="Arial"/>
          <w:sz w:val="22"/>
          <w:szCs w:val="22"/>
        </w:rPr>
        <w:t xml:space="preserve">Exe </w:t>
      </w:r>
      <w:r w:rsidR="001D79CF">
        <w:rPr>
          <w:rFonts w:ascii="Arial" w:hAnsi="Arial" w:cs="Arial"/>
          <w:sz w:val="22"/>
          <w:szCs w:val="22"/>
        </w:rPr>
        <w:t xml:space="preserve">- </w:t>
      </w:r>
      <w:r w:rsidR="00C20662" w:rsidRPr="005579BF">
        <w:rPr>
          <w:rFonts w:ascii="Arial" w:hAnsi="Arial" w:cs="Arial"/>
          <w:sz w:val="22"/>
          <w:szCs w:val="22"/>
        </w:rPr>
        <w:t>Recruitments</w:t>
      </w:r>
    </w:p>
    <w:p w14:paraId="03D9850F" w14:textId="52F583F3" w:rsidR="003D0F01" w:rsidRPr="0091173B" w:rsidRDefault="00C20662" w:rsidP="00C20662">
      <w:pPr>
        <w:rPr>
          <w:rFonts w:ascii="Arial" w:hAnsi="Arial" w:cs="Arial"/>
          <w:sz w:val="20"/>
          <w:szCs w:val="20"/>
        </w:rPr>
      </w:pPr>
      <w:r w:rsidRPr="00C20662">
        <w:rPr>
          <w:rFonts w:ascii="Arial" w:hAnsi="Arial" w:cs="Arial"/>
          <w:b/>
        </w:rPr>
        <w:t xml:space="preserve">                                                     </w:t>
      </w:r>
      <w:r w:rsidR="00253E6E">
        <w:rPr>
          <w:rFonts w:ascii="Arial" w:hAnsi="Arial" w:cs="Arial"/>
          <w:b/>
        </w:rPr>
        <w:t xml:space="preserve"> </w:t>
      </w:r>
      <w:r w:rsidR="00EC74E1">
        <w:rPr>
          <w:rFonts w:ascii="Arial" w:hAnsi="Arial" w:cs="Arial"/>
          <w:b/>
        </w:rPr>
        <w:t xml:space="preserve">    </w:t>
      </w:r>
      <w:r w:rsidR="00C87274">
        <w:rPr>
          <w:rFonts w:ascii="Arial" w:hAnsi="Arial" w:cs="Arial"/>
          <w:sz w:val="20"/>
          <w:szCs w:val="20"/>
        </w:rPr>
        <w:t>April</w:t>
      </w:r>
      <w:r w:rsidR="00312956">
        <w:rPr>
          <w:rFonts w:ascii="Arial" w:hAnsi="Arial" w:cs="Arial"/>
          <w:sz w:val="20"/>
          <w:szCs w:val="20"/>
        </w:rPr>
        <w:t xml:space="preserve"> 2012 </w:t>
      </w:r>
      <w:r w:rsidR="00C87274">
        <w:rPr>
          <w:rFonts w:ascii="Arial" w:hAnsi="Arial" w:cs="Arial"/>
          <w:sz w:val="20"/>
          <w:szCs w:val="20"/>
        </w:rPr>
        <w:t>– April</w:t>
      </w:r>
      <w:r w:rsidR="003D0F01">
        <w:rPr>
          <w:rFonts w:ascii="Arial" w:hAnsi="Arial" w:cs="Arial"/>
          <w:sz w:val="20"/>
          <w:szCs w:val="20"/>
        </w:rPr>
        <w:t xml:space="preserve"> 2014</w:t>
      </w:r>
    </w:p>
    <w:p w14:paraId="4AD250F6" w14:textId="77777777" w:rsidR="003D0F01" w:rsidRPr="0091173B" w:rsidRDefault="003D0F01" w:rsidP="003D0F01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Key 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13C0D3EF" w14:textId="77777777" w:rsidR="001D79CF" w:rsidRPr="001D79CF" w:rsidRDefault="001D79CF" w:rsidP="001D79CF">
      <w:pPr>
        <w:pStyle w:val="ListParagraph"/>
        <w:suppressAutoHyphens w:val="0"/>
        <w:ind w:left="0"/>
      </w:pPr>
    </w:p>
    <w:p w14:paraId="678F3A82" w14:textId="77777777" w:rsidR="001D79CF" w:rsidRPr="001D79CF" w:rsidRDefault="001D79CF" w:rsidP="00CB1D11">
      <w:pPr>
        <w:pStyle w:val="ListParagraph"/>
        <w:numPr>
          <w:ilvl w:val="0"/>
          <w:numId w:val="4"/>
        </w:numPr>
        <w:suppressAutoHyphens w:val="0"/>
      </w:pPr>
      <w:r w:rsidRPr="001D79CF">
        <w:t>Participated in Analysing client’s HR/Payroll business needs through client working sessions and supported development of new business processes and a future state design</w:t>
      </w:r>
    </w:p>
    <w:p w14:paraId="7CC48BE4" w14:textId="77777777" w:rsidR="001D79CF" w:rsidRPr="001D79CF" w:rsidRDefault="001D79CF" w:rsidP="001D79CF">
      <w:pPr>
        <w:pStyle w:val="ListParagraph"/>
        <w:suppressAutoHyphens w:val="0"/>
        <w:ind w:left="0"/>
        <w:rPr>
          <w:rFonts w:ascii="Arial" w:hAnsi="Arial" w:cs="Arial"/>
          <w:sz w:val="20"/>
        </w:rPr>
      </w:pPr>
    </w:p>
    <w:p w14:paraId="1B379953" w14:textId="77777777" w:rsidR="001D79CF" w:rsidRDefault="001D79CF" w:rsidP="00CB1D11">
      <w:pPr>
        <w:numPr>
          <w:ilvl w:val="0"/>
          <w:numId w:val="4"/>
        </w:numPr>
      </w:pPr>
      <w:r w:rsidRPr="00543AC8">
        <w:t>Implemented and adhered effective HR policies to ensure all practices are in compliance with labor and employment regulations.</w:t>
      </w:r>
    </w:p>
    <w:p w14:paraId="3F01C36B" w14:textId="77777777" w:rsidR="001D79CF" w:rsidRDefault="001D79CF" w:rsidP="001D79CF">
      <w:pPr>
        <w:ind w:left="720"/>
      </w:pPr>
    </w:p>
    <w:p w14:paraId="41B2B78A" w14:textId="77777777" w:rsidR="00597FE0" w:rsidRDefault="00597FE0" w:rsidP="00CB1D11">
      <w:pPr>
        <w:numPr>
          <w:ilvl w:val="0"/>
          <w:numId w:val="4"/>
        </w:numPr>
      </w:pPr>
      <w:r w:rsidRPr="00543AC8">
        <w:t>Identified potential candidates utilizing the various recruiting tools including Monster, CareerBuilder, Internal Database, Referrals, Networking events, Social Media, Cold Staffing etc.</w:t>
      </w:r>
    </w:p>
    <w:p w14:paraId="0037F08B" w14:textId="77777777" w:rsidR="00597FE0" w:rsidRDefault="00597FE0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Interviewed prospective candidates for qualifications and job-related experience, assisted with application process and communicated with client during hiring process if necessary</w:t>
      </w:r>
    </w:p>
    <w:p w14:paraId="7D13BBF1" w14:textId="77777777" w:rsidR="00597FE0" w:rsidRPr="00543AC8" w:rsidRDefault="00597FE0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Conduct preliminary screening, review resumes, administer tests, and schedule interviews for 500</w:t>
      </w:r>
      <w:r w:rsidR="00E9412E">
        <w:t>+</w:t>
      </w:r>
      <w:r w:rsidRPr="00543AC8">
        <w:t xml:space="preserve"> candidates annually.</w:t>
      </w:r>
    </w:p>
    <w:p w14:paraId="791DF646" w14:textId="77777777" w:rsidR="003E44D9" w:rsidRPr="00543AC8" w:rsidRDefault="008C7554" w:rsidP="00CB1D11">
      <w:pPr>
        <w:numPr>
          <w:ilvl w:val="0"/>
          <w:numId w:val="4"/>
        </w:numPr>
      </w:pPr>
      <w:r w:rsidRPr="00543AC8">
        <w:t xml:space="preserve">Produced a variety of HR reports and charts </w:t>
      </w:r>
      <w:r w:rsidR="004B1D02" w:rsidRPr="00543AC8">
        <w:t>including</w:t>
      </w:r>
      <w:r w:rsidR="009C3538" w:rsidRPr="00543AC8">
        <w:t xml:space="preserve"> Hiring Snapshot, Employee Referral records, Weekly Roaster and Leave Reports.</w:t>
      </w:r>
    </w:p>
    <w:p w14:paraId="0D7DCF0C" w14:textId="77777777" w:rsidR="003E44D9" w:rsidRPr="00543AC8" w:rsidRDefault="009B5BCC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Maintained or exceeded goals for each quarter of at</w:t>
      </w:r>
      <w:r w:rsidR="00A550BE" w:rsidRPr="00543AC8">
        <w:t xml:space="preserve"> </w:t>
      </w:r>
      <w:r w:rsidRPr="00543AC8">
        <w:t>le</w:t>
      </w:r>
      <w:r w:rsidR="00A550BE" w:rsidRPr="00543AC8">
        <w:t>a</w:t>
      </w:r>
      <w:r w:rsidRPr="00543AC8">
        <w:t>st 5 or more recruits per month</w:t>
      </w:r>
    </w:p>
    <w:p w14:paraId="2E7CBD54" w14:textId="77777777" w:rsidR="008C2821" w:rsidRPr="00543AC8" w:rsidRDefault="008C2821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Increased employee retention rate from 81% to 93% over a 5-year period by fostering positive work environment, organizing social events, and solving issues for employees</w:t>
      </w:r>
    </w:p>
    <w:p w14:paraId="0277FB50" w14:textId="77777777" w:rsidR="008C2821" w:rsidRPr="00543AC8" w:rsidRDefault="004A5B33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 xml:space="preserve">Coordinated on-boarding and orientation plans for newly hired staff and actively involved in </w:t>
      </w:r>
      <w:r w:rsidR="00B75581" w:rsidRPr="00543AC8">
        <w:t>preparing employee</w:t>
      </w:r>
      <w:r w:rsidR="008C2821" w:rsidRPr="00543AC8">
        <w:t xml:space="preserve"> handbook for 300</w:t>
      </w:r>
      <w:r w:rsidRPr="00543AC8">
        <w:t>+</w:t>
      </w:r>
      <w:r w:rsidR="008C2821" w:rsidRPr="00543AC8">
        <w:t xml:space="preserve"> full time employees</w:t>
      </w:r>
      <w:r w:rsidRPr="00543AC8">
        <w:t>.</w:t>
      </w:r>
    </w:p>
    <w:p w14:paraId="4FF0DD97" w14:textId="77777777" w:rsidR="003E44D9" w:rsidRPr="00543AC8" w:rsidRDefault="00182006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543AC8">
        <w:t>Collaborate with management team to attract, identify and place qualified candidates for established roles critical to operational success</w:t>
      </w:r>
    </w:p>
    <w:p w14:paraId="6671C62B" w14:textId="77777777" w:rsidR="003F5CEE" w:rsidRPr="00543AC8" w:rsidRDefault="003F5CEE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543AC8">
        <w:t>Expand recruitment efforts by building connections with associations, universities and professional organizations to attract quality candidates for the organization</w:t>
      </w:r>
    </w:p>
    <w:p w14:paraId="35CC4812" w14:textId="77777777" w:rsidR="00435370" w:rsidRPr="00543AC8" w:rsidRDefault="00435370" w:rsidP="00CB1D11">
      <w:pPr>
        <w:numPr>
          <w:ilvl w:val="0"/>
          <w:numId w:val="4"/>
        </w:numPr>
        <w:suppressAutoHyphens w:val="0"/>
      </w:pPr>
      <w:r w:rsidRPr="00435370">
        <w:t>Collaborated in all aspects of human resources including policy maintenance, disciplinary processes, and daily operations</w:t>
      </w:r>
    </w:p>
    <w:p w14:paraId="78F5BC51" w14:textId="77777777" w:rsidR="00435370" w:rsidRPr="00435370" w:rsidRDefault="00435370" w:rsidP="00CB1D11">
      <w:pPr>
        <w:numPr>
          <w:ilvl w:val="0"/>
          <w:numId w:val="4"/>
        </w:numPr>
        <w:suppressAutoHyphens w:val="0"/>
      </w:pPr>
      <w:r w:rsidRPr="00435370">
        <w:t>Administered recruitment paperwork flow which included pre-employment documents, job offer letters and declination letters</w:t>
      </w:r>
    </w:p>
    <w:p w14:paraId="06467135" w14:textId="77777777" w:rsidR="00435370" w:rsidRPr="00435370" w:rsidRDefault="00435370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435370">
        <w:t>Called on hiring managers on a continuing basis to develop a thorough knowledge of departments needs and to ensure that department candidates were fully screened and matched to the position.</w:t>
      </w:r>
    </w:p>
    <w:p w14:paraId="5771A271" w14:textId="77777777" w:rsidR="003D0F01" w:rsidRPr="005E06CC" w:rsidRDefault="00435370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435370">
        <w:t>Performed background reference investigations, i.e., prior employment references, screenings, etc. to gain adequate information on which to base a selection decision</w:t>
      </w:r>
    </w:p>
    <w:p w14:paraId="3D71BEFD" w14:textId="77777777" w:rsidR="003D0F01" w:rsidRPr="0091173B" w:rsidRDefault="00BB2B60" w:rsidP="00CE2540">
      <w:pPr>
        <w:ind w:left="1440" w:firstLine="144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2B9EA1" wp14:editId="7D715D2D">
                <wp:simplePos x="0" y="0"/>
                <wp:positionH relativeFrom="column">
                  <wp:posOffset>-36830</wp:posOffset>
                </wp:positionH>
                <wp:positionV relativeFrom="paragraph">
                  <wp:posOffset>27305</wp:posOffset>
                </wp:positionV>
                <wp:extent cx="6259830" cy="0"/>
                <wp:effectExtent l="10795" t="11430" r="15875" b="1714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06F47" id="AutoShape 3" o:spid="_x0000_s1026" type="#_x0000_t32" style="position:absolute;margin-left:-2.9pt;margin-top:2.15pt;width:492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" strokeweight="1.5pt">
                <v:shadow color="#868686"/>
              </v:shape>
            </w:pict>
          </mc:Fallback>
        </mc:AlternateContent>
      </w:r>
    </w:p>
    <w:p w14:paraId="4FB8C601" w14:textId="77777777" w:rsidR="00972BBF" w:rsidRDefault="00312956" w:rsidP="00972BBF">
      <w:pPr>
        <w:ind w:left="1440" w:firstLine="1440"/>
        <w:rPr>
          <w:rFonts w:ascii="Arial" w:hAnsi="Arial" w:cs="Arial"/>
          <w:b/>
          <w:u w:val="single"/>
        </w:rPr>
      </w:pPr>
      <w:r w:rsidRPr="00B3120A">
        <w:rPr>
          <w:rFonts w:ascii="Arial" w:hAnsi="Arial" w:cs="Arial"/>
          <w:b/>
          <w:u w:val="single"/>
        </w:rPr>
        <w:t>ADI BPO, Dehradun (ADI Group)</w:t>
      </w:r>
    </w:p>
    <w:p w14:paraId="7E90E2E2" w14:textId="77777777" w:rsidR="00312956" w:rsidRPr="00972BBF" w:rsidRDefault="00972BBF" w:rsidP="00972BBF">
      <w:pPr>
        <w:ind w:left="1440" w:firstLine="1440"/>
        <w:rPr>
          <w:rFonts w:ascii="Arial" w:hAnsi="Arial" w:cs="Arial"/>
          <w:b/>
          <w:u w:val="single"/>
        </w:rPr>
      </w:pPr>
      <w:r w:rsidRPr="00972BBF">
        <w:rPr>
          <w:rFonts w:ascii="Arial" w:hAnsi="Arial" w:cs="Arial"/>
          <w:b/>
        </w:rPr>
        <w:t xml:space="preserve">     </w:t>
      </w:r>
      <w:r w:rsidR="00312956">
        <w:rPr>
          <w:rFonts w:ascii="Arial" w:hAnsi="Arial" w:cs="Arial"/>
          <w:sz w:val="22"/>
          <w:szCs w:val="22"/>
        </w:rPr>
        <w:t xml:space="preserve">HR Trainee (Voice/ </w:t>
      </w:r>
      <w:r w:rsidR="00C87274">
        <w:rPr>
          <w:rFonts w:ascii="Arial" w:hAnsi="Arial" w:cs="Arial"/>
          <w:sz w:val="22"/>
          <w:szCs w:val="22"/>
        </w:rPr>
        <w:t>Non-Voice</w:t>
      </w:r>
      <w:r w:rsidR="00312956">
        <w:rPr>
          <w:rFonts w:ascii="Arial" w:hAnsi="Arial" w:cs="Arial"/>
          <w:sz w:val="22"/>
          <w:szCs w:val="22"/>
        </w:rPr>
        <w:t>)</w:t>
      </w:r>
      <w:r w:rsidR="00312956" w:rsidRPr="0091173B">
        <w:rPr>
          <w:rFonts w:ascii="Arial" w:hAnsi="Arial" w:cs="Arial"/>
          <w:sz w:val="22"/>
          <w:szCs w:val="22"/>
        </w:rPr>
        <w:t xml:space="preserve"> </w:t>
      </w:r>
    </w:p>
    <w:p w14:paraId="175D0618" w14:textId="77777777" w:rsidR="00312956" w:rsidRDefault="00972BBF" w:rsidP="00972B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</w:t>
      </w:r>
      <w:r w:rsidR="002A3A61">
        <w:rPr>
          <w:rFonts w:ascii="Arial" w:hAnsi="Arial" w:cs="Arial"/>
          <w:sz w:val="20"/>
          <w:szCs w:val="20"/>
        </w:rPr>
        <w:t>Nov</w:t>
      </w:r>
      <w:r w:rsidR="00312956">
        <w:rPr>
          <w:rFonts w:ascii="Arial" w:hAnsi="Arial" w:cs="Arial"/>
          <w:sz w:val="20"/>
          <w:szCs w:val="20"/>
        </w:rPr>
        <w:t xml:space="preserve"> - 2010 – March 2012</w:t>
      </w:r>
    </w:p>
    <w:p w14:paraId="66BF8249" w14:textId="77777777" w:rsidR="00972BBF" w:rsidRDefault="00972BBF" w:rsidP="00312956">
      <w:pPr>
        <w:jc w:val="center"/>
        <w:rPr>
          <w:rFonts w:ascii="Arial" w:hAnsi="Arial" w:cs="Arial"/>
          <w:sz w:val="20"/>
          <w:szCs w:val="20"/>
        </w:rPr>
      </w:pPr>
    </w:p>
    <w:p w14:paraId="5BF613DE" w14:textId="77777777" w:rsidR="00972BBF" w:rsidRPr="00DE533C" w:rsidRDefault="00972BBF" w:rsidP="00972BBF">
      <w:pPr>
        <w:spacing w:line="288" w:lineRule="atLeast"/>
        <w:rPr>
          <w:b/>
          <w:bCs/>
        </w:rPr>
      </w:pPr>
      <w:r w:rsidRPr="00DE533C">
        <w:t xml:space="preserve">Worked as HR Trainee in Recruitment, taking care of 02 processes – </w:t>
      </w:r>
      <w:r w:rsidRPr="00DE533C">
        <w:rPr>
          <w:b/>
          <w:bCs/>
        </w:rPr>
        <w:t xml:space="preserve">Videocon (d2h) and TTSL Outbound (Service Campaigns) </w:t>
      </w:r>
    </w:p>
    <w:p w14:paraId="0A651454" w14:textId="77777777" w:rsidR="00972BBF" w:rsidRPr="0091173B" w:rsidRDefault="00972BBF" w:rsidP="00312956">
      <w:pPr>
        <w:jc w:val="center"/>
        <w:rPr>
          <w:rFonts w:ascii="Arial" w:hAnsi="Arial" w:cs="Arial"/>
          <w:sz w:val="20"/>
          <w:szCs w:val="20"/>
        </w:rPr>
      </w:pPr>
    </w:p>
    <w:p w14:paraId="62C98479" w14:textId="77777777" w:rsidR="00852D18" w:rsidRPr="008D7F86" w:rsidRDefault="00312956" w:rsidP="008D7F86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Key 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B2E50">
        <w:rPr>
          <w:rFonts w:ascii="Arial" w:hAnsi="Arial" w:cs="Arial"/>
          <w:b/>
          <w:sz w:val="20"/>
          <w:szCs w:val="20"/>
        </w:rPr>
        <w:t>–</w:t>
      </w:r>
    </w:p>
    <w:p w14:paraId="67EC0B5E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AB2E50">
        <w:t>Assisted hiring managers with the recruitment and selection process.</w:t>
      </w:r>
    </w:p>
    <w:p w14:paraId="657D0730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AB2E50">
        <w:t xml:space="preserve">Work with hiring managers to identify </w:t>
      </w:r>
      <w:r w:rsidR="00852D18" w:rsidRPr="008A52A2">
        <w:t>short- and long-term</w:t>
      </w:r>
      <w:r w:rsidRPr="00AB2E50">
        <w:t xml:space="preserve"> staffing needs</w:t>
      </w:r>
    </w:p>
    <w:p w14:paraId="0889A7D0" w14:textId="77777777" w:rsidR="008E5ACC" w:rsidRPr="008E5A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 w:line="294" w:lineRule="atLeast"/>
      </w:pPr>
      <w:r w:rsidRPr="008E5ACC">
        <w:t>Completed employee recruitment efforts and assisted with applicant screening and interviews.</w:t>
      </w:r>
    </w:p>
    <w:p w14:paraId="23F79534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>Created, monitored and updated tracking spreadsheets</w:t>
      </w:r>
    </w:p>
    <w:p w14:paraId="6C23C008" w14:textId="77777777" w:rsidR="008E5ACC" w:rsidRPr="008E5ACC" w:rsidRDefault="008E5ACC" w:rsidP="00CB1D11">
      <w:pPr>
        <w:numPr>
          <w:ilvl w:val="0"/>
          <w:numId w:val="6"/>
        </w:numPr>
        <w:suppressAutoHyphens w:val="0"/>
      </w:pPr>
      <w:r w:rsidRPr="008E5ACC">
        <w:t>Collect all relevant paperwork, credentials, and references and conduct background checks</w:t>
      </w:r>
    </w:p>
    <w:p w14:paraId="328AF26F" w14:textId="77777777" w:rsidR="008E5ACC" w:rsidRPr="008E5A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>Attend job fairs to recruit pool of potential candidates</w:t>
      </w:r>
    </w:p>
    <w:p w14:paraId="17836C29" w14:textId="77777777" w:rsidR="008D7F86" w:rsidRPr="008A52A2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A52A2">
        <w:t>C</w:t>
      </w:r>
      <w:r w:rsidRPr="008E5ACC">
        <w:t>ollect</w:t>
      </w:r>
      <w:r w:rsidR="008D7F86" w:rsidRPr="008A52A2">
        <w:t xml:space="preserve">ed, </w:t>
      </w:r>
      <w:r w:rsidRPr="008E5ACC">
        <w:t>post</w:t>
      </w:r>
      <w:r w:rsidR="008D7F86" w:rsidRPr="008A52A2">
        <w:t>ed and monitored</w:t>
      </w:r>
      <w:r w:rsidRPr="008E5ACC">
        <w:t xml:space="preserve"> all internal and external job postings.</w:t>
      </w:r>
    </w:p>
    <w:p w14:paraId="27D92096" w14:textId="77777777" w:rsidR="008D7F86" w:rsidRPr="008A52A2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 xml:space="preserve">Coordinate job </w:t>
      </w:r>
      <w:r w:rsidR="008D7F86" w:rsidRPr="008A52A2">
        <w:t>fairs,</w:t>
      </w:r>
      <w:r w:rsidR="008D7F86" w:rsidRPr="00AB2E50">
        <w:t xml:space="preserve"> weekend </w:t>
      </w:r>
      <w:r w:rsidR="008D7F86">
        <w:t>d</w:t>
      </w:r>
      <w:r w:rsidR="008D7F86" w:rsidRPr="00AB2E50">
        <w:t>rives</w:t>
      </w:r>
      <w:r w:rsidR="008D7F86">
        <w:t xml:space="preserve"> </w:t>
      </w:r>
      <w:r w:rsidRPr="008E5ACC">
        <w:t>and other recruiting functions.</w:t>
      </w:r>
    </w:p>
    <w:p w14:paraId="4FC3DD1A" w14:textId="77777777" w:rsidR="00A34626" w:rsidRPr="005E06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 xml:space="preserve">Interviewed and </w:t>
      </w:r>
      <w:r w:rsidR="00852D18" w:rsidRPr="008A52A2">
        <w:t>generated</w:t>
      </w:r>
      <w:r w:rsidRPr="008E5ACC">
        <w:t xml:space="preserve"> offer</w:t>
      </w:r>
      <w:r w:rsidR="00852D18" w:rsidRPr="008A52A2">
        <w:t xml:space="preserve"> letter for</w:t>
      </w:r>
      <w:r w:rsidRPr="008E5ACC">
        <w:t xml:space="preserve"> </w:t>
      </w:r>
      <w:r w:rsidR="00852D18" w:rsidRPr="008A52A2">
        <w:t xml:space="preserve">selected </w:t>
      </w:r>
      <w:r w:rsidRPr="008E5ACC">
        <w:t>candidates.</w:t>
      </w:r>
    </w:p>
    <w:p w14:paraId="28061AA5" w14:textId="2FD3E42F" w:rsidR="00312956" w:rsidRDefault="00312956" w:rsidP="00312956">
      <w:pPr>
        <w:ind w:left="720"/>
        <w:rPr>
          <w:rFonts w:ascii="Arial" w:hAnsi="Arial" w:cs="Arial"/>
          <w:sz w:val="21"/>
          <w:szCs w:val="21"/>
          <w:lang w:eastAsia="en-IN"/>
        </w:rPr>
      </w:pPr>
    </w:p>
    <w:p w14:paraId="6EE5AFEB" w14:textId="7C9ACA32" w:rsidR="00795143" w:rsidRDefault="00795143" w:rsidP="00312956">
      <w:pPr>
        <w:ind w:left="720"/>
        <w:rPr>
          <w:rFonts w:ascii="Arial" w:hAnsi="Arial" w:cs="Arial"/>
          <w:sz w:val="21"/>
          <w:szCs w:val="21"/>
          <w:lang w:eastAsia="en-IN"/>
        </w:rPr>
      </w:pPr>
    </w:p>
    <w:p w14:paraId="594BDBDF" w14:textId="4E3ECFA7" w:rsidR="00795143" w:rsidRDefault="00795143" w:rsidP="00312956">
      <w:pPr>
        <w:ind w:left="720"/>
        <w:rPr>
          <w:rFonts w:ascii="Arial" w:hAnsi="Arial" w:cs="Arial"/>
          <w:sz w:val="21"/>
          <w:szCs w:val="21"/>
          <w:lang w:eastAsia="en-IN"/>
        </w:rPr>
      </w:pPr>
    </w:p>
    <w:p w14:paraId="5AB12B1C" w14:textId="59CFAB29" w:rsidR="00795143" w:rsidRDefault="00795143" w:rsidP="00312956">
      <w:pPr>
        <w:ind w:left="720"/>
        <w:rPr>
          <w:rFonts w:ascii="Arial" w:hAnsi="Arial" w:cs="Arial"/>
          <w:sz w:val="21"/>
          <w:szCs w:val="21"/>
          <w:lang w:eastAsia="en-IN"/>
        </w:rPr>
      </w:pPr>
    </w:p>
    <w:p w14:paraId="0EE62382" w14:textId="2DECDD03" w:rsidR="00795143" w:rsidRDefault="00795143" w:rsidP="00312956">
      <w:pPr>
        <w:ind w:left="720"/>
        <w:rPr>
          <w:rFonts w:ascii="Arial" w:hAnsi="Arial" w:cs="Arial"/>
          <w:sz w:val="21"/>
          <w:szCs w:val="21"/>
          <w:lang w:eastAsia="en-IN"/>
        </w:rPr>
      </w:pPr>
    </w:p>
    <w:p w14:paraId="72E78B10" w14:textId="37CECFE3" w:rsidR="00795143" w:rsidRDefault="00795143" w:rsidP="00312956">
      <w:pPr>
        <w:ind w:left="720"/>
        <w:rPr>
          <w:rFonts w:ascii="Arial" w:hAnsi="Arial" w:cs="Arial"/>
          <w:sz w:val="21"/>
          <w:szCs w:val="21"/>
          <w:lang w:eastAsia="en-IN"/>
        </w:rPr>
      </w:pPr>
    </w:p>
    <w:p w14:paraId="140A00AC" w14:textId="77777777" w:rsidR="00795143" w:rsidRPr="00312956" w:rsidRDefault="00795143" w:rsidP="00312956">
      <w:pPr>
        <w:ind w:left="720"/>
        <w:rPr>
          <w:rFonts w:ascii="Arial" w:hAnsi="Arial" w:cs="Arial"/>
          <w:sz w:val="21"/>
          <w:szCs w:val="21"/>
          <w:lang w:eastAsia="en-IN"/>
        </w:rPr>
      </w:pPr>
    </w:p>
    <w:p w14:paraId="0D38EA83" w14:textId="77777777" w:rsidR="00E532A8" w:rsidRPr="00E532A8" w:rsidRDefault="001952EF" w:rsidP="005E06CC">
      <w:pPr>
        <w:shd w:val="clear" w:color="auto" w:fill="D3D3D3"/>
        <w:suppressAutoHyphens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</w:t>
      </w:r>
    </w:p>
    <w:p w14:paraId="5B894A67" w14:textId="77777777" w:rsidR="005E652E" w:rsidRDefault="005E652E" w:rsidP="00E532A8">
      <w:pPr>
        <w:rPr>
          <w:rFonts w:ascii="Arial" w:hAnsi="Arial" w:cs="Arial"/>
          <w:sz w:val="20"/>
          <w:szCs w:val="20"/>
        </w:rPr>
      </w:pPr>
    </w:p>
    <w:p w14:paraId="3CF82EB4" w14:textId="77777777" w:rsidR="005E652E" w:rsidRPr="0091173B" w:rsidRDefault="005E652E" w:rsidP="00E532A8">
      <w:pPr>
        <w:rPr>
          <w:rFonts w:ascii="Arial" w:hAnsi="Arial" w:cs="Arial"/>
          <w:sz w:val="20"/>
          <w:szCs w:val="20"/>
        </w:rPr>
      </w:pPr>
    </w:p>
    <w:p w14:paraId="18248EB4" w14:textId="77777777" w:rsidR="0082414D" w:rsidRPr="00DE533C" w:rsidRDefault="00FE7067" w:rsidP="00407F83">
      <w:pPr>
        <w:numPr>
          <w:ilvl w:val="0"/>
          <w:numId w:val="1"/>
        </w:numPr>
        <w:ind w:left="720" w:hanging="360"/>
      </w:pPr>
      <w:r w:rsidRPr="00DE533C">
        <w:t>2009</w:t>
      </w:r>
      <w:r w:rsidR="0082414D" w:rsidRPr="00DE533C">
        <w:t xml:space="preserve"> </w:t>
      </w:r>
      <w:r w:rsidR="0064130C" w:rsidRPr="00DE533C">
        <w:t>–</w:t>
      </w:r>
      <w:r w:rsidRPr="00DE533C">
        <w:t xml:space="preserve"> 2010</w:t>
      </w:r>
    </w:p>
    <w:p w14:paraId="4D8344AA" w14:textId="77777777" w:rsidR="00FE7067" w:rsidRDefault="00FE7067" w:rsidP="00FE7067">
      <w:pPr>
        <w:suppressAutoHyphens w:val="0"/>
        <w:autoSpaceDE w:val="0"/>
        <w:autoSpaceDN w:val="0"/>
        <w:ind w:left="360"/>
        <w:jc w:val="both"/>
        <w:rPr>
          <w:b/>
          <w:bCs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2414D" w:rsidRPr="00DA2004">
        <w:t xml:space="preserve">Completed </w:t>
      </w:r>
      <w:r w:rsidRPr="00DA2004">
        <w:rPr>
          <w:b/>
          <w:bCs/>
        </w:rPr>
        <w:t>POST GRAGUATE DIPLOMA IN HUMAN RESOURCE MANAGEMENT</w:t>
      </w:r>
      <w:r w:rsidR="00012B55">
        <w:rPr>
          <w:b/>
          <w:bCs/>
        </w:rPr>
        <w:t xml:space="preserve"> </w:t>
      </w:r>
    </w:p>
    <w:p w14:paraId="3FEE0D37" w14:textId="77777777" w:rsidR="00012B55" w:rsidRPr="00012B55" w:rsidRDefault="00012B55" w:rsidP="00012B55">
      <w:pPr>
        <w:pStyle w:val="Heading2"/>
        <w:rPr>
          <w:rFonts w:ascii="Segoe UI" w:hAnsi="Segoe UI" w:cs="Segoe UI"/>
          <w:color w:val="444444"/>
          <w:sz w:val="36"/>
          <w:szCs w:val="36"/>
          <w:lang w:val="en-US" w:eastAsia="en-US"/>
        </w:rPr>
      </w:pPr>
      <w:r>
        <w:rPr>
          <w:b/>
          <w:bCs/>
        </w:rPr>
        <w:t xml:space="preserve">      </w:t>
      </w:r>
      <w:r w:rsidRPr="00012B55">
        <w:t xml:space="preserve">From </w:t>
      </w:r>
      <w:r w:rsidRPr="00012B55">
        <w:rPr>
          <w:b/>
          <w:bCs/>
          <w:szCs w:val="24"/>
          <w:lang w:val="en-AU"/>
        </w:rPr>
        <w:t xml:space="preserve">Institute of Management </w:t>
      </w:r>
      <w:r w:rsidR="006376A0" w:rsidRPr="00012B55">
        <w:rPr>
          <w:b/>
          <w:bCs/>
          <w:szCs w:val="24"/>
          <w:lang w:val="en-AU"/>
        </w:rPr>
        <w:t>Technology</w:t>
      </w:r>
      <w:r w:rsidR="006376A0">
        <w:rPr>
          <w:b/>
          <w:bCs/>
          <w:szCs w:val="24"/>
          <w:lang w:val="en-AU"/>
        </w:rPr>
        <w:t>, India</w:t>
      </w:r>
    </w:p>
    <w:p w14:paraId="2A7DE08E" w14:textId="77777777" w:rsidR="008A52A2" w:rsidRDefault="008A52A2" w:rsidP="008A52A2">
      <w:pPr>
        <w:pStyle w:val="ListParagraph"/>
        <w:rPr>
          <w:rFonts w:ascii="Trebuchet MS" w:hAnsi="Trebuchet MS" w:cs="Arial"/>
          <w:sz w:val="21"/>
          <w:szCs w:val="21"/>
          <w:lang w:eastAsia="en-IN"/>
        </w:rPr>
      </w:pPr>
    </w:p>
    <w:p w14:paraId="3A1C7ECE" w14:textId="77777777" w:rsidR="0064130C" w:rsidRPr="00DE533C" w:rsidRDefault="00FE7067" w:rsidP="00DE533C">
      <w:pPr>
        <w:numPr>
          <w:ilvl w:val="0"/>
          <w:numId w:val="1"/>
        </w:numPr>
        <w:ind w:left="720" w:hanging="360"/>
      </w:pPr>
      <w:r w:rsidRPr="00DE533C">
        <w:t>2007-2009</w:t>
      </w:r>
      <w:r w:rsidR="00972BBF" w:rsidRPr="00DE533C">
        <w:t xml:space="preserve"> </w:t>
      </w:r>
    </w:p>
    <w:p w14:paraId="723968CB" w14:textId="77777777" w:rsidR="0032214F" w:rsidRDefault="00DA2004" w:rsidP="0032214F">
      <w:pPr>
        <w:pStyle w:val="Heading2"/>
        <w:rPr>
          <w:b/>
          <w:bCs/>
          <w:szCs w:val="24"/>
          <w:lang w:val="en-AU"/>
        </w:rPr>
      </w:pPr>
      <w:r>
        <w:t xml:space="preserve">      </w:t>
      </w:r>
      <w:r w:rsidR="0064130C" w:rsidRPr="00DA2004">
        <w:t xml:space="preserve">Completed </w:t>
      </w:r>
      <w:r w:rsidR="00FE7067" w:rsidRPr="00DA2004">
        <w:rPr>
          <w:b/>
          <w:bCs/>
        </w:rPr>
        <w:t xml:space="preserve">MASTER OF BUSINESS </w:t>
      </w:r>
      <w:r w:rsidR="00786BA1" w:rsidRPr="00DA2004">
        <w:rPr>
          <w:b/>
          <w:bCs/>
        </w:rPr>
        <w:t>ADMINISTRATION</w:t>
      </w:r>
      <w:r w:rsidR="0032214F">
        <w:rPr>
          <w:b/>
          <w:bCs/>
        </w:rPr>
        <w:t xml:space="preserve"> </w:t>
      </w:r>
      <w:r w:rsidR="0032214F" w:rsidRPr="0032214F">
        <w:rPr>
          <w:szCs w:val="24"/>
          <w:lang w:val="en-AU"/>
        </w:rPr>
        <w:t xml:space="preserve">from </w:t>
      </w:r>
      <w:r w:rsidR="0032214F" w:rsidRPr="0032214F">
        <w:rPr>
          <w:b/>
          <w:bCs/>
          <w:szCs w:val="24"/>
          <w:lang w:val="en-AU"/>
        </w:rPr>
        <w:t xml:space="preserve">Omkarananda Institute </w:t>
      </w:r>
    </w:p>
    <w:p w14:paraId="1F762A49" w14:textId="77777777" w:rsidR="0064130C" w:rsidRPr="0032214F" w:rsidRDefault="0032214F" w:rsidP="0032214F">
      <w:r>
        <w:t xml:space="preserve">            </w:t>
      </w:r>
      <w:r w:rsidRPr="0032214F">
        <w:rPr>
          <w:b/>
          <w:bCs/>
        </w:rPr>
        <w:t>of</w:t>
      </w:r>
      <w:r w:rsidRPr="0032214F">
        <w:t xml:space="preserve"> </w:t>
      </w:r>
      <w:r w:rsidRPr="0032214F">
        <w:rPr>
          <w:b/>
          <w:bCs/>
        </w:rPr>
        <w:t>Management &amp; Technology</w:t>
      </w:r>
      <w:r w:rsidR="006376A0">
        <w:t xml:space="preserve">, </w:t>
      </w:r>
      <w:r w:rsidR="006376A0" w:rsidRPr="006376A0">
        <w:rPr>
          <w:b/>
          <w:bCs/>
        </w:rPr>
        <w:t>India</w:t>
      </w:r>
      <w:r w:rsidRPr="006376A0">
        <w:rPr>
          <w:b/>
          <w:bCs/>
        </w:rPr>
        <w:t xml:space="preserve">   </w:t>
      </w:r>
      <w:r>
        <w:t xml:space="preserve">   </w:t>
      </w:r>
    </w:p>
    <w:p w14:paraId="1340F3C9" w14:textId="77777777" w:rsidR="00FE7067" w:rsidRDefault="00FE7067" w:rsidP="0064130C">
      <w:pPr>
        <w:pStyle w:val="ListParagraph"/>
        <w:rPr>
          <w:rFonts w:ascii="Arial" w:hAnsi="Arial" w:cs="Arial"/>
          <w:sz w:val="20"/>
          <w:szCs w:val="20"/>
        </w:rPr>
      </w:pPr>
    </w:p>
    <w:p w14:paraId="3DD52183" w14:textId="77777777" w:rsidR="00FE7067" w:rsidRPr="00DE533C" w:rsidRDefault="00FE7067" w:rsidP="00DE533C">
      <w:pPr>
        <w:numPr>
          <w:ilvl w:val="0"/>
          <w:numId w:val="1"/>
        </w:numPr>
        <w:ind w:left="720" w:hanging="360"/>
      </w:pPr>
      <w:r w:rsidRPr="00DE533C">
        <w:t xml:space="preserve">2005- 2007 </w:t>
      </w:r>
    </w:p>
    <w:p w14:paraId="347380F9" w14:textId="77777777" w:rsidR="00E532A8" w:rsidRPr="006376A0" w:rsidRDefault="00DA2004" w:rsidP="006376A0">
      <w:pPr>
        <w:suppressAutoHyphens w:val="0"/>
        <w:autoSpaceDE w:val="0"/>
        <w:autoSpaceDN w:val="0"/>
        <w:ind w:left="360"/>
        <w:jc w:val="both"/>
      </w:pPr>
      <w:r>
        <w:t xml:space="preserve">      </w:t>
      </w:r>
      <w:r w:rsidR="00FE7067" w:rsidRPr="00DA2004">
        <w:t xml:space="preserve">Completed </w:t>
      </w:r>
      <w:r w:rsidR="00FE7067" w:rsidRPr="00DA2004">
        <w:rPr>
          <w:b/>
          <w:bCs/>
        </w:rPr>
        <w:t xml:space="preserve">BACHELOR </w:t>
      </w:r>
      <w:r w:rsidR="00786BA1" w:rsidRPr="00DA2004">
        <w:rPr>
          <w:b/>
          <w:bCs/>
        </w:rPr>
        <w:t>OF ART’s</w:t>
      </w:r>
      <w:r w:rsidR="00012B55">
        <w:rPr>
          <w:b/>
          <w:bCs/>
        </w:rPr>
        <w:t xml:space="preserve"> </w:t>
      </w:r>
      <w:r w:rsidR="00012B55" w:rsidRPr="00012B55">
        <w:t>from</w:t>
      </w:r>
      <w:r w:rsidR="00012B55">
        <w:t xml:space="preserve"> </w:t>
      </w:r>
      <w:r w:rsidR="00012B55" w:rsidRPr="00012B55">
        <w:rPr>
          <w:b/>
          <w:bCs/>
        </w:rPr>
        <w:t>D.A.K College</w:t>
      </w:r>
      <w:r w:rsidR="006376A0">
        <w:rPr>
          <w:b/>
          <w:bCs/>
        </w:rPr>
        <w:t>, India</w:t>
      </w:r>
    </w:p>
    <w:p w14:paraId="4E2796E4" w14:textId="77777777" w:rsidR="00FE7067" w:rsidRPr="00CF31D6" w:rsidRDefault="00FE7067" w:rsidP="00E532A8">
      <w:pPr>
        <w:pStyle w:val="ListParagraph"/>
        <w:rPr>
          <w:rFonts w:ascii="Arial" w:hAnsi="Arial" w:cs="Arial"/>
          <w:sz w:val="20"/>
          <w:szCs w:val="20"/>
        </w:rPr>
      </w:pPr>
    </w:p>
    <w:p w14:paraId="79D74B6C" w14:textId="77777777" w:rsidR="000901EB" w:rsidRPr="00462E5A" w:rsidRDefault="000901EB" w:rsidP="000901EB">
      <w:pPr>
        <w:rPr>
          <w:rFonts w:ascii="Trebuchet MS" w:hAnsi="Trebuchet MS" w:cs="Arial"/>
          <w:sz w:val="21"/>
          <w:szCs w:val="21"/>
          <w:lang w:eastAsia="en-IN"/>
        </w:rPr>
      </w:pPr>
    </w:p>
    <w:p w14:paraId="537560A6" w14:textId="77777777" w:rsidR="00462E5A" w:rsidRDefault="00BB2B60" w:rsidP="00FE7067">
      <w:pPr>
        <w:jc w:val="both"/>
        <w:rPr>
          <w:rFonts w:ascii="Perpetua" w:hAnsi="Perpetua"/>
          <w:b/>
          <w:bCs/>
          <w:sz w:val="28"/>
          <w:szCs w:val="28"/>
          <w:u w:val="double"/>
        </w:rPr>
      </w:pPr>
      <w:r>
        <w:rPr>
          <w:rFonts w:ascii="Perpetua" w:hAnsi="Perpetua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108DA0" wp14:editId="7315D36B">
                <wp:simplePos x="0" y="0"/>
                <wp:positionH relativeFrom="column">
                  <wp:posOffset>-161925</wp:posOffset>
                </wp:positionH>
                <wp:positionV relativeFrom="paragraph">
                  <wp:posOffset>137160</wp:posOffset>
                </wp:positionV>
                <wp:extent cx="6553835" cy="31750"/>
                <wp:effectExtent l="9525" t="13970" r="1841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3835" cy="317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771E7" id="AutoShape 2" o:spid="_x0000_s1026" type="#_x0000_t32" style="position:absolute;margin-left:-12.75pt;margin-top:10.8pt;width:516.05pt;height:2.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" strokeweight="1.5pt">
                <v:shadow color="#868686"/>
              </v:shape>
            </w:pict>
          </mc:Fallback>
        </mc:AlternateContent>
      </w:r>
    </w:p>
    <w:p w14:paraId="5909A83B" w14:textId="77777777" w:rsidR="00E72E75" w:rsidRDefault="00E72E75" w:rsidP="00B9236F">
      <w:pPr>
        <w:ind w:left="360"/>
        <w:rPr>
          <w:rFonts w:ascii="Arial" w:hAnsi="Arial" w:cs="Arial"/>
          <w:sz w:val="20"/>
          <w:szCs w:val="20"/>
        </w:rPr>
      </w:pPr>
    </w:p>
    <w:p w14:paraId="6287B6CC" w14:textId="77777777" w:rsidR="00E72E75" w:rsidRPr="00457012" w:rsidRDefault="00457012" w:rsidP="00E532A8">
      <w:pPr>
        <w:rPr>
          <w:b/>
          <w:u w:val="single"/>
        </w:rPr>
      </w:pPr>
      <w:r w:rsidRPr="00457012">
        <w:rPr>
          <w:b/>
        </w:rPr>
        <w:t xml:space="preserve">  </w:t>
      </w:r>
      <w:r>
        <w:rPr>
          <w:b/>
        </w:rPr>
        <w:t xml:space="preserve">   </w:t>
      </w:r>
      <w:r w:rsidR="00E72E75" w:rsidRPr="00457012">
        <w:rPr>
          <w:b/>
          <w:u w:val="single"/>
        </w:rPr>
        <w:t xml:space="preserve">I hereby declare that all information given above is true to best of my </w:t>
      </w:r>
      <w:r w:rsidR="00A13C67" w:rsidRPr="00457012">
        <w:rPr>
          <w:b/>
          <w:u w:val="single"/>
        </w:rPr>
        <w:t>k</w:t>
      </w:r>
      <w:r w:rsidR="00E72E75" w:rsidRPr="00457012">
        <w:rPr>
          <w:b/>
          <w:u w:val="single"/>
        </w:rPr>
        <w:t>nowledge.</w:t>
      </w:r>
    </w:p>
    <w:p w14:paraId="0B7CA85F" w14:textId="77777777" w:rsidR="003D086F" w:rsidRDefault="00E72E75" w:rsidP="00E72E75">
      <w:pPr>
        <w:rPr>
          <w:rFonts w:ascii="Perpetua" w:hAnsi="Perpetua"/>
          <w:b/>
          <w:bCs/>
          <w:sz w:val="22"/>
          <w:szCs w:val="22"/>
        </w:rPr>
      </w:pPr>
      <w:r w:rsidRPr="00E72E75">
        <w:rPr>
          <w:rFonts w:ascii="Perpetua" w:hAnsi="Perpetua"/>
          <w:b/>
          <w:bCs/>
          <w:sz w:val="22"/>
          <w:szCs w:val="22"/>
        </w:rPr>
        <w:tab/>
      </w:r>
      <w:r w:rsidRPr="00E72E75">
        <w:rPr>
          <w:rFonts w:ascii="Perpetua" w:hAnsi="Perpetua"/>
          <w:b/>
          <w:bCs/>
          <w:sz w:val="22"/>
          <w:szCs w:val="22"/>
        </w:rPr>
        <w:tab/>
      </w:r>
      <w:r w:rsidRPr="00E72E75">
        <w:rPr>
          <w:rFonts w:ascii="Perpetua" w:hAnsi="Perpetua"/>
          <w:b/>
          <w:bCs/>
          <w:sz w:val="22"/>
          <w:szCs w:val="22"/>
        </w:rPr>
        <w:tab/>
      </w:r>
      <w:r>
        <w:rPr>
          <w:rFonts w:ascii="Perpetua" w:hAnsi="Perpetua"/>
          <w:b/>
          <w:bCs/>
          <w:sz w:val="22"/>
          <w:szCs w:val="22"/>
        </w:rPr>
        <w:t xml:space="preserve">                                                                                                                    </w:t>
      </w:r>
    </w:p>
    <w:p w14:paraId="48540C71" w14:textId="77777777" w:rsidR="007E60D4" w:rsidRDefault="007E60D4" w:rsidP="00E72E75">
      <w:pPr>
        <w:rPr>
          <w:rFonts w:ascii="Perpetua" w:hAnsi="Perpetua"/>
          <w:b/>
          <w:bCs/>
          <w:sz w:val="22"/>
          <w:szCs w:val="22"/>
        </w:rPr>
      </w:pPr>
    </w:p>
    <w:p w14:paraId="5B6E3346" w14:textId="77777777" w:rsidR="007E60D4" w:rsidRDefault="007E60D4" w:rsidP="00E72E75">
      <w:pPr>
        <w:rPr>
          <w:rFonts w:ascii="Perpetua" w:hAnsi="Perpetua"/>
          <w:b/>
          <w:bCs/>
          <w:sz w:val="22"/>
          <w:szCs w:val="22"/>
        </w:rPr>
      </w:pPr>
    </w:p>
    <w:p w14:paraId="2DB1F7AC" w14:textId="77777777" w:rsidR="007E60D4" w:rsidRDefault="003D086F" w:rsidP="00E72E75">
      <w:pPr>
        <w:rPr>
          <w:rFonts w:ascii="Perpetua" w:hAnsi="Perpetua"/>
          <w:b/>
          <w:bCs/>
        </w:rPr>
      </w:pPr>
      <w:r>
        <w:rPr>
          <w:rFonts w:ascii="Perpetua" w:hAnsi="Perpetua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="00E72E75" w:rsidRPr="00E72E75">
        <w:rPr>
          <w:rFonts w:ascii="Perpetua" w:hAnsi="Perpetua"/>
          <w:b/>
          <w:bCs/>
          <w:sz w:val="22"/>
          <w:szCs w:val="22"/>
        </w:rPr>
        <w:t xml:space="preserve"> </w:t>
      </w:r>
      <w:r w:rsidR="00E72E75" w:rsidRPr="00E72E75">
        <w:rPr>
          <w:rFonts w:ascii="Perpetua" w:hAnsi="Perpetua"/>
          <w:b/>
          <w:bCs/>
          <w:sz w:val="28"/>
          <w:szCs w:val="28"/>
        </w:rPr>
        <w:t>(</w:t>
      </w:r>
      <w:r w:rsidR="00E72E75" w:rsidRPr="00E72E75">
        <w:rPr>
          <w:rFonts w:ascii="Perpetua" w:hAnsi="Perpetua"/>
          <w:b/>
          <w:bCs/>
          <w:sz w:val="22"/>
          <w:szCs w:val="22"/>
        </w:rPr>
        <w:t>SHWETA VERMA</w:t>
      </w:r>
      <w:r w:rsidR="00E72E75" w:rsidRPr="00E72E75">
        <w:rPr>
          <w:rFonts w:ascii="Perpetua" w:hAnsi="Perpetua"/>
          <w:b/>
          <w:bCs/>
          <w:sz w:val="28"/>
          <w:szCs w:val="28"/>
        </w:rPr>
        <w:t>)</w:t>
      </w:r>
      <w:r w:rsidR="00E72E75" w:rsidRPr="00E72E75">
        <w:rPr>
          <w:rFonts w:ascii="Perpetua" w:hAnsi="Perpetua"/>
          <w:b/>
          <w:bCs/>
        </w:rPr>
        <w:t xml:space="preserve">   </w:t>
      </w:r>
    </w:p>
    <w:p w14:paraId="1F7742E6" w14:textId="77777777" w:rsidR="007E60D4" w:rsidRDefault="007E60D4" w:rsidP="00E72E75">
      <w:pPr>
        <w:rPr>
          <w:rFonts w:ascii="Perpetua" w:hAnsi="Perpetua"/>
          <w:b/>
          <w:bCs/>
        </w:rPr>
      </w:pPr>
    </w:p>
    <w:p w14:paraId="3D4E3AFC" w14:textId="77777777" w:rsidR="007E60D4" w:rsidRDefault="007E60D4" w:rsidP="00E72E75">
      <w:pPr>
        <w:rPr>
          <w:rFonts w:ascii="Perpetua" w:hAnsi="Perpetua"/>
          <w:b/>
          <w:bCs/>
        </w:rPr>
      </w:pPr>
    </w:p>
    <w:p w14:paraId="7D39AFAF" w14:textId="77777777" w:rsidR="007E60D4" w:rsidRDefault="007E60D4" w:rsidP="00E72E75">
      <w:pPr>
        <w:rPr>
          <w:rFonts w:ascii="Perpetua" w:hAnsi="Perpetua"/>
          <w:b/>
          <w:bCs/>
        </w:rPr>
      </w:pPr>
    </w:p>
    <w:p w14:paraId="2915BA1F" w14:textId="77777777" w:rsidR="007E60D4" w:rsidRDefault="007E60D4" w:rsidP="00E72E75">
      <w:pPr>
        <w:rPr>
          <w:rFonts w:ascii="Perpetua" w:hAnsi="Perpetua"/>
          <w:b/>
          <w:bCs/>
        </w:rPr>
      </w:pPr>
    </w:p>
    <w:p w14:paraId="41920051" w14:textId="77777777" w:rsidR="007E60D4" w:rsidRDefault="007E60D4" w:rsidP="00E72E75">
      <w:pPr>
        <w:rPr>
          <w:rFonts w:ascii="Perpetua" w:hAnsi="Perpetua"/>
          <w:b/>
          <w:bCs/>
        </w:rPr>
      </w:pPr>
    </w:p>
    <w:p w14:paraId="19230117" w14:textId="77777777" w:rsidR="007E60D4" w:rsidRDefault="007E60D4" w:rsidP="00E72E75">
      <w:pPr>
        <w:rPr>
          <w:rFonts w:ascii="Perpetua" w:hAnsi="Perpetua"/>
          <w:b/>
          <w:bCs/>
        </w:rPr>
      </w:pPr>
    </w:p>
    <w:p w14:paraId="6EED84C7" w14:textId="77777777" w:rsidR="007B2733" w:rsidRDefault="007B2733" w:rsidP="00BA62D3">
      <w:pPr>
        <w:jc w:val="both"/>
        <w:rPr>
          <w:rFonts w:ascii="Arial" w:hAnsi="Arial" w:cs="Arial"/>
          <w:sz w:val="20"/>
        </w:rPr>
      </w:pPr>
    </w:p>
    <w:p w14:paraId="290BB3B1" w14:textId="77777777" w:rsidR="007B2733" w:rsidRDefault="007B2733" w:rsidP="00BA62D3">
      <w:pPr>
        <w:jc w:val="both"/>
        <w:rPr>
          <w:rFonts w:ascii="Arial" w:hAnsi="Arial" w:cs="Arial"/>
          <w:sz w:val="20"/>
        </w:rPr>
      </w:pPr>
    </w:p>
    <w:p w14:paraId="40F94845" w14:textId="77777777" w:rsidR="007B2733" w:rsidRDefault="007B2733" w:rsidP="00BA62D3">
      <w:pPr>
        <w:jc w:val="both"/>
        <w:rPr>
          <w:rFonts w:ascii="Arial" w:hAnsi="Arial" w:cs="Arial"/>
          <w:sz w:val="20"/>
        </w:rPr>
      </w:pPr>
    </w:p>
    <w:p w14:paraId="36565708" w14:textId="77777777" w:rsidR="007B2733" w:rsidRDefault="007B2733" w:rsidP="00BA62D3">
      <w:pPr>
        <w:jc w:val="both"/>
        <w:rPr>
          <w:rFonts w:ascii="Arial" w:hAnsi="Arial" w:cs="Arial"/>
          <w:sz w:val="20"/>
        </w:rPr>
      </w:pPr>
    </w:p>
    <w:p w14:paraId="2955B130" w14:textId="77777777" w:rsidR="007B2733" w:rsidRDefault="007B2733" w:rsidP="00BA62D3">
      <w:pPr>
        <w:jc w:val="both"/>
        <w:rPr>
          <w:rFonts w:ascii="Arial" w:hAnsi="Arial" w:cs="Arial"/>
          <w:sz w:val="20"/>
        </w:rPr>
      </w:pPr>
    </w:p>
    <w:p w14:paraId="577B4BC3" w14:textId="77777777" w:rsidR="007B2733" w:rsidRDefault="007B2733" w:rsidP="00BA62D3">
      <w:pPr>
        <w:jc w:val="both"/>
        <w:rPr>
          <w:rFonts w:ascii="Arial" w:hAnsi="Arial" w:cs="Arial"/>
          <w:sz w:val="20"/>
        </w:rPr>
      </w:pPr>
    </w:p>
    <w:p w14:paraId="30166310" w14:textId="77777777" w:rsidR="007B2733" w:rsidRPr="00187875" w:rsidRDefault="007B2733" w:rsidP="00BA62D3">
      <w:pPr>
        <w:jc w:val="both"/>
        <w:rPr>
          <w:rFonts w:ascii="Arial" w:hAnsi="Arial" w:cs="Arial"/>
          <w:sz w:val="20"/>
        </w:rPr>
      </w:pPr>
    </w:p>
    <w:p w14:paraId="65E333E1" w14:textId="77777777" w:rsidR="00BA62D3" w:rsidRPr="00187875" w:rsidRDefault="00BA62D3" w:rsidP="00BA62D3">
      <w:pPr>
        <w:jc w:val="both"/>
        <w:rPr>
          <w:rFonts w:ascii="Arial" w:hAnsi="Arial" w:cs="Arial"/>
          <w:sz w:val="20"/>
        </w:rPr>
      </w:pPr>
    </w:p>
    <w:p w14:paraId="584A1B20" w14:textId="77777777" w:rsidR="007E60D4" w:rsidRDefault="007E60D4" w:rsidP="00E72E75">
      <w:pPr>
        <w:rPr>
          <w:rFonts w:ascii="Perpetua" w:hAnsi="Perpetua"/>
          <w:b/>
          <w:bCs/>
        </w:rPr>
      </w:pPr>
    </w:p>
    <w:p w14:paraId="2DFF730B" w14:textId="77777777" w:rsidR="007E60D4" w:rsidRDefault="007E60D4" w:rsidP="00E72E75">
      <w:pPr>
        <w:rPr>
          <w:rFonts w:ascii="Perpetua" w:hAnsi="Perpetua"/>
          <w:b/>
          <w:bCs/>
        </w:rPr>
      </w:pPr>
    </w:p>
    <w:p w14:paraId="3BED2D5C" w14:textId="77777777" w:rsidR="007E60D4" w:rsidRDefault="007E60D4" w:rsidP="00E72E75">
      <w:pPr>
        <w:rPr>
          <w:rFonts w:ascii="Perpetua" w:hAnsi="Perpetua"/>
          <w:b/>
          <w:bCs/>
        </w:rPr>
      </w:pPr>
    </w:p>
    <w:p w14:paraId="14F1FD63" w14:textId="77777777" w:rsidR="007E60D4" w:rsidRDefault="007E60D4" w:rsidP="00E72E75">
      <w:pPr>
        <w:rPr>
          <w:rFonts w:ascii="Perpetua" w:hAnsi="Perpetua"/>
          <w:b/>
          <w:bCs/>
        </w:rPr>
      </w:pPr>
    </w:p>
    <w:p w14:paraId="22928613" w14:textId="77777777" w:rsidR="007E60D4" w:rsidRDefault="007E60D4" w:rsidP="00E72E75">
      <w:pPr>
        <w:rPr>
          <w:rFonts w:ascii="Perpetua" w:hAnsi="Perpetua"/>
          <w:b/>
          <w:bCs/>
        </w:rPr>
      </w:pPr>
    </w:p>
    <w:p w14:paraId="6A2E48D6" w14:textId="77777777" w:rsidR="004D02E5" w:rsidRPr="00E72E75" w:rsidRDefault="00E72E75" w:rsidP="00E72E75">
      <w:pPr>
        <w:rPr>
          <w:rFonts w:ascii="Perpetua" w:hAnsi="Perpetua"/>
          <w:b/>
          <w:bCs/>
          <w:szCs w:val="20"/>
        </w:rPr>
      </w:pPr>
      <w:r w:rsidRPr="00E72E75">
        <w:rPr>
          <w:rFonts w:ascii="Perpetua" w:hAnsi="Perpetua"/>
          <w:b/>
          <w:bCs/>
        </w:rPr>
        <w:t xml:space="preserve">                     </w:t>
      </w:r>
    </w:p>
    <w:sectPr w:rsidR="004D02E5" w:rsidRPr="00E72E75" w:rsidSect="00E16C68">
      <w:pgSz w:w="11905" w:h="16837"/>
      <w:pgMar w:top="899" w:right="1106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2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6" w15:restartNumberingAfterBreak="0">
    <w:nsid w:val="00000008"/>
    <w:multiLevelType w:val="singleLevel"/>
    <w:tmpl w:val="00000008"/>
    <w:name w:val="WW8Num3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7" w15:restartNumberingAfterBreak="0">
    <w:nsid w:val="017F0159"/>
    <w:multiLevelType w:val="hybridMultilevel"/>
    <w:tmpl w:val="D064321E"/>
    <w:lvl w:ilvl="0" w:tplc="2A0C7E4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7E644A"/>
    <w:multiLevelType w:val="hybridMultilevel"/>
    <w:tmpl w:val="6E7E5662"/>
    <w:lvl w:ilvl="0" w:tplc="36FE20D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3F134A"/>
    <w:multiLevelType w:val="hybridMultilevel"/>
    <w:tmpl w:val="5F465FD6"/>
    <w:lvl w:ilvl="0" w:tplc="D80A8E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F65E21"/>
    <w:multiLevelType w:val="hybridMultilevel"/>
    <w:tmpl w:val="E8DA7C42"/>
    <w:lvl w:ilvl="0" w:tplc="6B0AC5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236219"/>
    <w:multiLevelType w:val="hybridMultilevel"/>
    <w:tmpl w:val="2D24039A"/>
    <w:lvl w:ilvl="0" w:tplc="5448C0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B0C1E"/>
    <w:multiLevelType w:val="hybridMultilevel"/>
    <w:tmpl w:val="3DB6BE84"/>
    <w:lvl w:ilvl="0" w:tplc="A748E2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8914F9"/>
    <w:multiLevelType w:val="hybridMultilevel"/>
    <w:tmpl w:val="A26CA21C"/>
    <w:lvl w:ilvl="0" w:tplc="5E8C7F2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53C01"/>
    <w:multiLevelType w:val="hybridMultilevel"/>
    <w:tmpl w:val="69DE0B68"/>
    <w:lvl w:ilvl="0" w:tplc="CB7E54C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D06D5"/>
    <w:multiLevelType w:val="multilevel"/>
    <w:tmpl w:val="9D1CD4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C4AC0"/>
    <w:multiLevelType w:val="hybridMultilevel"/>
    <w:tmpl w:val="E3B432D4"/>
    <w:lvl w:ilvl="0" w:tplc="9F00669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6A4D8B"/>
    <w:multiLevelType w:val="hybridMultilevel"/>
    <w:tmpl w:val="38EE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1D8303A"/>
    <w:multiLevelType w:val="hybridMultilevel"/>
    <w:tmpl w:val="97C27A2A"/>
    <w:lvl w:ilvl="0" w:tplc="A372DB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426423"/>
    <w:multiLevelType w:val="hybridMultilevel"/>
    <w:tmpl w:val="C04A63E8"/>
    <w:lvl w:ilvl="0" w:tplc="398063E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A458EB"/>
    <w:multiLevelType w:val="hybridMultilevel"/>
    <w:tmpl w:val="05BC3B6C"/>
    <w:lvl w:ilvl="0" w:tplc="04EC345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A101E"/>
    <w:multiLevelType w:val="hybridMultilevel"/>
    <w:tmpl w:val="291218F4"/>
    <w:lvl w:ilvl="0" w:tplc="B1F20A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8049C6"/>
    <w:multiLevelType w:val="hybridMultilevel"/>
    <w:tmpl w:val="EEA6D4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53A47647"/>
    <w:multiLevelType w:val="hybridMultilevel"/>
    <w:tmpl w:val="AFD2B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DED2A52"/>
    <w:multiLevelType w:val="hybridMultilevel"/>
    <w:tmpl w:val="78EC5E0A"/>
    <w:lvl w:ilvl="0" w:tplc="3506A69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D49CD"/>
    <w:multiLevelType w:val="hybridMultilevel"/>
    <w:tmpl w:val="1414BA06"/>
    <w:lvl w:ilvl="0" w:tplc="25F6B1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560A12"/>
    <w:multiLevelType w:val="hybridMultilevel"/>
    <w:tmpl w:val="ED3A9126"/>
    <w:lvl w:ilvl="0" w:tplc="BE4C03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92644B"/>
    <w:multiLevelType w:val="hybridMultilevel"/>
    <w:tmpl w:val="CF5694F6"/>
    <w:lvl w:ilvl="0" w:tplc="AA22635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E74E8"/>
    <w:multiLevelType w:val="hybridMultilevel"/>
    <w:tmpl w:val="53DA5A60"/>
    <w:lvl w:ilvl="0" w:tplc="CCDCA2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D23C18"/>
    <w:multiLevelType w:val="hybridMultilevel"/>
    <w:tmpl w:val="46D0F0A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7F813F45"/>
    <w:multiLevelType w:val="hybridMultilevel"/>
    <w:tmpl w:val="E3F4B1C6"/>
    <w:lvl w:ilvl="0" w:tplc="4F0841C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2"/>
  </w:num>
  <w:num w:numId="4">
    <w:abstractNumId w:val="23"/>
  </w:num>
  <w:num w:numId="5">
    <w:abstractNumId w:val="29"/>
  </w:num>
  <w:num w:numId="6">
    <w:abstractNumId w:val="15"/>
  </w:num>
  <w:num w:numId="7">
    <w:abstractNumId w:val="28"/>
  </w:num>
  <w:num w:numId="8">
    <w:abstractNumId w:val="11"/>
  </w:num>
  <w:num w:numId="9">
    <w:abstractNumId w:val="21"/>
  </w:num>
  <w:num w:numId="10">
    <w:abstractNumId w:val="10"/>
  </w:num>
  <w:num w:numId="11">
    <w:abstractNumId w:val="27"/>
  </w:num>
  <w:num w:numId="12">
    <w:abstractNumId w:val="7"/>
  </w:num>
  <w:num w:numId="13">
    <w:abstractNumId w:val="12"/>
  </w:num>
  <w:num w:numId="14">
    <w:abstractNumId w:val="14"/>
  </w:num>
  <w:num w:numId="15">
    <w:abstractNumId w:val="24"/>
  </w:num>
  <w:num w:numId="16">
    <w:abstractNumId w:val="18"/>
  </w:num>
  <w:num w:numId="17">
    <w:abstractNumId w:val="16"/>
  </w:num>
  <w:num w:numId="18">
    <w:abstractNumId w:val="8"/>
  </w:num>
  <w:num w:numId="19">
    <w:abstractNumId w:val="25"/>
  </w:num>
  <w:num w:numId="20">
    <w:abstractNumId w:val="26"/>
  </w:num>
  <w:num w:numId="21">
    <w:abstractNumId w:val="30"/>
  </w:num>
  <w:num w:numId="22">
    <w:abstractNumId w:val="20"/>
  </w:num>
  <w:num w:numId="23">
    <w:abstractNumId w:val="9"/>
  </w:num>
  <w:num w:numId="24">
    <w:abstractNumId w:val="13"/>
  </w:num>
  <w:num w:numId="25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9E"/>
    <w:rsid w:val="00006AC7"/>
    <w:rsid w:val="000128D7"/>
    <w:rsid w:val="00012B55"/>
    <w:rsid w:val="000146AC"/>
    <w:rsid w:val="000148DE"/>
    <w:rsid w:val="00023BF2"/>
    <w:rsid w:val="00023CB3"/>
    <w:rsid w:val="00032ED4"/>
    <w:rsid w:val="00041F3E"/>
    <w:rsid w:val="00044CBB"/>
    <w:rsid w:val="0005133D"/>
    <w:rsid w:val="0005575B"/>
    <w:rsid w:val="00056638"/>
    <w:rsid w:val="00056F34"/>
    <w:rsid w:val="00083187"/>
    <w:rsid w:val="000901EB"/>
    <w:rsid w:val="00090925"/>
    <w:rsid w:val="000B2F4B"/>
    <w:rsid w:val="000B55CA"/>
    <w:rsid w:val="000B6523"/>
    <w:rsid w:val="000B6B6B"/>
    <w:rsid w:val="000D35F6"/>
    <w:rsid w:val="000D7274"/>
    <w:rsid w:val="000E0F6B"/>
    <w:rsid w:val="000F6C7B"/>
    <w:rsid w:val="000F7436"/>
    <w:rsid w:val="00110AFC"/>
    <w:rsid w:val="0011677F"/>
    <w:rsid w:val="00122710"/>
    <w:rsid w:val="001352F3"/>
    <w:rsid w:val="001463E0"/>
    <w:rsid w:val="0015640F"/>
    <w:rsid w:val="00160532"/>
    <w:rsid w:val="001807E9"/>
    <w:rsid w:val="00181531"/>
    <w:rsid w:val="00182006"/>
    <w:rsid w:val="00183890"/>
    <w:rsid w:val="00191842"/>
    <w:rsid w:val="001952EF"/>
    <w:rsid w:val="00196FF6"/>
    <w:rsid w:val="00197771"/>
    <w:rsid w:val="001A196F"/>
    <w:rsid w:val="001A7E58"/>
    <w:rsid w:val="001B441E"/>
    <w:rsid w:val="001C3921"/>
    <w:rsid w:val="001D0739"/>
    <w:rsid w:val="001D79CF"/>
    <w:rsid w:val="001E3547"/>
    <w:rsid w:val="001E63E2"/>
    <w:rsid w:val="001E69FC"/>
    <w:rsid w:val="002155A8"/>
    <w:rsid w:val="0024289D"/>
    <w:rsid w:val="00244217"/>
    <w:rsid w:val="00244F33"/>
    <w:rsid w:val="0024624D"/>
    <w:rsid w:val="00252FDF"/>
    <w:rsid w:val="00253E6E"/>
    <w:rsid w:val="0026643B"/>
    <w:rsid w:val="00271295"/>
    <w:rsid w:val="00275E5A"/>
    <w:rsid w:val="0028168E"/>
    <w:rsid w:val="00293FB7"/>
    <w:rsid w:val="002A2631"/>
    <w:rsid w:val="002A3A61"/>
    <w:rsid w:val="002B238B"/>
    <w:rsid w:val="002C53B8"/>
    <w:rsid w:val="002D7B19"/>
    <w:rsid w:val="002E0002"/>
    <w:rsid w:val="002E145B"/>
    <w:rsid w:val="002F384B"/>
    <w:rsid w:val="002F7A53"/>
    <w:rsid w:val="00302F63"/>
    <w:rsid w:val="00311010"/>
    <w:rsid w:val="00312956"/>
    <w:rsid w:val="0032214F"/>
    <w:rsid w:val="00335A4B"/>
    <w:rsid w:val="00340A35"/>
    <w:rsid w:val="00343C2F"/>
    <w:rsid w:val="003465B6"/>
    <w:rsid w:val="00346C6D"/>
    <w:rsid w:val="00347D45"/>
    <w:rsid w:val="003529D9"/>
    <w:rsid w:val="00356A22"/>
    <w:rsid w:val="00375737"/>
    <w:rsid w:val="0038098A"/>
    <w:rsid w:val="003821F1"/>
    <w:rsid w:val="00384D00"/>
    <w:rsid w:val="003876FE"/>
    <w:rsid w:val="0038798D"/>
    <w:rsid w:val="003B1B56"/>
    <w:rsid w:val="003B22EC"/>
    <w:rsid w:val="003B6183"/>
    <w:rsid w:val="003B6CCF"/>
    <w:rsid w:val="003D086F"/>
    <w:rsid w:val="003D0F01"/>
    <w:rsid w:val="003D244C"/>
    <w:rsid w:val="003E1BA2"/>
    <w:rsid w:val="003E3B1D"/>
    <w:rsid w:val="003E44D9"/>
    <w:rsid w:val="003F5CEE"/>
    <w:rsid w:val="004001DE"/>
    <w:rsid w:val="0040039C"/>
    <w:rsid w:val="00404AF2"/>
    <w:rsid w:val="00407F83"/>
    <w:rsid w:val="004122DC"/>
    <w:rsid w:val="00420985"/>
    <w:rsid w:val="00433675"/>
    <w:rsid w:val="00435370"/>
    <w:rsid w:val="00444757"/>
    <w:rsid w:val="004564BA"/>
    <w:rsid w:val="00457012"/>
    <w:rsid w:val="00457C4B"/>
    <w:rsid w:val="00462A66"/>
    <w:rsid w:val="00462C40"/>
    <w:rsid w:val="00462E5A"/>
    <w:rsid w:val="00466CD4"/>
    <w:rsid w:val="00467629"/>
    <w:rsid w:val="00480E9A"/>
    <w:rsid w:val="00487482"/>
    <w:rsid w:val="00497094"/>
    <w:rsid w:val="004A1693"/>
    <w:rsid w:val="004A5834"/>
    <w:rsid w:val="004A5B33"/>
    <w:rsid w:val="004A715D"/>
    <w:rsid w:val="004B1D02"/>
    <w:rsid w:val="004B1FCC"/>
    <w:rsid w:val="004B299E"/>
    <w:rsid w:val="004B4955"/>
    <w:rsid w:val="004C019E"/>
    <w:rsid w:val="004D02E5"/>
    <w:rsid w:val="004D430C"/>
    <w:rsid w:val="004D4DE8"/>
    <w:rsid w:val="004E45B7"/>
    <w:rsid w:val="004E5062"/>
    <w:rsid w:val="004F12BA"/>
    <w:rsid w:val="004F155C"/>
    <w:rsid w:val="004F567F"/>
    <w:rsid w:val="00501C6B"/>
    <w:rsid w:val="00501CC0"/>
    <w:rsid w:val="005037E6"/>
    <w:rsid w:val="005061C4"/>
    <w:rsid w:val="005134CA"/>
    <w:rsid w:val="00523873"/>
    <w:rsid w:val="0053090F"/>
    <w:rsid w:val="00533F3B"/>
    <w:rsid w:val="005347ED"/>
    <w:rsid w:val="00543AC8"/>
    <w:rsid w:val="005579BF"/>
    <w:rsid w:val="00562C72"/>
    <w:rsid w:val="005664F6"/>
    <w:rsid w:val="00573DF7"/>
    <w:rsid w:val="005762A3"/>
    <w:rsid w:val="00581CA8"/>
    <w:rsid w:val="0058227F"/>
    <w:rsid w:val="005822A5"/>
    <w:rsid w:val="005925C7"/>
    <w:rsid w:val="00597FE0"/>
    <w:rsid w:val="005A2098"/>
    <w:rsid w:val="005A33B4"/>
    <w:rsid w:val="005A57E5"/>
    <w:rsid w:val="005A5FF0"/>
    <w:rsid w:val="005B2DE2"/>
    <w:rsid w:val="005B6AC8"/>
    <w:rsid w:val="005C0782"/>
    <w:rsid w:val="005C6E04"/>
    <w:rsid w:val="005D0BE1"/>
    <w:rsid w:val="005D734F"/>
    <w:rsid w:val="005E06CC"/>
    <w:rsid w:val="005E26AE"/>
    <w:rsid w:val="005E652E"/>
    <w:rsid w:val="005F15E0"/>
    <w:rsid w:val="00601251"/>
    <w:rsid w:val="00605E6E"/>
    <w:rsid w:val="006132B2"/>
    <w:rsid w:val="006215F1"/>
    <w:rsid w:val="006236AC"/>
    <w:rsid w:val="0062584B"/>
    <w:rsid w:val="00627A8A"/>
    <w:rsid w:val="006328C6"/>
    <w:rsid w:val="006354DE"/>
    <w:rsid w:val="00635844"/>
    <w:rsid w:val="006376A0"/>
    <w:rsid w:val="0064130C"/>
    <w:rsid w:val="00652094"/>
    <w:rsid w:val="00662F7F"/>
    <w:rsid w:val="006664FF"/>
    <w:rsid w:val="0067466F"/>
    <w:rsid w:val="00674E9D"/>
    <w:rsid w:val="0068325E"/>
    <w:rsid w:val="00684576"/>
    <w:rsid w:val="006C6A33"/>
    <w:rsid w:val="006D3ADC"/>
    <w:rsid w:val="006D5D69"/>
    <w:rsid w:val="006D6E0A"/>
    <w:rsid w:val="006F1A28"/>
    <w:rsid w:val="007154B4"/>
    <w:rsid w:val="007166F4"/>
    <w:rsid w:val="00727188"/>
    <w:rsid w:val="00733557"/>
    <w:rsid w:val="00734F9D"/>
    <w:rsid w:val="00735E1D"/>
    <w:rsid w:val="00747EDC"/>
    <w:rsid w:val="007500E3"/>
    <w:rsid w:val="0075102F"/>
    <w:rsid w:val="0075470A"/>
    <w:rsid w:val="00760604"/>
    <w:rsid w:val="00764479"/>
    <w:rsid w:val="00765A1B"/>
    <w:rsid w:val="007742E5"/>
    <w:rsid w:val="00780F49"/>
    <w:rsid w:val="007827C8"/>
    <w:rsid w:val="0078616B"/>
    <w:rsid w:val="00786BA1"/>
    <w:rsid w:val="0079162F"/>
    <w:rsid w:val="00795143"/>
    <w:rsid w:val="007954F0"/>
    <w:rsid w:val="00796893"/>
    <w:rsid w:val="007A2694"/>
    <w:rsid w:val="007B2733"/>
    <w:rsid w:val="007B3ACF"/>
    <w:rsid w:val="007C5B27"/>
    <w:rsid w:val="007C6BB7"/>
    <w:rsid w:val="007C7346"/>
    <w:rsid w:val="007E5353"/>
    <w:rsid w:val="007E555E"/>
    <w:rsid w:val="007E60D4"/>
    <w:rsid w:val="007E641B"/>
    <w:rsid w:val="007E7A8C"/>
    <w:rsid w:val="007F0ED2"/>
    <w:rsid w:val="007F1868"/>
    <w:rsid w:val="007F24E9"/>
    <w:rsid w:val="007F2DFB"/>
    <w:rsid w:val="007F32BA"/>
    <w:rsid w:val="007F54BF"/>
    <w:rsid w:val="00807257"/>
    <w:rsid w:val="008131E4"/>
    <w:rsid w:val="00821E04"/>
    <w:rsid w:val="0082414D"/>
    <w:rsid w:val="00824A26"/>
    <w:rsid w:val="00826D5C"/>
    <w:rsid w:val="00842E27"/>
    <w:rsid w:val="008432C3"/>
    <w:rsid w:val="00851CA6"/>
    <w:rsid w:val="00852D18"/>
    <w:rsid w:val="0085559B"/>
    <w:rsid w:val="00855FFE"/>
    <w:rsid w:val="00864CCA"/>
    <w:rsid w:val="0087695D"/>
    <w:rsid w:val="0088237C"/>
    <w:rsid w:val="00890FF6"/>
    <w:rsid w:val="00896283"/>
    <w:rsid w:val="008A117F"/>
    <w:rsid w:val="008A52A2"/>
    <w:rsid w:val="008A555B"/>
    <w:rsid w:val="008A7B66"/>
    <w:rsid w:val="008B1D59"/>
    <w:rsid w:val="008B39B5"/>
    <w:rsid w:val="008C2821"/>
    <w:rsid w:val="008C30C9"/>
    <w:rsid w:val="008C554F"/>
    <w:rsid w:val="008C7554"/>
    <w:rsid w:val="008C7C91"/>
    <w:rsid w:val="008D395E"/>
    <w:rsid w:val="008D7F86"/>
    <w:rsid w:val="008E37C8"/>
    <w:rsid w:val="008E5ACC"/>
    <w:rsid w:val="008F79E0"/>
    <w:rsid w:val="00902D99"/>
    <w:rsid w:val="009049ED"/>
    <w:rsid w:val="0091173B"/>
    <w:rsid w:val="0092020A"/>
    <w:rsid w:val="00921B33"/>
    <w:rsid w:val="009225CC"/>
    <w:rsid w:val="0092302B"/>
    <w:rsid w:val="009251BA"/>
    <w:rsid w:val="00937E9C"/>
    <w:rsid w:val="0096206D"/>
    <w:rsid w:val="00972BBF"/>
    <w:rsid w:val="009759A6"/>
    <w:rsid w:val="009847E9"/>
    <w:rsid w:val="009878A1"/>
    <w:rsid w:val="009919E0"/>
    <w:rsid w:val="00993698"/>
    <w:rsid w:val="009967C0"/>
    <w:rsid w:val="00996942"/>
    <w:rsid w:val="009A08BB"/>
    <w:rsid w:val="009A44A3"/>
    <w:rsid w:val="009B3055"/>
    <w:rsid w:val="009B4BAE"/>
    <w:rsid w:val="009B5BCC"/>
    <w:rsid w:val="009C3538"/>
    <w:rsid w:val="009C48EF"/>
    <w:rsid w:val="009D02FB"/>
    <w:rsid w:val="009D1769"/>
    <w:rsid w:val="009D538D"/>
    <w:rsid w:val="009E35BE"/>
    <w:rsid w:val="009F348C"/>
    <w:rsid w:val="00A13C67"/>
    <w:rsid w:val="00A2361A"/>
    <w:rsid w:val="00A256DB"/>
    <w:rsid w:val="00A26BD9"/>
    <w:rsid w:val="00A32661"/>
    <w:rsid w:val="00A34626"/>
    <w:rsid w:val="00A45BF0"/>
    <w:rsid w:val="00A550BE"/>
    <w:rsid w:val="00A57636"/>
    <w:rsid w:val="00A66071"/>
    <w:rsid w:val="00A71EE9"/>
    <w:rsid w:val="00A72650"/>
    <w:rsid w:val="00A77D30"/>
    <w:rsid w:val="00A83006"/>
    <w:rsid w:val="00A8390B"/>
    <w:rsid w:val="00A83F15"/>
    <w:rsid w:val="00A9462A"/>
    <w:rsid w:val="00AA1CED"/>
    <w:rsid w:val="00AB1DA5"/>
    <w:rsid w:val="00AB21AF"/>
    <w:rsid w:val="00AB2E50"/>
    <w:rsid w:val="00AC5B19"/>
    <w:rsid w:val="00AD348B"/>
    <w:rsid w:val="00AD5049"/>
    <w:rsid w:val="00AD6D05"/>
    <w:rsid w:val="00AF7DBB"/>
    <w:rsid w:val="00B01695"/>
    <w:rsid w:val="00B12D87"/>
    <w:rsid w:val="00B16A9B"/>
    <w:rsid w:val="00B200D3"/>
    <w:rsid w:val="00B22E08"/>
    <w:rsid w:val="00B23B46"/>
    <w:rsid w:val="00B3120A"/>
    <w:rsid w:val="00B341CB"/>
    <w:rsid w:val="00B35CF5"/>
    <w:rsid w:val="00B36E81"/>
    <w:rsid w:val="00B37AED"/>
    <w:rsid w:val="00B42A33"/>
    <w:rsid w:val="00B52223"/>
    <w:rsid w:val="00B53BBA"/>
    <w:rsid w:val="00B57784"/>
    <w:rsid w:val="00B60652"/>
    <w:rsid w:val="00B75581"/>
    <w:rsid w:val="00B77BDC"/>
    <w:rsid w:val="00B918D8"/>
    <w:rsid w:val="00B9236F"/>
    <w:rsid w:val="00B93865"/>
    <w:rsid w:val="00B93BEF"/>
    <w:rsid w:val="00B969DD"/>
    <w:rsid w:val="00BA1F3C"/>
    <w:rsid w:val="00BA4F04"/>
    <w:rsid w:val="00BA62D3"/>
    <w:rsid w:val="00BB2B60"/>
    <w:rsid w:val="00BB33C6"/>
    <w:rsid w:val="00BC1C39"/>
    <w:rsid w:val="00BD1F84"/>
    <w:rsid w:val="00BD4574"/>
    <w:rsid w:val="00BE032A"/>
    <w:rsid w:val="00BE7180"/>
    <w:rsid w:val="00BF0EA7"/>
    <w:rsid w:val="00BF1504"/>
    <w:rsid w:val="00BF1E28"/>
    <w:rsid w:val="00BF4684"/>
    <w:rsid w:val="00BF48DA"/>
    <w:rsid w:val="00C11D02"/>
    <w:rsid w:val="00C122B4"/>
    <w:rsid w:val="00C20662"/>
    <w:rsid w:val="00C2683F"/>
    <w:rsid w:val="00C375C7"/>
    <w:rsid w:val="00C451FA"/>
    <w:rsid w:val="00C47F20"/>
    <w:rsid w:val="00C50A22"/>
    <w:rsid w:val="00C53692"/>
    <w:rsid w:val="00C54D8A"/>
    <w:rsid w:val="00C60C42"/>
    <w:rsid w:val="00C647A5"/>
    <w:rsid w:val="00C87274"/>
    <w:rsid w:val="00C87EF3"/>
    <w:rsid w:val="00C910C6"/>
    <w:rsid w:val="00C97E01"/>
    <w:rsid w:val="00CA5D37"/>
    <w:rsid w:val="00CB02A9"/>
    <w:rsid w:val="00CB1D11"/>
    <w:rsid w:val="00CB7557"/>
    <w:rsid w:val="00CD1361"/>
    <w:rsid w:val="00CD2BDF"/>
    <w:rsid w:val="00CE066C"/>
    <w:rsid w:val="00CE2540"/>
    <w:rsid w:val="00CE4816"/>
    <w:rsid w:val="00CE4D92"/>
    <w:rsid w:val="00CF31D6"/>
    <w:rsid w:val="00D11E95"/>
    <w:rsid w:val="00D15D73"/>
    <w:rsid w:val="00D17611"/>
    <w:rsid w:val="00D20533"/>
    <w:rsid w:val="00D361D3"/>
    <w:rsid w:val="00D4301F"/>
    <w:rsid w:val="00D533A0"/>
    <w:rsid w:val="00D54AC5"/>
    <w:rsid w:val="00D57D0D"/>
    <w:rsid w:val="00D61EE7"/>
    <w:rsid w:val="00D6478D"/>
    <w:rsid w:val="00D67FB0"/>
    <w:rsid w:val="00D70B2D"/>
    <w:rsid w:val="00D7524A"/>
    <w:rsid w:val="00D826D9"/>
    <w:rsid w:val="00D93E51"/>
    <w:rsid w:val="00DA114F"/>
    <w:rsid w:val="00DA2004"/>
    <w:rsid w:val="00DB15BC"/>
    <w:rsid w:val="00DC70BB"/>
    <w:rsid w:val="00DC7A2D"/>
    <w:rsid w:val="00DD62E5"/>
    <w:rsid w:val="00DD7BCF"/>
    <w:rsid w:val="00DE2089"/>
    <w:rsid w:val="00DE4673"/>
    <w:rsid w:val="00DE533C"/>
    <w:rsid w:val="00DF078E"/>
    <w:rsid w:val="00DF3E45"/>
    <w:rsid w:val="00E11F89"/>
    <w:rsid w:val="00E16C68"/>
    <w:rsid w:val="00E20BC3"/>
    <w:rsid w:val="00E32166"/>
    <w:rsid w:val="00E410C2"/>
    <w:rsid w:val="00E532A8"/>
    <w:rsid w:val="00E643D5"/>
    <w:rsid w:val="00E72B64"/>
    <w:rsid w:val="00E72E75"/>
    <w:rsid w:val="00E7795F"/>
    <w:rsid w:val="00E935A3"/>
    <w:rsid w:val="00E9412E"/>
    <w:rsid w:val="00EA291F"/>
    <w:rsid w:val="00EA3604"/>
    <w:rsid w:val="00EB12D8"/>
    <w:rsid w:val="00EB4144"/>
    <w:rsid w:val="00EC4E24"/>
    <w:rsid w:val="00EC5330"/>
    <w:rsid w:val="00EC74E1"/>
    <w:rsid w:val="00ED0F1C"/>
    <w:rsid w:val="00ED6317"/>
    <w:rsid w:val="00ED656F"/>
    <w:rsid w:val="00EE0255"/>
    <w:rsid w:val="00EE382A"/>
    <w:rsid w:val="00EE74BB"/>
    <w:rsid w:val="00EE7936"/>
    <w:rsid w:val="00EE7AFA"/>
    <w:rsid w:val="00EF36DB"/>
    <w:rsid w:val="00EF63CA"/>
    <w:rsid w:val="00EF66DA"/>
    <w:rsid w:val="00EF6BA1"/>
    <w:rsid w:val="00EF6C5F"/>
    <w:rsid w:val="00F01AF7"/>
    <w:rsid w:val="00F03F5F"/>
    <w:rsid w:val="00F15858"/>
    <w:rsid w:val="00F17667"/>
    <w:rsid w:val="00F17A10"/>
    <w:rsid w:val="00F21397"/>
    <w:rsid w:val="00F23F53"/>
    <w:rsid w:val="00F2530F"/>
    <w:rsid w:val="00F370FB"/>
    <w:rsid w:val="00F5031B"/>
    <w:rsid w:val="00F50F88"/>
    <w:rsid w:val="00F722D5"/>
    <w:rsid w:val="00F81445"/>
    <w:rsid w:val="00F83875"/>
    <w:rsid w:val="00F90E05"/>
    <w:rsid w:val="00F95404"/>
    <w:rsid w:val="00F97755"/>
    <w:rsid w:val="00FB00AC"/>
    <w:rsid w:val="00FB4224"/>
    <w:rsid w:val="00FB46DC"/>
    <w:rsid w:val="00FC37C4"/>
    <w:rsid w:val="00FC4E70"/>
    <w:rsid w:val="00FC7F15"/>
    <w:rsid w:val="00FD0E4F"/>
    <w:rsid w:val="00FD2AFC"/>
    <w:rsid w:val="00FD559C"/>
    <w:rsid w:val="00FE1DAC"/>
    <w:rsid w:val="00FE3F94"/>
    <w:rsid w:val="00FE446F"/>
    <w:rsid w:val="00FE5853"/>
    <w:rsid w:val="00FE7067"/>
    <w:rsid w:val="00FF1AD0"/>
    <w:rsid w:val="00FF33AA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C27552"/>
  <w15:chartTrackingRefBased/>
  <w15:docId w15:val="{86E6550D-03EF-41D0-86FA-39A6F06B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6C68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E16C68"/>
    <w:pPr>
      <w:keepNext/>
      <w:tabs>
        <w:tab w:val="num" w:pos="432"/>
      </w:tabs>
      <w:ind w:left="360"/>
      <w:outlineLvl w:val="0"/>
    </w:pPr>
    <w:rPr>
      <w:rFonts w:ascii="Book Antiqua" w:hAnsi="Book Antiqua"/>
      <w:outline/>
      <w:color w:val="000000"/>
      <w:u w:val="single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qFormat/>
    <w:rsid w:val="00E16C68"/>
    <w:pPr>
      <w:keepNext/>
      <w:tabs>
        <w:tab w:val="num" w:pos="576"/>
        <w:tab w:val="left" w:pos="2203"/>
        <w:tab w:val="left" w:pos="2345"/>
      </w:tabs>
      <w:overflowPunct w:val="0"/>
      <w:autoSpaceDE w:val="0"/>
      <w:spacing w:line="240" w:lineRule="atLeast"/>
      <w:ind w:left="360"/>
      <w:textAlignment w:val="baseline"/>
      <w:outlineLvl w:val="1"/>
    </w:pPr>
    <w:rPr>
      <w:szCs w:val="20"/>
      <w:lang w:val="en-GB"/>
    </w:rPr>
  </w:style>
  <w:style w:type="paragraph" w:styleId="Heading3">
    <w:name w:val="heading 3"/>
    <w:basedOn w:val="Normal"/>
    <w:next w:val="Normal"/>
    <w:qFormat/>
    <w:rsid w:val="00E16C68"/>
    <w:pPr>
      <w:keepNext/>
      <w:tabs>
        <w:tab w:val="num" w:pos="720"/>
      </w:tabs>
      <w:ind w:left="720" w:firstLine="240"/>
      <w:outlineLvl w:val="2"/>
    </w:pPr>
    <w:rPr>
      <w:rFonts w:ascii="Book Antiqua" w:hAnsi="Book Antiqua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E16C68"/>
    <w:pPr>
      <w:keepNext/>
      <w:tabs>
        <w:tab w:val="num" w:pos="864"/>
      </w:tabs>
      <w:ind w:left="360"/>
      <w:outlineLvl w:val="3"/>
    </w:pPr>
    <w:rPr>
      <w:rFonts w:ascii="Book Antiqua" w:hAnsi="Book Antiqua"/>
      <w:b/>
      <w:bCs/>
      <w:szCs w:val="20"/>
    </w:rPr>
  </w:style>
  <w:style w:type="paragraph" w:styleId="Heading5">
    <w:name w:val="heading 5"/>
    <w:basedOn w:val="Normal"/>
    <w:next w:val="Normal"/>
    <w:qFormat/>
    <w:rsid w:val="00E16C68"/>
    <w:pPr>
      <w:keepNext/>
      <w:tabs>
        <w:tab w:val="num" w:pos="1008"/>
      </w:tabs>
      <w:ind w:left="360"/>
      <w:jc w:val="center"/>
      <w:outlineLvl w:val="4"/>
    </w:pPr>
    <w:rPr>
      <w:rFonts w:ascii="Book Antiqua" w:hAnsi="Book Antiqu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706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16C68"/>
    <w:rPr>
      <w:rFonts w:ascii="Symbol" w:hAnsi="Symbol"/>
    </w:rPr>
  </w:style>
  <w:style w:type="character" w:customStyle="1" w:styleId="WW8Num1z1">
    <w:name w:val="WW8Num1z1"/>
    <w:rsid w:val="00E16C68"/>
    <w:rPr>
      <w:rFonts w:ascii="Courier New" w:hAnsi="Courier New"/>
    </w:rPr>
  </w:style>
  <w:style w:type="character" w:customStyle="1" w:styleId="WW8Num1z2">
    <w:name w:val="WW8Num1z2"/>
    <w:rsid w:val="00E16C68"/>
    <w:rPr>
      <w:rFonts w:ascii="Wingdings" w:hAnsi="Wingdings"/>
    </w:rPr>
  </w:style>
  <w:style w:type="character" w:customStyle="1" w:styleId="WW8Num2z0">
    <w:name w:val="WW8Num2z0"/>
    <w:rsid w:val="00E16C68"/>
    <w:rPr>
      <w:rFonts w:ascii="Symbol" w:hAnsi="Symbol"/>
    </w:rPr>
  </w:style>
  <w:style w:type="character" w:customStyle="1" w:styleId="WW8Num2z1">
    <w:name w:val="WW8Num2z1"/>
    <w:rsid w:val="00E16C68"/>
    <w:rPr>
      <w:rFonts w:ascii="Courier New" w:hAnsi="Courier New"/>
    </w:rPr>
  </w:style>
  <w:style w:type="character" w:customStyle="1" w:styleId="WW8Num2z2">
    <w:name w:val="WW8Num2z2"/>
    <w:rsid w:val="00E16C68"/>
    <w:rPr>
      <w:rFonts w:ascii="Wingdings" w:hAnsi="Wingdings"/>
    </w:rPr>
  </w:style>
  <w:style w:type="character" w:customStyle="1" w:styleId="WW8Num3z0">
    <w:name w:val="WW8Num3z0"/>
    <w:rsid w:val="00E16C68"/>
    <w:rPr>
      <w:rFonts w:ascii="Symbol" w:hAnsi="Symbol"/>
    </w:rPr>
  </w:style>
  <w:style w:type="character" w:customStyle="1" w:styleId="WW8Num4z0">
    <w:name w:val="WW8Num4z0"/>
    <w:rsid w:val="00E16C68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E16C68"/>
    <w:rPr>
      <w:rFonts w:ascii="Courier New" w:hAnsi="Courier New"/>
    </w:rPr>
  </w:style>
  <w:style w:type="character" w:customStyle="1" w:styleId="WW8Num4z2">
    <w:name w:val="WW8Num4z2"/>
    <w:rsid w:val="00E16C68"/>
    <w:rPr>
      <w:rFonts w:ascii="Wingdings" w:hAnsi="Wingdings"/>
    </w:rPr>
  </w:style>
  <w:style w:type="character" w:customStyle="1" w:styleId="WW8Num4z3">
    <w:name w:val="WW8Num4z3"/>
    <w:rsid w:val="00E16C68"/>
    <w:rPr>
      <w:rFonts w:ascii="Symbol" w:hAnsi="Symbol"/>
    </w:rPr>
  </w:style>
  <w:style w:type="character" w:customStyle="1" w:styleId="WW8Num5z0">
    <w:name w:val="WW8Num5z0"/>
    <w:rsid w:val="00E16C68"/>
    <w:rPr>
      <w:rFonts w:ascii="Symbol" w:hAnsi="Symbol"/>
    </w:rPr>
  </w:style>
  <w:style w:type="character" w:customStyle="1" w:styleId="WW8Num5z1">
    <w:name w:val="WW8Num5z1"/>
    <w:rsid w:val="00E16C68"/>
    <w:rPr>
      <w:rFonts w:ascii="Courier New" w:hAnsi="Courier New" w:cs="Courier New"/>
    </w:rPr>
  </w:style>
  <w:style w:type="character" w:customStyle="1" w:styleId="WW8Num5z2">
    <w:name w:val="WW8Num5z2"/>
    <w:rsid w:val="00E16C68"/>
    <w:rPr>
      <w:rFonts w:ascii="Wingdings" w:hAnsi="Wingdings"/>
    </w:rPr>
  </w:style>
  <w:style w:type="character" w:customStyle="1" w:styleId="WW8Num6z0">
    <w:name w:val="WW8Num6z0"/>
    <w:rsid w:val="00E16C68"/>
    <w:rPr>
      <w:rFonts w:ascii="Symbol" w:hAnsi="Symbol"/>
    </w:rPr>
  </w:style>
  <w:style w:type="character" w:customStyle="1" w:styleId="WW8Num6z1">
    <w:name w:val="WW8Num6z1"/>
    <w:rsid w:val="00E16C68"/>
    <w:rPr>
      <w:rFonts w:ascii="Courier New" w:hAnsi="Courier New" w:cs="Courier New"/>
    </w:rPr>
  </w:style>
  <w:style w:type="character" w:customStyle="1" w:styleId="WW8Num6z2">
    <w:name w:val="WW8Num6z2"/>
    <w:rsid w:val="00E16C68"/>
    <w:rPr>
      <w:rFonts w:ascii="Wingdings" w:hAnsi="Wingdings"/>
    </w:rPr>
  </w:style>
  <w:style w:type="character" w:customStyle="1" w:styleId="WW8Num7z0">
    <w:name w:val="WW8Num7z0"/>
    <w:rsid w:val="00E16C68"/>
    <w:rPr>
      <w:rFonts w:ascii="Symbol" w:hAnsi="Symbol"/>
    </w:rPr>
  </w:style>
  <w:style w:type="character" w:customStyle="1" w:styleId="WW8Num7z1">
    <w:name w:val="WW8Num7z1"/>
    <w:rsid w:val="00E16C68"/>
    <w:rPr>
      <w:rFonts w:ascii="Courier New" w:hAnsi="Courier New" w:cs="Courier New"/>
    </w:rPr>
  </w:style>
  <w:style w:type="character" w:customStyle="1" w:styleId="WW8Num7z2">
    <w:name w:val="WW8Num7z2"/>
    <w:rsid w:val="00E16C68"/>
    <w:rPr>
      <w:rFonts w:ascii="Wingdings" w:hAnsi="Wingdings"/>
    </w:rPr>
  </w:style>
  <w:style w:type="character" w:customStyle="1" w:styleId="WW8Num8z0">
    <w:name w:val="WW8Num8z0"/>
    <w:rsid w:val="00E16C68"/>
    <w:rPr>
      <w:rFonts w:ascii="Symbol" w:hAnsi="Symbol"/>
    </w:rPr>
  </w:style>
  <w:style w:type="character" w:customStyle="1" w:styleId="WW8Num8z1">
    <w:name w:val="WW8Num8z1"/>
    <w:rsid w:val="00E16C68"/>
    <w:rPr>
      <w:rFonts w:ascii="Courier New" w:hAnsi="Courier New" w:cs="Courier New"/>
    </w:rPr>
  </w:style>
  <w:style w:type="character" w:customStyle="1" w:styleId="WW8Num8z2">
    <w:name w:val="WW8Num8z2"/>
    <w:rsid w:val="00E16C68"/>
    <w:rPr>
      <w:rFonts w:ascii="Wingdings" w:hAnsi="Wingdings"/>
    </w:rPr>
  </w:style>
  <w:style w:type="character" w:customStyle="1" w:styleId="WW8Num9z0">
    <w:name w:val="WW8Num9z0"/>
    <w:rsid w:val="00E16C68"/>
    <w:rPr>
      <w:rFonts w:ascii="Symbol" w:hAnsi="Symbol"/>
    </w:rPr>
  </w:style>
  <w:style w:type="character" w:customStyle="1" w:styleId="WW8Num9z1">
    <w:name w:val="WW8Num9z1"/>
    <w:rsid w:val="00E16C68"/>
    <w:rPr>
      <w:rFonts w:ascii="Courier New" w:hAnsi="Courier New"/>
    </w:rPr>
  </w:style>
  <w:style w:type="character" w:customStyle="1" w:styleId="WW8Num9z2">
    <w:name w:val="WW8Num9z2"/>
    <w:rsid w:val="00E16C68"/>
    <w:rPr>
      <w:rFonts w:ascii="Wingdings" w:hAnsi="Wingdings"/>
    </w:rPr>
  </w:style>
  <w:style w:type="character" w:customStyle="1" w:styleId="WW8Num10z0">
    <w:name w:val="WW8Num10z0"/>
    <w:rsid w:val="00E16C68"/>
    <w:rPr>
      <w:rFonts w:ascii="Symbol" w:hAnsi="Symbol"/>
    </w:rPr>
  </w:style>
  <w:style w:type="character" w:customStyle="1" w:styleId="WW8Num10z1">
    <w:name w:val="WW8Num10z1"/>
    <w:rsid w:val="00E16C68"/>
    <w:rPr>
      <w:rFonts w:ascii="Courier New" w:hAnsi="Courier New" w:cs="Courier New"/>
    </w:rPr>
  </w:style>
  <w:style w:type="character" w:customStyle="1" w:styleId="WW8Num10z2">
    <w:name w:val="WW8Num10z2"/>
    <w:rsid w:val="00E16C68"/>
    <w:rPr>
      <w:rFonts w:ascii="Wingdings" w:hAnsi="Wingdings"/>
    </w:rPr>
  </w:style>
  <w:style w:type="character" w:customStyle="1" w:styleId="WW8Num11z0">
    <w:name w:val="WW8Num11z0"/>
    <w:rsid w:val="00E16C68"/>
    <w:rPr>
      <w:rFonts w:ascii="Symbol" w:hAnsi="Symbol"/>
    </w:rPr>
  </w:style>
  <w:style w:type="character" w:customStyle="1" w:styleId="WW8Num11z2">
    <w:name w:val="WW8Num11z2"/>
    <w:rsid w:val="00E16C68"/>
    <w:rPr>
      <w:rFonts w:ascii="Wingdings" w:hAnsi="Wingdings"/>
    </w:rPr>
  </w:style>
  <w:style w:type="character" w:customStyle="1" w:styleId="WW8Num11z4">
    <w:name w:val="WW8Num11z4"/>
    <w:rsid w:val="00E16C68"/>
    <w:rPr>
      <w:rFonts w:ascii="Courier New" w:hAnsi="Courier New"/>
    </w:rPr>
  </w:style>
  <w:style w:type="character" w:customStyle="1" w:styleId="WW8Num12z0">
    <w:name w:val="WW8Num12z0"/>
    <w:rsid w:val="00E16C68"/>
    <w:rPr>
      <w:rFonts w:ascii="Symbol" w:hAnsi="Symbol"/>
    </w:rPr>
  </w:style>
  <w:style w:type="character" w:customStyle="1" w:styleId="WW8Num12z1">
    <w:name w:val="WW8Num12z1"/>
    <w:rsid w:val="00E16C68"/>
    <w:rPr>
      <w:rFonts w:ascii="Courier New" w:hAnsi="Courier New"/>
    </w:rPr>
  </w:style>
  <w:style w:type="character" w:customStyle="1" w:styleId="WW8Num12z2">
    <w:name w:val="WW8Num12z2"/>
    <w:rsid w:val="00E16C68"/>
    <w:rPr>
      <w:rFonts w:ascii="Wingdings" w:hAnsi="Wingdings"/>
    </w:rPr>
  </w:style>
  <w:style w:type="character" w:customStyle="1" w:styleId="WW8Num14z0">
    <w:name w:val="WW8Num14z0"/>
    <w:rsid w:val="00E16C68"/>
    <w:rPr>
      <w:rFonts w:ascii="Symbol" w:hAnsi="Symbol"/>
    </w:rPr>
  </w:style>
  <w:style w:type="character" w:customStyle="1" w:styleId="WW8Num14z1">
    <w:name w:val="WW8Num14z1"/>
    <w:rsid w:val="00E16C68"/>
    <w:rPr>
      <w:rFonts w:ascii="Book Antiqua" w:eastAsia="Times New Roman" w:hAnsi="Book Antiqua" w:cs="Times New Roman"/>
    </w:rPr>
  </w:style>
  <w:style w:type="character" w:customStyle="1" w:styleId="WW8Num14z2">
    <w:name w:val="WW8Num14z2"/>
    <w:rsid w:val="00E16C68"/>
    <w:rPr>
      <w:rFonts w:ascii="Wingdings" w:hAnsi="Wingdings"/>
    </w:rPr>
  </w:style>
  <w:style w:type="character" w:customStyle="1" w:styleId="WW8Num14z4">
    <w:name w:val="WW8Num14z4"/>
    <w:rsid w:val="00E16C68"/>
    <w:rPr>
      <w:rFonts w:ascii="Courier New" w:hAnsi="Courier New"/>
    </w:rPr>
  </w:style>
  <w:style w:type="character" w:customStyle="1" w:styleId="WW8Num15z0">
    <w:name w:val="WW8Num15z0"/>
    <w:rsid w:val="00E16C68"/>
    <w:rPr>
      <w:rFonts w:ascii="Symbol" w:hAnsi="Symbol"/>
    </w:rPr>
  </w:style>
  <w:style w:type="character" w:customStyle="1" w:styleId="WW8Num15z1">
    <w:name w:val="WW8Num15z1"/>
    <w:rsid w:val="00E16C68"/>
    <w:rPr>
      <w:rFonts w:ascii="Courier New" w:hAnsi="Courier New"/>
    </w:rPr>
  </w:style>
  <w:style w:type="character" w:customStyle="1" w:styleId="WW8Num15z2">
    <w:name w:val="WW8Num15z2"/>
    <w:rsid w:val="00E16C68"/>
    <w:rPr>
      <w:rFonts w:ascii="Wingdings" w:hAnsi="Wingdings"/>
    </w:rPr>
  </w:style>
  <w:style w:type="character" w:customStyle="1" w:styleId="WW8Num17z0">
    <w:name w:val="WW8Num17z0"/>
    <w:rsid w:val="00E16C68"/>
    <w:rPr>
      <w:rFonts w:ascii="Symbol" w:hAnsi="Symbol"/>
    </w:rPr>
  </w:style>
  <w:style w:type="character" w:customStyle="1" w:styleId="WW8Num17z1">
    <w:name w:val="WW8Num17z1"/>
    <w:rsid w:val="00E16C68"/>
    <w:rPr>
      <w:rFonts w:ascii="Courier New" w:hAnsi="Courier New"/>
    </w:rPr>
  </w:style>
  <w:style w:type="character" w:customStyle="1" w:styleId="WW8Num17z2">
    <w:name w:val="WW8Num17z2"/>
    <w:rsid w:val="00E16C68"/>
    <w:rPr>
      <w:rFonts w:ascii="Wingdings" w:hAnsi="Wingdings"/>
    </w:rPr>
  </w:style>
  <w:style w:type="character" w:customStyle="1" w:styleId="WW8Num18z0">
    <w:name w:val="WW8Num18z0"/>
    <w:rsid w:val="00E16C68"/>
    <w:rPr>
      <w:rFonts w:ascii="Symbol" w:hAnsi="Symbol"/>
    </w:rPr>
  </w:style>
  <w:style w:type="character" w:customStyle="1" w:styleId="WW8Num18z1">
    <w:name w:val="WW8Num18z1"/>
    <w:rsid w:val="00E16C68"/>
    <w:rPr>
      <w:rFonts w:ascii="Courier New" w:hAnsi="Courier New"/>
    </w:rPr>
  </w:style>
  <w:style w:type="character" w:customStyle="1" w:styleId="WW8Num18z2">
    <w:name w:val="WW8Num18z2"/>
    <w:rsid w:val="00E16C68"/>
    <w:rPr>
      <w:rFonts w:ascii="Wingdings" w:hAnsi="Wingdings"/>
    </w:rPr>
  </w:style>
  <w:style w:type="character" w:customStyle="1" w:styleId="WW8Num19z0">
    <w:name w:val="WW8Num19z0"/>
    <w:rsid w:val="00E16C68"/>
    <w:rPr>
      <w:rFonts w:ascii="Symbol" w:hAnsi="Symbol"/>
    </w:rPr>
  </w:style>
  <w:style w:type="character" w:customStyle="1" w:styleId="WW8Num19z2">
    <w:name w:val="WW8Num19z2"/>
    <w:rsid w:val="00E16C68"/>
    <w:rPr>
      <w:rFonts w:ascii="Wingdings" w:hAnsi="Wingdings"/>
    </w:rPr>
  </w:style>
  <w:style w:type="character" w:customStyle="1" w:styleId="WW8Num19z4">
    <w:name w:val="WW8Num19z4"/>
    <w:rsid w:val="00E16C68"/>
    <w:rPr>
      <w:rFonts w:ascii="Courier New" w:hAnsi="Courier New"/>
    </w:rPr>
  </w:style>
  <w:style w:type="character" w:customStyle="1" w:styleId="WW8Num20z0">
    <w:name w:val="WW8Num20z0"/>
    <w:rsid w:val="00E16C68"/>
    <w:rPr>
      <w:rFonts w:ascii="Symbol" w:hAnsi="Symbol"/>
    </w:rPr>
  </w:style>
  <w:style w:type="character" w:customStyle="1" w:styleId="WW8Num20z1">
    <w:name w:val="WW8Num20z1"/>
    <w:rsid w:val="00E16C68"/>
    <w:rPr>
      <w:rFonts w:ascii="Courier New" w:hAnsi="Courier New"/>
    </w:rPr>
  </w:style>
  <w:style w:type="character" w:customStyle="1" w:styleId="WW8Num20z2">
    <w:name w:val="WW8Num20z2"/>
    <w:rsid w:val="00E16C68"/>
    <w:rPr>
      <w:rFonts w:ascii="Wingdings" w:hAnsi="Wingdings"/>
    </w:rPr>
  </w:style>
  <w:style w:type="character" w:customStyle="1" w:styleId="WW8Num21z0">
    <w:name w:val="WW8Num21z0"/>
    <w:rsid w:val="00E16C68"/>
    <w:rPr>
      <w:rFonts w:ascii="Symbol" w:hAnsi="Symbol"/>
    </w:rPr>
  </w:style>
  <w:style w:type="character" w:customStyle="1" w:styleId="WW8Num21z1">
    <w:name w:val="WW8Num21z1"/>
    <w:rsid w:val="00E16C68"/>
    <w:rPr>
      <w:rFonts w:ascii="Courier New" w:hAnsi="Courier New"/>
    </w:rPr>
  </w:style>
  <w:style w:type="character" w:customStyle="1" w:styleId="WW8Num21z2">
    <w:name w:val="WW8Num21z2"/>
    <w:rsid w:val="00E16C68"/>
    <w:rPr>
      <w:rFonts w:ascii="Wingdings" w:hAnsi="Wingdings"/>
    </w:rPr>
  </w:style>
  <w:style w:type="character" w:customStyle="1" w:styleId="WW8Num22z0">
    <w:name w:val="WW8Num22z0"/>
    <w:rsid w:val="00E16C68"/>
    <w:rPr>
      <w:rFonts w:ascii="Symbol" w:hAnsi="Symbol"/>
    </w:rPr>
  </w:style>
  <w:style w:type="character" w:customStyle="1" w:styleId="WW8Num22z1">
    <w:name w:val="WW8Num22z1"/>
    <w:rsid w:val="00E16C68"/>
    <w:rPr>
      <w:rFonts w:ascii="Courier New" w:hAnsi="Courier New"/>
    </w:rPr>
  </w:style>
  <w:style w:type="character" w:customStyle="1" w:styleId="WW8Num22z2">
    <w:name w:val="WW8Num22z2"/>
    <w:rsid w:val="00E16C68"/>
    <w:rPr>
      <w:rFonts w:ascii="Wingdings" w:hAnsi="Wingdings"/>
    </w:rPr>
  </w:style>
  <w:style w:type="character" w:customStyle="1" w:styleId="WW8Num23z0">
    <w:name w:val="WW8Num23z0"/>
    <w:rsid w:val="00E16C68"/>
    <w:rPr>
      <w:rFonts w:ascii="Symbol" w:hAnsi="Symbol"/>
    </w:rPr>
  </w:style>
  <w:style w:type="character" w:customStyle="1" w:styleId="WW8Num23z1">
    <w:name w:val="WW8Num23z1"/>
    <w:rsid w:val="00E16C68"/>
    <w:rPr>
      <w:rFonts w:ascii="Courier New" w:hAnsi="Courier New"/>
    </w:rPr>
  </w:style>
  <w:style w:type="character" w:customStyle="1" w:styleId="WW8Num23z2">
    <w:name w:val="WW8Num23z2"/>
    <w:rsid w:val="00E16C68"/>
    <w:rPr>
      <w:rFonts w:ascii="Wingdings" w:hAnsi="Wingdings"/>
    </w:rPr>
  </w:style>
  <w:style w:type="character" w:customStyle="1" w:styleId="WW8Num24z0">
    <w:name w:val="WW8Num24z0"/>
    <w:rsid w:val="00E16C68"/>
    <w:rPr>
      <w:rFonts w:ascii="Symbol" w:hAnsi="Symbol"/>
    </w:rPr>
  </w:style>
  <w:style w:type="character" w:customStyle="1" w:styleId="WW8Num24z1">
    <w:name w:val="WW8Num24z1"/>
    <w:rsid w:val="00E16C68"/>
    <w:rPr>
      <w:rFonts w:ascii="Courier New" w:hAnsi="Courier New" w:cs="Courier New"/>
    </w:rPr>
  </w:style>
  <w:style w:type="character" w:customStyle="1" w:styleId="WW8Num24z2">
    <w:name w:val="WW8Num24z2"/>
    <w:rsid w:val="00E16C68"/>
    <w:rPr>
      <w:rFonts w:ascii="Wingdings" w:hAnsi="Wingdings"/>
    </w:rPr>
  </w:style>
  <w:style w:type="character" w:customStyle="1" w:styleId="WW8Num25z1">
    <w:name w:val="WW8Num25z1"/>
    <w:rsid w:val="00E16C68"/>
    <w:rPr>
      <w:rFonts w:ascii="Symbol" w:hAnsi="Symbol"/>
    </w:rPr>
  </w:style>
  <w:style w:type="character" w:customStyle="1" w:styleId="WW8Num26z0">
    <w:name w:val="WW8Num26z0"/>
    <w:rsid w:val="00E16C68"/>
    <w:rPr>
      <w:rFonts w:ascii="Wingdings" w:hAnsi="Wingdings"/>
    </w:rPr>
  </w:style>
  <w:style w:type="character" w:customStyle="1" w:styleId="WW8Num26z1">
    <w:name w:val="WW8Num26z1"/>
    <w:rsid w:val="00E16C68"/>
    <w:rPr>
      <w:rFonts w:ascii="Symbol" w:hAnsi="Symbol"/>
    </w:rPr>
  </w:style>
  <w:style w:type="character" w:customStyle="1" w:styleId="WW8Num26z4">
    <w:name w:val="WW8Num26z4"/>
    <w:rsid w:val="00E16C68"/>
    <w:rPr>
      <w:rFonts w:ascii="Courier New" w:hAnsi="Courier New"/>
    </w:rPr>
  </w:style>
  <w:style w:type="character" w:customStyle="1" w:styleId="WW8Num27z0">
    <w:name w:val="WW8Num27z0"/>
    <w:rsid w:val="00E16C68"/>
    <w:rPr>
      <w:rFonts w:ascii="Symbol" w:hAnsi="Symbol"/>
    </w:rPr>
  </w:style>
  <w:style w:type="character" w:customStyle="1" w:styleId="WW8Num27z1">
    <w:name w:val="WW8Num27z1"/>
    <w:rsid w:val="00E16C68"/>
    <w:rPr>
      <w:rFonts w:ascii="Courier New" w:hAnsi="Courier New" w:cs="Courier New"/>
    </w:rPr>
  </w:style>
  <w:style w:type="character" w:customStyle="1" w:styleId="WW8Num27z2">
    <w:name w:val="WW8Num27z2"/>
    <w:rsid w:val="00E16C68"/>
    <w:rPr>
      <w:rFonts w:ascii="Wingdings" w:hAnsi="Wingdings"/>
    </w:rPr>
  </w:style>
  <w:style w:type="character" w:customStyle="1" w:styleId="WW8Num28z0">
    <w:name w:val="WW8Num28z0"/>
    <w:rsid w:val="00E16C68"/>
    <w:rPr>
      <w:rFonts w:ascii="Book Antiqua" w:eastAsia="Times New Roman" w:hAnsi="Book Antiqua" w:cs="Times New Roman"/>
    </w:rPr>
  </w:style>
  <w:style w:type="character" w:customStyle="1" w:styleId="WW8Num28z1">
    <w:name w:val="WW8Num28z1"/>
    <w:rsid w:val="00E16C68"/>
    <w:rPr>
      <w:rFonts w:ascii="Courier New" w:hAnsi="Courier New"/>
    </w:rPr>
  </w:style>
  <w:style w:type="character" w:customStyle="1" w:styleId="WW8Num28z2">
    <w:name w:val="WW8Num28z2"/>
    <w:rsid w:val="00E16C68"/>
    <w:rPr>
      <w:rFonts w:ascii="Wingdings" w:hAnsi="Wingdings"/>
    </w:rPr>
  </w:style>
  <w:style w:type="character" w:customStyle="1" w:styleId="WW8Num28z3">
    <w:name w:val="WW8Num28z3"/>
    <w:rsid w:val="00E16C68"/>
    <w:rPr>
      <w:rFonts w:ascii="Symbol" w:hAnsi="Symbol"/>
    </w:rPr>
  </w:style>
  <w:style w:type="character" w:customStyle="1" w:styleId="WW8Num29z0">
    <w:name w:val="WW8Num29z0"/>
    <w:rsid w:val="00E16C68"/>
    <w:rPr>
      <w:rFonts w:ascii="Symbol" w:hAnsi="Symbol"/>
    </w:rPr>
  </w:style>
  <w:style w:type="character" w:customStyle="1" w:styleId="WW8Num29z1">
    <w:name w:val="WW8Num29z1"/>
    <w:rsid w:val="00E16C68"/>
    <w:rPr>
      <w:rFonts w:ascii="Courier New" w:hAnsi="Courier New"/>
    </w:rPr>
  </w:style>
  <w:style w:type="character" w:customStyle="1" w:styleId="WW8Num29z2">
    <w:name w:val="WW8Num29z2"/>
    <w:rsid w:val="00E16C68"/>
    <w:rPr>
      <w:rFonts w:ascii="Wingdings" w:hAnsi="Wingdings"/>
    </w:rPr>
  </w:style>
  <w:style w:type="character" w:customStyle="1" w:styleId="WW8Num30z0">
    <w:name w:val="WW8Num30z0"/>
    <w:rsid w:val="00E16C68"/>
    <w:rPr>
      <w:rFonts w:ascii="Symbol" w:hAnsi="Symbol"/>
    </w:rPr>
  </w:style>
  <w:style w:type="character" w:customStyle="1" w:styleId="WW8Num30z1">
    <w:name w:val="WW8Num30z1"/>
    <w:rsid w:val="00E16C68"/>
    <w:rPr>
      <w:rFonts w:ascii="Courier New" w:hAnsi="Courier New"/>
    </w:rPr>
  </w:style>
  <w:style w:type="character" w:customStyle="1" w:styleId="WW8Num30z2">
    <w:name w:val="WW8Num30z2"/>
    <w:rsid w:val="00E16C68"/>
    <w:rPr>
      <w:rFonts w:ascii="Wingdings" w:hAnsi="Wingdings"/>
    </w:rPr>
  </w:style>
  <w:style w:type="character" w:customStyle="1" w:styleId="WW8Num31z0">
    <w:name w:val="WW8Num31z0"/>
    <w:rsid w:val="00E16C68"/>
    <w:rPr>
      <w:rFonts w:ascii="Symbol" w:hAnsi="Symbol"/>
    </w:rPr>
  </w:style>
  <w:style w:type="character" w:customStyle="1" w:styleId="WW8Num31z1">
    <w:name w:val="WW8Num31z1"/>
    <w:rsid w:val="00E16C68"/>
    <w:rPr>
      <w:rFonts w:ascii="Courier New" w:hAnsi="Courier New"/>
    </w:rPr>
  </w:style>
  <w:style w:type="character" w:customStyle="1" w:styleId="WW8Num31z2">
    <w:name w:val="WW8Num31z2"/>
    <w:rsid w:val="00E16C68"/>
    <w:rPr>
      <w:rFonts w:ascii="Wingdings" w:hAnsi="Wingdings"/>
    </w:rPr>
  </w:style>
  <w:style w:type="character" w:customStyle="1" w:styleId="WW8Num32z0">
    <w:name w:val="WW8Num32z0"/>
    <w:rsid w:val="00E16C68"/>
    <w:rPr>
      <w:rFonts w:ascii="Symbol" w:hAnsi="Symbol"/>
    </w:rPr>
  </w:style>
  <w:style w:type="character" w:customStyle="1" w:styleId="WW8Num32z1">
    <w:name w:val="WW8Num32z1"/>
    <w:rsid w:val="00E16C68"/>
    <w:rPr>
      <w:rFonts w:ascii="Courier New" w:hAnsi="Courier New" w:cs="Courier New"/>
    </w:rPr>
  </w:style>
  <w:style w:type="character" w:customStyle="1" w:styleId="WW8Num32z2">
    <w:name w:val="WW8Num32z2"/>
    <w:rsid w:val="00E16C68"/>
    <w:rPr>
      <w:rFonts w:ascii="Wingdings" w:hAnsi="Wingdings"/>
    </w:rPr>
  </w:style>
  <w:style w:type="character" w:customStyle="1" w:styleId="WW8Num33z0">
    <w:name w:val="WW8Num33z0"/>
    <w:rsid w:val="00E16C68"/>
    <w:rPr>
      <w:rFonts w:ascii="Symbol" w:hAnsi="Symbol"/>
    </w:rPr>
  </w:style>
  <w:style w:type="character" w:customStyle="1" w:styleId="WW8Num33z1">
    <w:name w:val="WW8Num33z1"/>
    <w:rsid w:val="00E16C68"/>
    <w:rPr>
      <w:rFonts w:ascii="Courier New" w:hAnsi="Courier New" w:cs="Courier New"/>
    </w:rPr>
  </w:style>
  <w:style w:type="character" w:customStyle="1" w:styleId="WW8Num33z2">
    <w:name w:val="WW8Num33z2"/>
    <w:rsid w:val="00E16C68"/>
    <w:rPr>
      <w:rFonts w:ascii="Wingdings" w:hAnsi="Wingdings"/>
    </w:rPr>
  </w:style>
  <w:style w:type="character" w:customStyle="1" w:styleId="WW8Num34z0">
    <w:name w:val="WW8Num34z0"/>
    <w:rsid w:val="00E16C68"/>
    <w:rPr>
      <w:rFonts w:ascii="Symbol" w:hAnsi="Symbol" w:cs="Symbol"/>
    </w:rPr>
  </w:style>
  <w:style w:type="character" w:customStyle="1" w:styleId="WW8Num34z1">
    <w:name w:val="WW8Num34z1"/>
    <w:rsid w:val="00E16C68"/>
    <w:rPr>
      <w:rFonts w:ascii="Courier New" w:hAnsi="Courier New" w:cs="Courier New"/>
    </w:rPr>
  </w:style>
  <w:style w:type="character" w:customStyle="1" w:styleId="WW8Num34z2">
    <w:name w:val="WW8Num34z2"/>
    <w:rsid w:val="00E16C68"/>
    <w:rPr>
      <w:rFonts w:ascii="Wingdings" w:hAnsi="Wingdings" w:cs="Wingdings"/>
    </w:rPr>
  </w:style>
  <w:style w:type="character" w:styleId="Hyperlink">
    <w:name w:val="Hyperlink"/>
    <w:rsid w:val="00E16C68"/>
    <w:rPr>
      <w:color w:val="0000FF"/>
      <w:u w:val="single"/>
    </w:rPr>
  </w:style>
  <w:style w:type="character" w:styleId="FollowedHyperlink">
    <w:name w:val="FollowedHyperlink"/>
    <w:rsid w:val="00E16C68"/>
    <w:rPr>
      <w:color w:val="800080"/>
      <w:u w:val="single"/>
    </w:rPr>
  </w:style>
  <w:style w:type="character" w:customStyle="1" w:styleId="bodynormal1">
    <w:name w:val="bodynormal1"/>
    <w:rsid w:val="00E16C68"/>
    <w:rPr>
      <w:rFonts w:ascii="Arial" w:hAnsi="Arial" w:cs="Arial"/>
      <w:b w:val="0"/>
      <w:bCs w:val="0"/>
      <w:i w:val="0"/>
      <w:iCs w:val="0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rsid w:val="00E16C6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E16C68"/>
    <w:pPr>
      <w:spacing w:after="120"/>
    </w:pPr>
  </w:style>
  <w:style w:type="paragraph" w:styleId="List">
    <w:name w:val="List"/>
    <w:basedOn w:val="BodyText"/>
    <w:rsid w:val="00E16C68"/>
    <w:rPr>
      <w:rFonts w:cs="Tahoma"/>
    </w:rPr>
  </w:style>
  <w:style w:type="paragraph" w:styleId="Caption">
    <w:name w:val="caption"/>
    <w:basedOn w:val="Normal"/>
    <w:next w:val="Normal"/>
    <w:qFormat/>
    <w:rsid w:val="00E16C68"/>
    <w:rPr>
      <w:b/>
      <w:szCs w:val="20"/>
      <w:lang w:val="en-US"/>
    </w:rPr>
  </w:style>
  <w:style w:type="paragraph" w:customStyle="1" w:styleId="Index">
    <w:name w:val="Index"/>
    <w:basedOn w:val="Normal"/>
    <w:rsid w:val="00E16C6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E16C68"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rsid w:val="00E16C68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rsid w:val="00E16C68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64130C"/>
    <w:pPr>
      <w:ind w:left="720"/>
      <w:contextualSpacing/>
    </w:pPr>
  </w:style>
  <w:style w:type="paragraph" w:customStyle="1" w:styleId="Section">
    <w:name w:val="Section"/>
    <w:basedOn w:val="Normal"/>
    <w:uiPriority w:val="2"/>
    <w:qFormat/>
    <w:rsid w:val="00FE7067"/>
    <w:pPr>
      <w:suppressAutoHyphens w:val="0"/>
      <w:spacing w:before="200"/>
      <w:contextualSpacing/>
    </w:pPr>
    <w:rPr>
      <w:rFonts w:ascii="Century Schoolbook" w:eastAsia="Century Schoolbook" w:hAnsi="Century Schoolbook" w:cs="Century Schoolbook"/>
      <w:caps/>
      <w:noProof/>
      <w:color w:val="575F6D"/>
      <w:spacing w:val="10"/>
      <w:sz w:val="20"/>
      <w:szCs w:val="20"/>
      <w:lang w:val="en-US" w:eastAsia="ja-JP"/>
    </w:rPr>
  </w:style>
  <w:style w:type="character" w:customStyle="1" w:styleId="Heading6Char">
    <w:name w:val="Heading 6 Char"/>
    <w:link w:val="Heading6"/>
    <w:semiHidden/>
    <w:rsid w:val="00FE7067"/>
    <w:rPr>
      <w:rFonts w:ascii="Calibri" w:eastAsia="Times New Roman" w:hAnsi="Calibri" w:cs="Times New Roman"/>
      <w:b/>
      <w:bCs/>
      <w:sz w:val="22"/>
      <w:szCs w:val="22"/>
      <w:lang w:val="en-AU" w:eastAsia="ar-SA"/>
    </w:rPr>
  </w:style>
  <w:style w:type="character" w:customStyle="1" w:styleId="apple-converted-space">
    <w:name w:val="apple-converted-space"/>
    <w:rsid w:val="002F384B"/>
  </w:style>
  <w:style w:type="character" w:customStyle="1" w:styleId="lt-line-clampline">
    <w:name w:val="lt-line-clamp__line"/>
    <w:rsid w:val="00375737"/>
  </w:style>
  <w:style w:type="character" w:styleId="Emphasis">
    <w:name w:val="Emphasis"/>
    <w:uiPriority w:val="20"/>
    <w:qFormat/>
    <w:rsid w:val="00056638"/>
    <w:rPr>
      <w:i/>
      <w:iCs/>
    </w:rPr>
  </w:style>
  <w:style w:type="character" w:styleId="Strong">
    <w:name w:val="Strong"/>
    <w:uiPriority w:val="22"/>
    <w:qFormat/>
    <w:rsid w:val="00056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E8162-EC54-4CD1-8A8C-DA2155F3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Monish Resume</vt:lpstr>
    </vt:vector>
  </TitlesOfParts>
  <Company>HP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Monish Resume</dc:title>
  <dc:subject/>
  <dc:creator>Monish</dc:creator>
  <cp:keywords/>
  <cp:lastModifiedBy>Seth, Hemant</cp:lastModifiedBy>
  <cp:revision>5</cp:revision>
  <cp:lastPrinted>1900-01-01T05:00:00Z</cp:lastPrinted>
  <dcterms:created xsi:type="dcterms:W3CDTF">2019-09-19T01:22:00Z</dcterms:created>
  <dcterms:modified xsi:type="dcterms:W3CDTF">2019-09-19T03:01:00Z</dcterms:modified>
</cp:coreProperties>
</file>